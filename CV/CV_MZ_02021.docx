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4A9" w:rsidRPr="00D96E5B" w:rsidRDefault="002804A9" w:rsidP="002804A9">
      <w:pPr>
        <w:rPr>
          <w:b/>
          <w:sz w:val="32"/>
        </w:rPr>
      </w:pPr>
      <w:r>
        <w:rPr>
          <w:b/>
          <w:sz w:val="32"/>
        </w:rPr>
        <w:t>EISI-CONSULTING - MZ</w:t>
      </w:r>
    </w:p>
    <w:p w:rsidR="002804A9" w:rsidRPr="005A7633" w:rsidRDefault="002804A9" w:rsidP="002804A9">
      <w:pPr>
        <w:rPr>
          <w:sz w:val="28"/>
        </w:rPr>
      </w:pPr>
      <w:r w:rsidRPr="005A7633">
        <w:rPr>
          <w:sz w:val="28"/>
        </w:rPr>
        <w:t xml:space="preserve">Ingénieur </w:t>
      </w:r>
      <w:r w:rsidR="002A42AA" w:rsidRPr="005A7633">
        <w:rPr>
          <w:sz w:val="28"/>
        </w:rPr>
        <w:t>étude Développement</w:t>
      </w:r>
      <w:r w:rsidR="00DC47D5">
        <w:rPr>
          <w:sz w:val="28"/>
        </w:rPr>
        <w:t xml:space="preserve"> - </w:t>
      </w:r>
      <w:r w:rsidR="00DC47D5" w:rsidRPr="00DC47D5">
        <w:rPr>
          <w:sz w:val="28"/>
        </w:rPr>
        <w:t>DevOps</w:t>
      </w:r>
    </w:p>
    <w:p w:rsidR="002804A9" w:rsidRDefault="002804A9" w:rsidP="002804A9">
      <w:pPr>
        <w:rPr>
          <w:sz w:val="28"/>
        </w:rPr>
      </w:pPr>
      <w:r w:rsidRPr="0062581E">
        <w:rPr>
          <w:sz w:val="28"/>
        </w:rPr>
        <w:t>Consultant Technique</w:t>
      </w:r>
      <w:r>
        <w:rPr>
          <w:sz w:val="28"/>
        </w:rPr>
        <w:t xml:space="preserve"> </w:t>
      </w:r>
      <w:r w:rsidRPr="0062581E">
        <w:rPr>
          <w:sz w:val="28"/>
        </w:rPr>
        <w:t>Sénior JAVA/JEE</w:t>
      </w:r>
    </w:p>
    <w:p w:rsidR="002804A9" w:rsidRPr="00150A55" w:rsidRDefault="002804A9" w:rsidP="002804A9">
      <w:pPr>
        <w:rPr>
          <w:sz w:val="28"/>
        </w:rPr>
      </w:pPr>
    </w:p>
    <w:p w:rsidR="002804A9" w:rsidRPr="00D96E5B" w:rsidRDefault="002804A9" w:rsidP="002804A9">
      <w:pPr>
        <w:rPr>
          <w:b/>
          <w:i/>
        </w:rPr>
      </w:pPr>
      <w:r w:rsidRPr="00D96E5B">
        <w:rPr>
          <w:b/>
          <w:i/>
        </w:rPr>
        <w:t>Domaines d’expertise :</w:t>
      </w:r>
    </w:p>
    <w:p w:rsidR="002804A9" w:rsidRDefault="002804A9" w:rsidP="002804A9">
      <w:pPr>
        <w:numPr>
          <w:ilvl w:val="0"/>
          <w:numId w:val="26"/>
        </w:numPr>
      </w:pPr>
      <w:r>
        <w:t xml:space="preserve">Java/Jee, Angular, </w:t>
      </w:r>
      <w:r w:rsidR="00207B80">
        <w:t xml:space="preserve">Spring, </w:t>
      </w:r>
      <w:r>
        <w:t>Spring boot,</w:t>
      </w:r>
      <w:r w:rsidR="002A42AA">
        <w:t>Struts</w:t>
      </w:r>
      <w:r w:rsidR="00207B80">
        <w:t>,JSF</w:t>
      </w:r>
    </w:p>
    <w:p w:rsidR="002804A9" w:rsidRDefault="002804A9" w:rsidP="002804A9">
      <w:pPr>
        <w:numPr>
          <w:ilvl w:val="0"/>
          <w:numId w:val="26"/>
        </w:numPr>
      </w:pPr>
      <w:r>
        <w:t xml:space="preserve">Développement Back-Office, Front-Office, Web/Mobile </w:t>
      </w:r>
    </w:p>
    <w:p w:rsidR="002804A9" w:rsidRPr="005A7633" w:rsidRDefault="002804A9" w:rsidP="002804A9">
      <w:pPr>
        <w:numPr>
          <w:ilvl w:val="0"/>
          <w:numId w:val="26"/>
        </w:numPr>
        <w:rPr>
          <w:lang w:val="en-US"/>
        </w:rPr>
      </w:pPr>
      <w:r w:rsidRPr="005A7633">
        <w:rPr>
          <w:lang w:val="en-US"/>
        </w:rPr>
        <w:t>Scripting</w:t>
      </w:r>
      <w:r w:rsidR="00395676">
        <w:rPr>
          <w:lang w:val="en-US"/>
        </w:rPr>
        <w:t xml:space="preserve">: </w:t>
      </w:r>
      <w:r w:rsidRPr="005A7633">
        <w:rPr>
          <w:lang w:val="en-US"/>
        </w:rPr>
        <w:t xml:space="preserve"> Shell, Sql, Pl/Sql,</w:t>
      </w:r>
      <w:r>
        <w:rPr>
          <w:lang w:val="en-US"/>
        </w:rPr>
        <w:t xml:space="preserve"> Python</w:t>
      </w:r>
      <w:r w:rsidRPr="005A7633">
        <w:rPr>
          <w:lang w:val="en-US"/>
        </w:rPr>
        <w:t xml:space="preserve"> ...</w:t>
      </w:r>
    </w:p>
    <w:p w:rsidR="002804A9" w:rsidRDefault="002804A9" w:rsidP="002804A9">
      <w:pPr>
        <w:numPr>
          <w:ilvl w:val="0"/>
          <w:numId w:val="26"/>
        </w:numPr>
      </w:pPr>
      <w:r>
        <w:t>Tests Unitaires, Intégration, Fonctionnels, automatisation</w:t>
      </w:r>
      <w:r w:rsidR="0006726A">
        <w:t xml:space="preserve">, </w:t>
      </w:r>
      <w:r w:rsidR="0006726A" w:rsidRPr="0006726A">
        <w:t>performance</w:t>
      </w:r>
    </w:p>
    <w:p w:rsidR="002A42AA" w:rsidRDefault="002A42AA" w:rsidP="002A42AA">
      <w:pPr>
        <w:numPr>
          <w:ilvl w:val="0"/>
          <w:numId w:val="26"/>
        </w:numPr>
      </w:pPr>
      <w:r>
        <w:t>Étude des besoins et Modélisation UML</w:t>
      </w:r>
    </w:p>
    <w:p w:rsidR="002A42AA" w:rsidRPr="00B8152E" w:rsidRDefault="002A42AA" w:rsidP="002A42AA">
      <w:pPr>
        <w:numPr>
          <w:ilvl w:val="0"/>
          <w:numId w:val="26"/>
        </w:numPr>
      </w:pPr>
      <w:r>
        <w:t>Architecture technique</w:t>
      </w:r>
      <w:r w:rsidR="00207B80">
        <w:t>,</w:t>
      </w:r>
      <w:r w:rsidR="00207B80" w:rsidRPr="00207B80">
        <w:rPr>
          <w:rFonts w:cs="Calibri"/>
          <w:iCs/>
          <w:sz w:val="24"/>
          <w:szCs w:val="26"/>
          <w:lang w:eastAsia="fr-BE"/>
        </w:rPr>
        <w:t xml:space="preserve"> </w:t>
      </w:r>
      <w:r w:rsidR="00207B80" w:rsidRPr="00A14505">
        <w:rPr>
          <w:rFonts w:cs="Calibri"/>
          <w:iCs/>
          <w:sz w:val="24"/>
          <w:szCs w:val="26"/>
          <w:lang w:eastAsia="fr-BE"/>
        </w:rPr>
        <w:t>Micro-Services</w:t>
      </w:r>
      <w:r w:rsidR="00207B80">
        <w:rPr>
          <w:rFonts w:cs="Calibri"/>
          <w:iCs/>
          <w:sz w:val="24"/>
          <w:szCs w:val="26"/>
          <w:lang w:eastAsia="fr-BE"/>
        </w:rPr>
        <w:t>,...</w:t>
      </w:r>
    </w:p>
    <w:p w:rsidR="00B8152E" w:rsidRDefault="00B8152E" w:rsidP="002A42AA">
      <w:pPr>
        <w:numPr>
          <w:ilvl w:val="0"/>
          <w:numId w:val="26"/>
        </w:numPr>
      </w:pPr>
      <w:r>
        <w:rPr>
          <w:rFonts w:cs="Calibri"/>
          <w:iCs/>
          <w:sz w:val="24"/>
          <w:szCs w:val="26"/>
          <w:lang w:eastAsia="fr-BE"/>
        </w:rPr>
        <w:t xml:space="preserve">Méthodologies Agiles : Scrum </w:t>
      </w:r>
    </w:p>
    <w:p w:rsidR="002804A9" w:rsidRPr="000B104D" w:rsidRDefault="002804A9" w:rsidP="002804A9">
      <w:pPr>
        <w:ind w:left="720"/>
        <w:jc w:val="center"/>
      </w:pPr>
    </w:p>
    <w:p w:rsidR="0038027C" w:rsidRPr="00F04E8E" w:rsidRDefault="0038027C" w:rsidP="002804A9">
      <w:pPr>
        <w:pStyle w:val="EUGENAMissionclient"/>
        <w:pBdr>
          <w:top w:val="single" w:sz="4" w:space="0" w:color="auto"/>
        </w:pBdr>
        <w:shd w:val="clear" w:color="auto" w:fill="DBE5F1"/>
        <w:tabs>
          <w:tab w:val="clear" w:pos="9072"/>
          <w:tab w:val="right" w:pos="9639"/>
        </w:tabs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FORMATION</w:t>
      </w:r>
    </w:p>
    <w:p w:rsidR="005A7633" w:rsidRPr="005A7633" w:rsidRDefault="005A7633" w:rsidP="005A7633">
      <w:pPr>
        <w:pStyle w:val="Paragraphedeliste"/>
        <w:widowControl w:val="0"/>
        <w:numPr>
          <w:ilvl w:val="0"/>
          <w:numId w:val="31"/>
        </w:numPr>
        <w:suppressAutoHyphens/>
        <w:rPr>
          <w:rFonts w:eastAsia="Constantia" w:cs="Tahoma"/>
          <w:b/>
          <w:color w:val="000000"/>
          <w:sz w:val="24"/>
          <w:szCs w:val="24"/>
        </w:rPr>
      </w:pPr>
      <w:r w:rsidRPr="005A7633">
        <w:rPr>
          <w:rFonts w:eastAsia="Constantia" w:cs="Tahoma"/>
          <w:b/>
          <w:color w:val="000000"/>
          <w:sz w:val="24"/>
          <w:szCs w:val="24"/>
        </w:rPr>
        <w:t xml:space="preserve"> </w:t>
      </w:r>
      <w:r w:rsidRPr="005A7633">
        <w:rPr>
          <w:rFonts w:eastAsia="Constantia" w:cs="Tahoma"/>
          <w:b/>
          <w:iCs/>
          <w:color w:val="000000"/>
          <w:sz w:val="24"/>
          <w:szCs w:val="24"/>
        </w:rPr>
        <w:t xml:space="preserve">2018 </w:t>
      </w:r>
      <w:r w:rsidRPr="005A7633">
        <w:rPr>
          <w:rFonts w:eastAsia="Constantia" w:cs="Tahoma"/>
          <w:b/>
          <w:iCs/>
          <w:color w:val="000000"/>
          <w:sz w:val="24"/>
          <w:szCs w:val="24"/>
        </w:rPr>
        <w:tab/>
      </w:r>
      <w:r w:rsidR="00F127D6" w:rsidRPr="005A7633">
        <w:rPr>
          <w:rFonts w:eastAsia="Constantia" w:cs="Tahoma"/>
          <w:b/>
          <w:iCs/>
          <w:color w:val="000000"/>
          <w:sz w:val="24"/>
          <w:szCs w:val="24"/>
        </w:rPr>
        <w:t>Formation «</w:t>
      </w:r>
      <w:r w:rsidRPr="005A7633">
        <w:rPr>
          <w:rFonts w:eastAsia="Constantia" w:cs="Tahoma"/>
          <w:b/>
          <w:iCs/>
          <w:color w:val="000000"/>
          <w:sz w:val="24"/>
          <w:szCs w:val="24"/>
        </w:rPr>
        <w:t xml:space="preserve"> </w:t>
      </w:r>
      <w:r w:rsidRPr="005A7633">
        <w:rPr>
          <w:rFonts w:eastAsia="Constantia" w:cs="Tahoma"/>
          <w:b/>
          <w:bCs/>
          <w:iCs/>
          <w:color w:val="000000"/>
          <w:sz w:val="24"/>
          <w:szCs w:val="24"/>
        </w:rPr>
        <w:t xml:space="preserve">Angular 2-6: Développer une application Web </w:t>
      </w:r>
      <w:r w:rsidRPr="005A7633">
        <w:rPr>
          <w:rFonts w:eastAsia="Constantia" w:cs="Tahoma"/>
          <w:b/>
          <w:iCs/>
          <w:color w:val="000000"/>
          <w:sz w:val="24"/>
          <w:szCs w:val="24"/>
        </w:rPr>
        <w:t xml:space="preserve">»  </w:t>
      </w:r>
      <w:r w:rsidRPr="005A7633">
        <w:rPr>
          <w:rFonts w:eastAsia="Constantia" w:cs="Tahoma"/>
          <w:iCs/>
          <w:color w:val="000000"/>
          <w:sz w:val="24"/>
          <w:szCs w:val="24"/>
        </w:rPr>
        <w:t>- PLB</w:t>
      </w:r>
      <w:r w:rsidRPr="005A7633">
        <w:rPr>
          <w:rFonts w:eastAsia="Constantia" w:cs="Tahoma"/>
          <w:b/>
          <w:iCs/>
          <w:color w:val="000000"/>
          <w:sz w:val="24"/>
          <w:szCs w:val="24"/>
        </w:rPr>
        <w:t xml:space="preserve"> </w:t>
      </w:r>
    </w:p>
    <w:p w:rsidR="005A7633" w:rsidRPr="005A7633" w:rsidRDefault="005A7633" w:rsidP="005A7633">
      <w:pPr>
        <w:pStyle w:val="Paragraphedeliste"/>
        <w:widowControl w:val="0"/>
        <w:numPr>
          <w:ilvl w:val="0"/>
          <w:numId w:val="31"/>
        </w:numPr>
        <w:suppressAutoHyphens/>
        <w:rPr>
          <w:rFonts w:eastAsia="Constantia" w:cs="Tahoma"/>
          <w:b/>
          <w:color w:val="000000"/>
          <w:sz w:val="24"/>
          <w:szCs w:val="24"/>
        </w:rPr>
      </w:pPr>
      <w:r w:rsidRPr="005A7633">
        <w:rPr>
          <w:rFonts w:eastAsia="Constantia" w:cs="Tahoma"/>
          <w:b/>
          <w:iCs/>
          <w:color w:val="000000"/>
          <w:sz w:val="24"/>
          <w:szCs w:val="24"/>
        </w:rPr>
        <w:t>2009</w:t>
      </w:r>
      <w:r w:rsidRPr="005A7633">
        <w:rPr>
          <w:rFonts w:eastAsia="Constantia" w:cs="Tahoma"/>
          <w:b/>
          <w:iCs/>
          <w:color w:val="000000"/>
          <w:sz w:val="24"/>
          <w:szCs w:val="24"/>
        </w:rPr>
        <w:tab/>
        <w:t xml:space="preserve">Master </w:t>
      </w:r>
      <w:r w:rsidR="00F127D6" w:rsidRPr="005A7633">
        <w:rPr>
          <w:rFonts w:eastAsia="Constantia" w:cs="Tahoma"/>
          <w:b/>
          <w:iCs/>
          <w:color w:val="000000"/>
          <w:sz w:val="24"/>
          <w:szCs w:val="24"/>
        </w:rPr>
        <w:t>1 «</w:t>
      </w:r>
      <w:r w:rsidRPr="005A7633">
        <w:rPr>
          <w:rFonts w:eastAsia="Constantia" w:cs="Tahoma"/>
          <w:b/>
          <w:iCs/>
          <w:color w:val="000000"/>
          <w:sz w:val="24"/>
          <w:szCs w:val="24"/>
        </w:rPr>
        <w:t xml:space="preserve"> </w:t>
      </w:r>
      <w:r w:rsidRPr="005A7633">
        <w:rPr>
          <w:rFonts w:eastAsia="Constantia" w:cs="Tahoma"/>
          <w:b/>
          <w:bCs/>
          <w:iCs/>
          <w:color w:val="000000"/>
          <w:sz w:val="24"/>
          <w:szCs w:val="24"/>
        </w:rPr>
        <w:t xml:space="preserve">Architectures Techniques et Objets Distribués </w:t>
      </w:r>
      <w:r w:rsidR="0031268B" w:rsidRPr="005A7633">
        <w:rPr>
          <w:rFonts w:eastAsia="Constantia" w:cs="Tahoma"/>
          <w:b/>
          <w:iCs/>
          <w:color w:val="000000"/>
          <w:sz w:val="24"/>
          <w:szCs w:val="24"/>
        </w:rPr>
        <w:t>» -</w:t>
      </w:r>
      <w:r w:rsidRPr="005A7633">
        <w:rPr>
          <w:rFonts w:eastAsia="Constantia" w:cs="Tahoma"/>
          <w:iCs/>
          <w:color w:val="000000"/>
          <w:sz w:val="24"/>
          <w:szCs w:val="24"/>
        </w:rPr>
        <w:t xml:space="preserve"> AFCEPF</w:t>
      </w:r>
      <w:r w:rsidRPr="005A7633">
        <w:rPr>
          <w:rFonts w:eastAsia="Constantia" w:cs="Tahoma"/>
          <w:b/>
          <w:iCs/>
          <w:color w:val="000000"/>
          <w:sz w:val="24"/>
          <w:szCs w:val="24"/>
        </w:rPr>
        <w:t xml:space="preserve">  </w:t>
      </w:r>
    </w:p>
    <w:p w:rsidR="005A7633" w:rsidRPr="005A7633" w:rsidRDefault="005A7633" w:rsidP="005A7633">
      <w:pPr>
        <w:pStyle w:val="Paragraphedeliste"/>
        <w:widowControl w:val="0"/>
        <w:numPr>
          <w:ilvl w:val="0"/>
          <w:numId w:val="31"/>
        </w:numPr>
        <w:suppressAutoHyphens/>
        <w:rPr>
          <w:rFonts w:eastAsia="Constantia" w:cs="Tahoma"/>
          <w:b/>
          <w:color w:val="000000"/>
          <w:sz w:val="24"/>
          <w:szCs w:val="24"/>
        </w:rPr>
      </w:pPr>
      <w:r w:rsidRPr="005A7633">
        <w:rPr>
          <w:rFonts w:eastAsia="Constantia" w:cs="Tahoma"/>
          <w:b/>
          <w:iCs/>
          <w:color w:val="000000"/>
          <w:sz w:val="24"/>
          <w:szCs w:val="24"/>
        </w:rPr>
        <w:t>2004</w:t>
      </w:r>
      <w:r w:rsidRPr="005A7633">
        <w:rPr>
          <w:rFonts w:eastAsia="Constantia" w:cs="Tahoma"/>
          <w:b/>
          <w:iCs/>
          <w:color w:val="000000"/>
          <w:sz w:val="24"/>
          <w:szCs w:val="24"/>
        </w:rPr>
        <w:tab/>
        <w:t xml:space="preserve">Formation   « </w:t>
      </w:r>
      <w:r w:rsidRPr="005A7633">
        <w:rPr>
          <w:rFonts w:eastAsia="Constantia" w:cs="Tahoma"/>
          <w:b/>
          <w:bCs/>
          <w:iCs/>
          <w:color w:val="000000"/>
          <w:sz w:val="24"/>
          <w:szCs w:val="24"/>
        </w:rPr>
        <w:t xml:space="preserve">JAVA/J2EE, Objets Distribués </w:t>
      </w:r>
      <w:r w:rsidR="000615C3" w:rsidRPr="005A7633">
        <w:rPr>
          <w:rFonts w:eastAsia="Constantia" w:cs="Tahoma"/>
          <w:b/>
          <w:iCs/>
          <w:color w:val="000000"/>
          <w:sz w:val="24"/>
          <w:szCs w:val="24"/>
        </w:rPr>
        <w:t xml:space="preserve">» </w:t>
      </w:r>
      <w:r w:rsidR="000615C3">
        <w:rPr>
          <w:rFonts w:eastAsia="Constantia" w:cs="Tahoma"/>
          <w:b/>
          <w:iCs/>
          <w:color w:val="000000"/>
          <w:sz w:val="24"/>
          <w:szCs w:val="24"/>
        </w:rPr>
        <w:t>-</w:t>
      </w:r>
      <w:r w:rsidRPr="005A7633">
        <w:rPr>
          <w:rFonts w:eastAsia="Constantia" w:cs="Tahoma"/>
          <w:iCs/>
          <w:color w:val="000000"/>
          <w:sz w:val="24"/>
          <w:szCs w:val="24"/>
        </w:rPr>
        <w:t xml:space="preserve"> AFCEPF</w:t>
      </w:r>
      <w:r w:rsidRPr="005A7633">
        <w:rPr>
          <w:rFonts w:eastAsia="Constantia" w:cs="Tahoma"/>
          <w:b/>
          <w:iCs/>
          <w:color w:val="000000"/>
          <w:sz w:val="24"/>
          <w:szCs w:val="24"/>
        </w:rPr>
        <w:t xml:space="preserve"> </w:t>
      </w:r>
    </w:p>
    <w:p w:rsidR="005A7633" w:rsidRPr="005A7633" w:rsidRDefault="005A7633" w:rsidP="005A7633">
      <w:pPr>
        <w:pStyle w:val="Paragraphedeliste"/>
        <w:widowControl w:val="0"/>
        <w:numPr>
          <w:ilvl w:val="0"/>
          <w:numId w:val="31"/>
        </w:numPr>
        <w:suppressAutoHyphens/>
        <w:rPr>
          <w:rFonts w:eastAsia="Constantia" w:cs="Tahoma"/>
          <w:b/>
          <w:color w:val="000000"/>
          <w:sz w:val="24"/>
          <w:szCs w:val="24"/>
        </w:rPr>
      </w:pPr>
      <w:r w:rsidRPr="005A7633">
        <w:rPr>
          <w:rFonts w:eastAsia="Constantia" w:cs="Tahoma"/>
          <w:b/>
          <w:iCs/>
          <w:color w:val="000000"/>
          <w:sz w:val="24"/>
          <w:szCs w:val="24"/>
        </w:rPr>
        <w:t xml:space="preserve">1997 </w:t>
      </w:r>
      <w:r w:rsidRPr="005A7633">
        <w:rPr>
          <w:rFonts w:eastAsia="Constantia" w:cs="Tahoma"/>
          <w:b/>
          <w:iCs/>
          <w:color w:val="000000"/>
          <w:sz w:val="24"/>
          <w:szCs w:val="24"/>
        </w:rPr>
        <w:tab/>
      </w:r>
      <w:r w:rsidRPr="005A7633">
        <w:rPr>
          <w:rFonts w:eastAsia="Constantia" w:cs="Tahoma"/>
          <w:b/>
          <w:bCs/>
          <w:iCs/>
          <w:color w:val="000000"/>
          <w:sz w:val="24"/>
          <w:szCs w:val="24"/>
        </w:rPr>
        <w:t xml:space="preserve">Maitrise en Informatique </w:t>
      </w:r>
      <w:r>
        <w:rPr>
          <w:rFonts w:eastAsia="Constantia" w:cs="Tahoma"/>
          <w:b/>
          <w:iCs/>
          <w:color w:val="000000"/>
          <w:sz w:val="24"/>
          <w:szCs w:val="24"/>
        </w:rPr>
        <w:t>(Niveau Bac+4</w:t>
      </w:r>
      <w:r w:rsidR="000615C3">
        <w:rPr>
          <w:rFonts w:eastAsia="Constantia" w:cs="Tahoma"/>
          <w:b/>
          <w:iCs/>
          <w:color w:val="000000"/>
          <w:sz w:val="24"/>
          <w:szCs w:val="24"/>
        </w:rPr>
        <w:t>) -</w:t>
      </w:r>
      <w:r w:rsidR="000615C3" w:rsidRPr="005A7633">
        <w:rPr>
          <w:rFonts w:eastAsia="Constantia" w:cs="Tahoma"/>
          <w:iCs/>
          <w:color w:val="000000"/>
          <w:sz w:val="24"/>
          <w:szCs w:val="24"/>
        </w:rPr>
        <w:t xml:space="preserve"> Université</w:t>
      </w:r>
      <w:r w:rsidRPr="005A7633">
        <w:rPr>
          <w:rFonts w:eastAsia="Constantia" w:cs="Tahoma"/>
          <w:iCs/>
          <w:color w:val="000000"/>
          <w:sz w:val="24"/>
          <w:szCs w:val="24"/>
        </w:rPr>
        <w:t xml:space="preserve"> de Paris </w:t>
      </w:r>
      <w:r w:rsidR="000615C3" w:rsidRPr="005A7633">
        <w:rPr>
          <w:rFonts w:eastAsia="Constantia" w:cs="Tahoma"/>
          <w:iCs/>
          <w:color w:val="000000"/>
          <w:sz w:val="24"/>
          <w:szCs w:val="24"/>
        </w:rPr>
        <w:t>XI,</w:t>
      </w:r>
      <w:r w:rsidRPr="005A7633">
        <w:rPr>
          <w:rFonts w:eastAsia="Constantia" w:cs="Tahoma"/>
          <w:iCs/>
          <w:color w:val="000000"/>
          <w:sz w:val="24"/>
          <w:szCs w:val="24"/>
        </w:rPr>
        <w:t xml:space="preserve"> Orsay</w:t>
      </w:r>
    </w:p>
    <w:p w:rsidR="005A7633" w:rsidRPr="005A7633" w:rsidRDefault="005A7633" w:rsidP="005A7633">
      <w:pPr>
        <w:pStyle w:val="Paragraphedeliste"/>
        <w:widowControl w:val="0"/>
        <w:numPr>
          <w:ilvl w:val="0"/>
          <w:numId w:val="31"/>
        </w:numPr>
        <w:suppressAutoHyphens/>
        <w:rPr>
          <w:rFonts w:eastAsia="Constantia" w:cs="Tahoma"/>
          <w:b/>
          <w:color w:val="000000"/>
          <w:sz w:val="24"/>
          <w:szCs w:val="24"/>
        </w:rPr>
      </w:pPr>
      <w:r w:rsidRPr="005A7633">
        <w:rPr>
          <w:rFonts w:eastAsia="Constantia" w:cs="Tahoma"/>
          <w:b/>
          <w:iCs/>
          <w:color w:val="000000"/>
          <w:sz w:val="24"/>
          <w:szCs w:val="24"/>
        </w:rPr>
        <w:t>1996</w:t>
      </w:r>
      <w:r w:rsidRPr="005A7633">
        <w:rPr>
          <w:rFonts w:eastAsia="Constantia" w:cs="Tahoma"/>
          <w:b/>
          <w:iCs/>
          <w:color w:val="000000"/>
          <w:sz w:val="24"/>
          <w:szCs w:val="24"/>
        </w:rPr>
        <w:tab/>
        <w:t xml:space="preserve"> </w:t>
      </w:r>
      <w:r w:rsidRPr="005A7633">
        <w:rPr>
          <w:rFonts w:eastAsia="Constantia" w:cs="Tahoma"/>
          <w:b/>
          <w:bCs/>
          <w:iCs/>
          <w:color w:val="000000"/>
          <w:sz w:val="24"/>
          <w:szCs w:val="24"/>
        </w:rPr>
        <w:t>Doctorat en Mathématiques pure</w:t>
      </w:r>
      <w:r w:rsidRPr="005A7633">
        <w:rPr>
          <w:rFonts w:eastAsia="Constantia" w:cs="Tahoma"/>
          <w:b/>
          <w:iCs/>
          <w:color w:val="000000"/>
          <w:sz w:val="24"/>
          <w:szCs w:val="24"/>
        </w:rPr>
        <w:t xml:space="preserve">, mention bien </w:t>
      </w:r>
      <w:r w:rsidR="000615C3" w:rsidRPr="005A7633">
        <w:rPr>
          <w:rFonts w:eastAsia="Constantia" w:cs="Tahoma"/>
          <w:iCs/>
          <w:color w:val="000000"/>
          <w:sz w:val="24"/>
          <w:szCs w:val="24"/>
        </w:rPr>
        <w:t>- Paris</w:t>
      </w:r>
      <w:r w:rsidRPr="005A7633">
        <w:rPr>
          <w:rFonts w:eastAsia="Constantia" w:cs="Tahoma"/>
          <w:iCs/>
          <w:color w:val="000000"/>
          <w:sz w:val="24"/>
          <w:szCs w:val="24"/>
        </w:rPr>
        <w:t xml:space="preserve"> XI ; Orsay</w:t>
      </w:r>
    </w:p>
    <w:p w:rsidR="00D228E6" w:rsidRPr="00326302" w:rsidRDefault="00D228E6" w:rsidP="00D228E6">
      <w:pPr>
        <w:pStyle w:val="EUGENAMissionclient"/>
        <w:shd w:val="clear" w:color="auto" w:fill="DBE5F1"/>
        <w:tabs>
          <w:tab w:val="clear" w:pos="9072"/>
          <w:tab w:val="right" w:pos="9639"/>
        </w:tabs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SAVOIR FAIRE</w:t>
      </w:r>
    </w:p>
    <w:p w:rsidR="000811C8" w:rsidRPr="00A14505" w:rsidRDefault="00A14505" w:rsidP="000811C8">
      <w:pPr>
        <w:pStyle w:val="Paragraphedeliste"/>
        <w:widowControl w:val="0"/>
        <w:numPr>
          <w:ilvl w:val="0"/>
          <w:numId w:val="32"/>
        </w:numPr>
        <w:suppressAutoHyphens/>
        <w:snapToGrid w:val="0"/>
        <w:rPr>
          <w:rStyle w:val="Titredulivre1"/>
          <w:rFonts w:cs="Calibri"/>
          <w:szCs w:val="26"/>
        </w:rPr>
      </w:pPr>
      <w:r w:rsidRPr="00A14505">
        <w:rPr>
          <w:rFonts w:cs="Calibri"/>
          <w:b/>
          <w:bCs/>
          <w:iCs/>
          <w:smallCaps/>
          <w:spacing w:val="5"/>
          <w:sz w:val="24"/>
          <w:szCs w:val="26"/>
          <w:u w:val="single"/>
        </w:rPr>
        <w:t>Méthodes</w:t>
      </w:r>
      <w:r w:rsidR="000811C8" w:rsidRPr="00A14505">
        <w:rPr>
          <w:rStyle w:val="Titredulivre1"/>
          <w:rFonts w:cs="Calibri"/>
          <w:b/>
          <w:szCs w:val="26"/>
          <w:u w:val="single"/>
        </w:rPr>
        <w:t>:</w:t>
      </w:r>
      <w:r w:rsidR="000811C8" w:rsidRPr="00A14505">
        <w:rPr>
          <w:rStyle w:val="Titredulivre1"/>
          <w:rFonts w:cs="Calibri"/>
          <w:szCs w:val="26"/>
        </w:rPr>
        <w:t xml:space="preserve"> </w:t>
      </w:r>
      <w:r w:rsidRPr="00A14505">
        <w:rPr>
          <w:rStyle w:val="Titredulivre1"/>
          <w:rFonts w:cs="Calibri"/>
          <w:szCs w:val="26"/>
        </w:rPr>
        <w:tab/>
      </w:r>
      <w:r w:rsidRPr="00A14505">
        <w:rPr>
          <w:rStyle w:val="Titredulivre1"/>
          <w:rFonts w:cs="Calibri"/>
          <w:szCs w:val="26"/>
        </w:rPr>
        <w:tab/>
      </w:r>
      <w:r w:rsidRPr="00A14505">
        <w:rPr>
          <w:rFonts w:cs="Calibri"/>
          <w:bCs/>
          <w:iCs/>
          <w:smallCaps/>
          <w:spacing w:val="5"/>
          <w:sz w:val="24"/>
          <w:szCs w:val="26"/>
        </w:rPr>
        <w:t>Agile XP/ Scrum, UML, Merise</w:t>
      </w:r>
    </w:p>
    <w:p w:rsidR="000811C8" w:rsidRPr="00A14505" w:rsidRDefault="00A14505" w:rsidP="000811C8">
      <w:pPr>
        <w:pStyle w:val="Paragraphedeliste"/>
        <w:widowControl w:val="0"/>
        <w:numPr>
          <w:ilvl w:val="0"/>
          <w:numId w:val="32"/>
        </w:numPr>
        <w:suppressAutoHyphens/>
        <w:snapToGrid w:val="0"/>
        <w:rPr>
          <w:rFonts w:cs="Calibri"/>
          <w:sz w:val="24"/>
          <w:szCs w:val="26"/>
          <w:lang w:eastAsia="fr-BE"/>
        </w:rPr>
      </w:pPr>
      <w:r w:rsidRPr="00A14505">
        <w:rPr>
          <w:rFonts w:cs="Calibri"/>
          <w:b/>
          <w:bCs/>
          <w:iCs/>
          <w:smallCaps/>
          <w:spacing w:val="5"/>
          <w:sz w:val="24"/>
          <w:szCs w:val="26"/>
          <w:u w:val="single"/>
        </w:rPr>
        <w:t>Architectures</w:t>
      </w:r>
      <w:r w:rsidR="000811C8" w:rsidRPr="00A14505">
        <w:rPr>
          <w:sz w:val="20"/>
          <w:lang w:eastAsia="fr-BE"/>
        </w:rPr>
        <w:t>:</w:t>
      </w:r>
      <w:r w:rsidR="000811C8" w:rsidRPr="00A14505">
        <w:rPr>
          <w:rFonts w:cs="Calibri"/>
          <w:sz w:val="24"/>
          <w:szCs w:val="26"/>
          <w:lang w:eastAsia="fr-BE"/>
        </w:rPr>
        <w:t xml:space="preserve"> </w:t>
      </w:r>
      <w:r w:rsidRPr="00A14505">
        <w:rPr>
          <w:rFonts w:cs="Calibri"/>
          <w:sz w:val="24"/>
          <w:szCs w:val="26"/>
          <w:lang w:eastAsia="fr-BE"/>
        </w:rPr>
        <w:tab/>
      </w:r>
      <w:r w:rsidRPr="00A14505">
        <w:rPr>
          <w:rFonts w:cs="Calibri"/>
          <w:sz w:val="24"/>
          <w:szCs w:val="26"/>
          <w:lang w:eastAsia="fr-BE"/>
        </w:rPr>
        <w:tab/>
      </w:r>
      <w:r w:rsidRPr="00A14505">
        <w:rPr>
          <w:rFonts w:cs="Calibri"/>
          <w:iCs/>
          <w:sz w:val="24"/>
          <w:szCs w:val="26"/>
          <w:lang w:eastAsia="fr-BE"/>
        </w:rPr>
        <w:t>MVC, MVC2, Micro-Services, Design Patterns, MDA</w:t>
      </w:r>
    </w:p>
    <w:p w:rsidR="00A14505" w:rsidRPr="00C54AA8" w:rsidRDefault="00A14505" w:rsidP="00A14505">
      <w:pPr>
        <w:pStyle w:val="Paragraphedeliste"/>
        <w:widowControl w:val="0"/>
        <w:numPr>
          <w:ilvl w:val="0"/>
          <w:numId w:val="32"/>
        </w:numPr>
        <w:suppressAutoHyphens/>
        <w:snapToGrid w:val="0"/>
        <w:rPr>
          <w:rFonts w:cs="Calibri"/>
          <w:sz w:val="24"/>
          <w:szCs w:val="26"/>
          <w:lang w:val="en-US" w:eastAsia="fr-BE"/>
        </w:rPr>
      </w:pPr>
      <w:r w:rsidRPr="00C54AA8">
        <w:rPr>
          <w:rFonts w:cs="Calibri"/>
          <w:b/>
          <w:bCs/>
          <w:iCs/>
          <w:smallCaps/>
          <w:spacing w:val="5"/>
          <w:sz w:val="24"/>
          <w:szCs w:val="26"/>
          <w:u w:val="single"/>
          <w:lang w:val="en-US"/>
        </w:rPr>
        <w:t>IHM/Front-End</w:t>
      </w:r>
      <w:r w:rsidR="000811C8" w:rsidRPr="00C54AA8">
        <w:rPr>
          <w:sz w:val="20"/>
          <w:lang w:val="en-US" w:eastAsia="fr-BE"/>
        </w:rPr>
        <w:t>:</w:t>
      </w:r>
      <w:r w:rsidR="000811C8" w:rsidRPr="00C54AA8">
        <w:rPr>
          <w:rFonts w:cs="Calibri"/>
          <w:sz w:val="24"/>
          <w:szCs w:val="26"/>
          <w:lang w:val="en-US" w:eastAsia="fr-BE"/>
        </w:rPr>
        <w:t xml:space="preserve"> </w:t>
      </w:r>
      <w:r w:rsidRPr="00C54AA8">
        <w:rPr>
          <w:rFonts w:cs="Calibri"/>
          <w:sz w:val="24"/>
          <w:szCs w:val="26"/>
          <w:lang w:val="en-US" w:eastAsia="fr-BE"/>
        </w:rPr>
        <w:t xml:space="preserve"> </w:t>
      </w:r>
      <w:r w:rsidRPr="00C54AA8">
        <w:rPr>
          <w:rFonts w:cs="Calibri"/>
          <w:sz w:val="24"/>
          <w:szCs w:val="26"/>
          <w:lang w:val="en-US" w:eastAsia="fr-BE"/>
        </w:rPr>
        <w:tab/>
      </w:r>
      <w:r w:rsidRPr="00C54AA8">
        <w:rPr>
          <w:rFonts w:cs="Calibri"/>
          <w:sz w:val="24"/>
          <w:szCs w:val="26"/>
          <w:lang w:val="en-US" w:eastAsia="fr-BE"/>
        </w:rPr>
        <w:tab/>
      </w:r>
      <w:r w:rsidRPr="00C54AA8">
        <w:rPr>
          <w:rFonts w:cs="Calibri"/>
          <w:iCs/>
          <w:sz w:val="24"/>
          <w:szCs w:val="26"/>
          <w:lang w:val="en-US" w:eastAsia="fr-BE"/>
        </w:rPr>
        <w:t xml:space="preserve">Gwt, Struts, JSF, Swing, Swt, Jsp, Jquery, Html 5, Css, Ajax, JavaScript, </w:t>
      </w:r>
    </w:p>
    <w:p w:rsidR="000811C8" w:rsidRPr="00A14505" w:rsidRDefault="00A14505" w:rsidP="00A14505">
      <w:pPr>
        <w:pStyle w:val="Paragraphedeliste"/>
        <w:widowControl w:val="0"/>
        <w:suppressAutoHyphens/>
        <w:snapToGrid w:val="0"/>
        <w:ind w:left="360"/>
        <w:rPr>
          <w:rFonts w:cs="Calibri"/>
          <w:sz w:val="24"/>
          <w:szCs w:val="26"/>
          <w:lang w:val="en-US" w:eastAsia="fr-BE"/>
        </w:rPr>
      </w:pPr>
      <w:r w:rsidRPr="00C54AA8">
        <w:rPr>
          <w:rFonts w:cs="Calibri"/>
          <w:iCs/>
          <w:sz w:val="24"/>
          <w:szCs w:val="26"/>
          <w:lang w:val="en-US" w:eastAsia="fr-BE"/>
        </w:rPr>
        <w:tab/>
      </w:r>
      <w:r w:rsidRPr="00C54AA8">
        <w:rPr>
          <w:rFonts w:cs="Calibri"/>
          <w:iCs/>
          <w:sz w:val="24"/>
          <w:szCs w:val="26"/>
          <w:lang w:val="en-US" w:eastAsia="fr-BE"/>
        </w:rPr>
        <w:tab/>
      </w:r>
      <w:r w:rsidRPr="00C54AA8">
        <w:rPr>
          <w:rFonts w:cs="Calibri"/>
          <w:iCs/>
          <w:sz w:val="24"/>
          <w:szCs w:val="26"/>
          <w:lang w:val="en-US" w:eastAsia="fr-BE"/>
        </w:rPr>
        <w:tab/>
      </w:r>
      <w:r w:rsidRPr="00C54AA8">
        <w:rPr>
          <w:rFonts w:cs="Calibri"/>
          <w:iCs/>
          <w:sz w:val="24"/>
          <w:szCs w:val="26"/>
          <w:lang w:val="en-US" w:eastAsia="fr-BE"/>
        </w:rPr>
        <w:tab/>
        <w:t>Meteor JS, Angular/JS, BootStr</w:t>
      </w:r>
      <w:r w:rsidRPr="00A14505">
        <w:rPr>
          <w:rFonts w:cs="Calibri"/>
          <w:iCs/>
          <w:sz w:val="24"/>
          <w:szCs w:val="26"/>
          <w:lang w:val="en-US" w:eastAsia="fr-BE"/>
        </w:rPr>
        <w:t>ap, Android,</w:t>
      </w:r>
    </w:p>
    <w:p w:rsidR="00A14505" w:rsidRPr="00A14505" w:rsidRDefault="00A14505" w:rsidP="00A14505">
      <w:pPr>
        <w:pStyle w:val="Paragraphedeliste"/>
        <w:widowControl w:val="0"/>
        <w:numPr>
          <w:ilvl w:val="0"/>
          <w:numId w:val="32"/>
        </w:numPr>
        <w:suppressAutoHyphens/>
        <w:snapToGrid w:val="0"/>
        <w:rPr>
          <w:rFonts w:cs="Calibri"/>
          <w:sz w:val="24"/>
          <w:szCs w:val="26"/>
          <w:lang w:val="en-US" w:eastAsia="fr-BE"/>
        </w:rPr>
      </w:pPr>
      <w:r w:rsidRPr="00A14505">
        <w:rPr>
          <w:rFonts w:cs="Calibri"/>
          <w:b/>
          <w:bCs/>
          <w:iCs/>
          <w:smallCaps/>
          <w:spacing w:val="5"/>
          <w:sz w:val="24"/>
          <w:u w:val="single"/>
          <w:lang w:val="en-US"/>
        </w:rPr>
        <w:t>Serveur/Back-End</w:t>
      </w:r>
      <w:r w:rsidR="000811C8" w:rsidRPr="00A14505">
        <w:rPr>
          <w:sz w:val="20"/>
          <w:szCs w:val="26"/>
          <w:lang w:val="en-US" w:eastAsia="fr-BE"/>
        </w:rPr>
        <w:t>:</w:t>
      </w:r>
      <w:r w:rsidR="000811C8" w:rsidRPr="00A14505">
        <w:rPr>
          <w:rFonts w:cs="Calibri"/>
          <w:sz w:val="24"/>
          <w:szCs w:val="26"/>
          <w:lang w:val="en-US" w:eastAsia="fr-BE"/>
        </w:rPr>
        <w:t xml:space="preserve"> </w:t>
      </w:r>
      <w:r>
        <w:rPr>
          <w:rFonts w:cs="Calibri"/>
          <w:sz w:val="24"/>
          <w:szCs w:val="26"/>
          <w:lang w:val="en-US" w:eastAsia="fr-BE"/>
        </w:rPr>
        <w:tab/>
      </w:r>
      <w:r w:rsidRPr="00A14505">
        <w:rPr>
          <w:rFonts w:cs="Calibri"/>
          <w:iCs/>
          <w:sz w:val="24"/>
          <w:szCs w:val="26"/>
          <w:lang w:val="en-US" w:eastAsia="fr-BE"/>
        </w:rPr>
        <w:t xml:space="preserve">Spring (Ioc, Data, Jdbc, Mvc, Boot), </w:t>
      </w:r>
    </w:p>
    <w:p w:rsidR="00A14505" w:rsidRPr="00A14505" w:rsidRDefault="00A14505" w:rsidP="00A14505">
      <w:pPr>
        <w:pStyle w:val="Paragraphedeliste"/>
        <w:widowControl w:val="0"/>
        <w:suppressAutoHyphens/>
        <w:snapToGrid w:val="0"/>
        <w:ind w:left="360"/>
        <w:rPr>
          <w:rFonts w:cs="Calibri"/>
          <w:sz w:val="24"/>
          <w:szCs w:val="26"/>
          <w:lang w:val="en-US" w:eastAsia="fr-BE"/>
        </w:rPr>
      </w:pPr>
      <w:r>
        <w:rPr>
          <w:rFonts w:cs="Calibri"/>
          <w:iCs/>
          <w:sz w:val="24"/>
          <w:szCs w:val="26"/>
          <w:lang w:val="en-US" w:eastAsia="fr-BE"/>
        </w:rPr>
        <w:tab/>
      </w:r>
      <w:r>
        <w:rPr>
          <w:rFonts w:cs="Calibri"/>
          <w:iCs/>
          <w:sz w:val="24"/>
          <w:szCs w:val="26"/>
          <w:lang w:val="en-US" w:eastAsia="fr-BE"/>
        </w:rPr>
        <w:tab/>
      </w:r>
      <w:r>
        <w:rPr>
          <w:rFonts w:cs="Calibri"/>
          <w:iCs/>
          <w:sz w:val="24"/>
          <w:szCs w:val="26"/>
          <w:lang w:val="en-US" w:eastAsia="fr-BE"/>
        </w:rPr>
        <w:tab/>
      </w:r>
      <w:r>
        <w:rPr>
          <w:rFonts w:cs="Calibri"/>
          <w:iCs/>
          <w:sz w:val="24"/>
          <w:szCs w:val="26"/>
          <w:lang w:val="en-US" w:eastAsia="fr-BE"/>
        </w:rPr>
        <w:tab/>
      </w:r>
      <w:r w:rsidRPr="00A14505">
        <w:rPr>
          <w:rFonts w:cs="Calibri"/>
          <w:iCs/>
          <w:sz w:val="24"/>
          <w:szCs w:val="26"/>
          <w:lang w:val="en-US" w:eastAsia="fr-BE"/>
        </w:rPr>
        <w:t xml:space="preserve">Hibernate, JPA, Jdbc, </w:t>
      </w:r>
    </w:p>
    <w:p w:rsidR="00A14505" w:rsidRPr="00A14505" w:rsidRDefault="00A14505" w:rsidP="00A14505">
      <w:pPr>
        <w:pStyle w:val="Paragraphedeliste"/>
        <w:widowControl w:val="0"/>
        <w:suppressAutoHyphens/>
        <w:snapToGrid w:val="0"/>
        <w:ind w:left="360"/>
        <w:rPr>
          <w:rFonts w:cs="Calibri"/>
          <w:sz w:val="24"/>
          <w:szCs w:val="26"/>
          <w:lang w:val="en-US" w:eastAsia="fr-BE"/>
        </w:rPr>
      </w:pPr>
      <w:r>
        <w:rPr>
          <w:rFonts w:cs="Calibri"/>
          <w:iCs/>
          <w:sz w:val="24"/>
          <w:szCs w:val="26"/>
          <w:lang w:val="en-US" w:eastAsia="fr-BE"/>
        </w:rPr>
        <w:tab/>
      </w:r>
      <w:r>
        <w:rPr>
          <w:rFonts w:cs="Calibri"/>
          <w:iCs/>
          <w:sz w:val="24"/>
          <w:szCs w:val="26"/>
          <w:lang w:val="en-US" w:eastAsia="fr-BE"/>
        </w:rPr>
        <w:tab/>
      </w:r>
      <w:r>
        <w:rPr>
          <w:rFonts w:cs="Calibri"/>
          <w:iCs/>
          <w:sz w:val="24"/>
          <w:szCs w:val="26"/>
          <w:lang w:val="en-US" w:eastAsia="fr-BE"/>
        </w:rPr>
        <w:tab/>
      </w:r>
      <w:r>
        <w:rPr>
          <w:rFonts w:cs="Calibri"/>
          <w:iCs/>
          <w:sz w:val="24"/>
          <w:szCs w:val="26"/>
          <w:lang w:val="en-US" w:eastAsia="fr-BE"/>
        </w:rPr>
        <w:tab/>
      </w:r>
      <w:r w:rsidRPr="00A14505">
        <w:rPr>
          <w:rFonts w:cs="Calibri"/>
          <w:iCs/>
          <w:sz w:val="24"/>
          <w:szCs w:val="26"/>
          <w:lang w:val="en-US" w:eastAsia="fr-BE"/>
        </w:rPr>
        <w:t>Web-Services (Axis2, Jax-WS, Jax-RS, Spring-WS), RMI, Networking,</w:t>
      </w:r>
    </w:p>
    <w:p w:rsidR="00A14505" w:rsidRPr="00A14505" w:rsidRDefault="00A14505" w:rsidP="00A14505">
      <w:pPr>
        <w:pStyle w:val="Paragraphedeliste"/>
        <w:widowControl w:val="0"/>
        <w:suppressAutoHyphens/>
        <w:snapToGrid w:val="0"/>
        <w:ind w:left="360"/>
        <w:rPr>
          <w:rFonts w:cs="Calibri"/>
          <w:sz w:val="24"/>
          <w:szCs w:val="26"/>
          <w:lang w:val="en-US" w:eastAsia="fr-BE"/>
        </w:rPr>
      </w:pPr>
      <w:r>
        <w:rPr>
          <w:rFonts w:cs="Calibri"/>
          <w:iCs/>
          <w:sz w:val="24"/>
          <w:szCs w:val="26"/>
          <w:lang w:val="en-US" w:eastAsia="fr-BE"/>
        </w:rPr>
        <w:tab/>
      </w:r>
      <w:r>
        <w:rPr>
          <w:rFonts w:cs="Calibri"/>
          <w:iCs/>
          <w:sz w:val="24"/>
          <w:szCs w:val="26"/>
          <w:lang w:val="en-US" w:eastAsia="fr-BE"/>
        </w:rPr>
        <w:tab/>
      </w:r>
      <w:r>
        <w:rPr>
          <w:rFonts w:cs="Calibri"/>
          <w:iCs/>
          <w:sz w:val="24"/>
          <w:szCs w:val="26"/>
          <w:lang w:val="en-US" w:eastAsia="fr-BE"/>
        </w:rPr>
        <w:tab/>
      </w:r>
      <w:r>
        <w:rPr>
          <w:rFonts w:cs="Calibri"/>
          <w:iCs/>
          <w:sz w:val="24"/>
          <w:szCs w:val="26"/>
          <w:lang w:val="en-US" w:eastAsia="fr-BE"/>
        </w:rPr>
        <w:tab/>
      </w:r>
      <w:r w:rsidRPr="00A14505">
        <w:rPr>
          <w:rFonts w:cs="Calibri"/>
          <w:iCs/>
          <w:sz w:val="24"/>
          <w:szCs w:val="26"/>
          <w:lang w:val="en-US" w:eastAsia="fr-BE"/>
        </w:rPr>
        <w:t xml:space="preserve">Introspection, Jdom, JAXB, Log4J, Junit, LDAP, JCR, JIBX, JExcel, POI, </w:t>
      </w:r>
    </w:p>
    <w:p w:rsidR="000811C8" w:rsidRPr="00A14505" w:rsidRDefault="00A14505" w:rsidP="00A14505">
      <w:pPr>
        <w:pStyle w:val="Paragraphedeliste"/>
        <w:widowControl w:val="0"/>
        <w:suppressAutoHyphens/>
        <w:snapToGrid w:val="0"/>
        <w:ind w:left="360"/>
        <w:rPr>
          <w:rFonts w:cs="Calibri"/>
          <w:sz w:val="24"/>
          <w:szCs w:val="26"/>
          <w:lang w:val="en-US" w:eastAsia="fr-BE"/>
        </w:rPr>
      </w:pPr>
      <w:r>
        <w:rPr>
          <w:rFonts w:cs="Calibri"/>
          <w:iCs/>
          <w:sz w:val="24"/>
          <w:szCs w:val="26"/>
          <w:lang w:val="en-US" w:eastAsia="fr-BE"/>
        </w:rPr>
        <w:tab/>
      </w:r>
      <w:r>
        <w:rPr>
          <w:rFonts w:cs="Calibri"/>
          <w:iCs/>
          <w:sz w:val="24"/>
          <w:szCs w:val="26"/>
          <w:lang w:val="en-US" w:eastAsia="fr-BE"/>
        </w:rPr>
        <w:tab/>
      </w:r>
      <w:r>
        <w:rPr>
          <w:rFonts w:cs="Calibri"/>
          <w:iCs/>
          <w:sz w:val="24"/>
          <w:szCs w:val="26"/>
          <w:lang w:val="en-US" w:eastAsia="fr-BE"/>
        </w:rPr>
        <w:tab/>
      </w:r>
      <w:r>
        <w:rPr>
          <w:rFonts w:cs="Calibri"/>
          <w:iCs/>
          <w:sz w:val="24"/>
          <w:szCs w:val="26"/>
          <w:lang w:val="en-US" w:eastAsia="fr-BE"/>
        </w:rPr>
        <w:tab/>
      </w:r>
      <w:r w:rsidRPr="00A14505">
        <w:rPr>
          <w:rFonts w:cs="Calibri"/>
          <w:iCs/>
          <w:sz w:val="24"/>
          <w:szCs w:val="26"/>
          <w:lang w:val="en-US" w:eastAsia="fr-BE"/>
        </w:rPr>
        <w:t>JavaMail, WebClient, CDI, EJB3, JMS, workflow jbpm, drools,</w:t>
      </w:r>
    </w:p>
    <w:p w:rsidR="00D1255D" w:rsidRPr="00A14505" w:rsidRDefault="00A14505" w:rsidP="00D1255D">
      <w:pPr>
        <w:pStyle w:val="Paragraphedeliste"/>
        <w:widowControl w:val="0"/>
        <w:numPr>
          <w:ilvl w:val="0"/>
          <w:numId w:val="32"/>
        </w:numPr>
        <w:suppressAutoHyphens/>
        <w:snapToGrid w:val="0"/>
        <w:rPr>
          <w:rFonts w:cs="Calibri"/>
          <w:b/>
          <w:bCs/>
          <w:smallCaps/>
          <w:spacing w:val="5"/>
          <w:sz w:val="24"/>
          <w:u w:val="single"/>
          <w:lang w:val="en-US"/>
        </w:rPr>
      </w:pPr>
      <w:r w:rsidRPr="00A14505">
        <w:rPr>
          <w:rFonts w:cs="Calibri"/>
          <w:b/>
          <w:bCs/>
          <w:iCs/>
          <w:smallCaps/>
          <w:spacing w:val="5"/>
          <w:sz w:val="24"/>
          <w:szCs w:val="26"/>
          <w:u w:val="single"/>
          <w:lang w:val="en-US"/>
        </w:rPr>
        <w:t>Scripting</w:t>
      </w:r>
      <w:r w:rsidR="00D1255D" w:rsidRPr="00A14505">
        <w:rPr>
          <w:rStyle w:val="Titredulivre1"/>
          <w:rFonts w:cs="Calibri"/>
          <w:b/>
          <w:szCs w:val="26"/>
          <w:u w:val="single"/>
          <w:lang w:val="en-US"/>
        </w:rPr>
        <w:t>:</w:t>
      </w:r>
      <w:r w:rsidR="00D1255D" w:rsidRPr="00A14505">
        <w:rPr>
          <w:bCs/>
          <w:smallCaps/>
          <w:sz w:val="20"/>
          <w:szCs w:val="26"/>
          <w:lang w:val="en-US"/>
        </w:rPr>
        <w:t xml:space="preserve"> </w:t>
      </w:r>
      <w:r w:rsidR="007449BF">
        <w:rPr>
          <w:bCs/>
          <w:smallCaps/>
          <w:sz w:val="20"/>
          <w:szCs w:val="26"/>
          <w:lang w:val="en-US"/>
        </w:rPr>
        <w:tab/>
      </w:r>
      <w:r w:rsidR="007449BF">
        <w:rPr>
          <w:bCs/>
          <w:smallCaps/>
          <w:sz w:val="20"/>
          <w:szCs w:val="26"/>
          <w:lang w:val="en-US"/>
        </w:rPr>
        <w:tab/>
      </w:r>
      <w:r w:rsidR="007449BF">
        <w:rPr>
          <w:bCs/>
          <w:smallCaps/>
          <w:sz w:val="20"/>
          <w:szCs w:val="26"/>
          <w:lang w:val="en-US"/>
        </w:rPr>
        <w:tab/>
      </w:r>
      <w:r>
        <w:rPr>
          <w:rFonts w:ascii="Arial" w:hAnsi="Arial" w:cs="Arial"/>
          <w:iCs/>
          <w:lang w:val="en-US"/>
        </w:rPr>
        <w:t>Shell Bash, Ksh ; Awk, Sed ; Sql, PL/SQL, Python, ...</w:t>
      </w:r>
    </w:p>
    <w:p w:rsidR="007449BF" w:rsidRPr="007449BF" w:rsidRDefault="00A14505" w:rsidP="007449BF">
      <w:pPr>
        <w:pStyle w:val="Paragraphedeliste"/>
        <w:widowControl w:val="0"/>
        <w:numPr>
          <w:ilvl w:val="0"/>
          <w:numId w:val="32"/>
        </w:numPr>
        <w:suppressAutoHyphens/>
        <w:snapToGrid w:val="0"/>
        <w:jc w:val="both"/>
        <w:rPr>
          <w:rFonts w:cs="Calibri"/>
          <w:sz w:val="24"/>
          <w:szCs w:val="26"/>
          <w:lang w:val="en-US"/>
        </w:rPr>
      </w:pPr>
      <w:r w:rsidRPr="007449BF">
        <w:rPr>
          <w:rFonts w:cs="Calibri"/>
          <w:b/>
          <w:bCs/>
          <w:iCs/>
          <w:smallCaps/>
          <w:spacing w:val="5"/>
          <w:sz w:val="24"/>
          <w:szCs w:val="26"/>
          <w:u w:val="single"/>
          <w:lang w:val="en-US"/>
        </w:rPr>
        <w:t>Serveurs d’Application</w:t>
      </w:r>
      <w:r w:rsidR="00D228E6" w:rsidRPr="007449BF">
        <w:rPr>
          <w:rStyle w:val="Titredulivre1"/>
          <w:rFonts w:cs="Calibri"/>
          <w:b/>
          <w:szCs w:val="26"/>
          <w:lang w:val="en-US"/>
        </w:rPr>
        <w:t xml:space="preserve">: </w:t>
      </w:r>
      <w:r w:rsidR="007449BF">
        <w:rPr>
          <w:rStyle w:val="Titredulivre1"/>
          <w:rFonts w:cs="Calibri"/>
          <w:b/>
          <w:szCs w:val="26"/>
          <w:lang w:val="en-US"/>
        </w:rPr>
        <w:tab/>
      </w:r>
      <w:r w:rsidR="007449BF" w:rsidRPr="007449BF">
        <w:rPr>
          <w:rFonts w:cs="Calibri"/>
          <w:iCs/>
          <w:sz w:val="24"/>
          <w:szCs w:val="26"/>
          <w:lang w:val="en-US"/>
        </w:rPr>
        <w:t xml:space="preserve">Tomcat, Jetty, Jboss, WebSphere, Glassfish, Jonas, </w:t>
      </w:r>
    </w:p>
    <w:p w:rsidR="00D228E6" w:rsidRPr="002770D9" w:rsidRDefault="007449BF" w:rsidP="007449BF">
      <w:pPr>
        <w:pStyle w:val="Paragraphedeliste"/>
        <w:widowControl w:val="0"/>
        <w:suppressAutoHyphens/>
        <w:snapToGrid w:val="0"/>
        <w:ind w:left="360"/>
        <w:jc w:val="both"/>
        <w:rPr>
          <w:rFonts w:cs="Calibri"/>
          <w:sz w:val="24"/>
          <w:szCs w:val="26"/>
        </w:rPr>
      </w:pPr>
      <w:r>
        <w:rPr>
          <w:rFonts w:cs="Calibri"/>
          <w:iCs/>
          <w:sz w:val="24"/>
          <w:szCs w:val="26"/>
          <w:lang w:val="en-US"/>
        </w:rPr>
        <w:tab/>
      </w:r>
      <w:r>
        <w:rPr>
          <w:rFonts w:cs="Calibri"/>
          <w:iCs/>
          <w:sz w:val="24"/>
          <w:szCs w:val="26"/>
          <w:lang w:val="en-US"/>
        </w:rPr>
        <w:tab/>
      </w:r>
      <w:r>
        <w:rPr>
          <w:rFonts w:cs="Calibri"/>
          <w:iCs/>
          <w:sz w:val="24"/>
          <w:szCs w:val="26"/>
          <w:lang w:val="en-US"/>
        </w:rPr>
        <w:tab/>
      </w:r>
      <w:r>
        <w:rPr>
          <w:rFonts w:cs="Calibri"/>
          <w:iCs/>
          <w:sz w:val="24"/>
          <w:szCs w:val="26"/>
          <w:lang w:val="en-US"/>
        </w:rPr>
        <w:tab/>
      </w:r>
      <w:r w:rsidRPr="007449BF">
        <w:rPr>
          <w:rFonts w:cs="Calibri"/>
          <w:iCs/>
          <w:sz w:val="24"/>
          <w:szCs w:val="26"/>
          <w:lang w:val="en-US"/>
        </w:rPr>
        <w:t>Oracle Application Server,</w:t>
      </w:r>
    </w:p>
    <w:p w:rsidR="007449BF" w:rsidRPr="007449BF" w:rsidRDefault="00A14505" w:rsidP="00D228E6">
      <w:pPr>
        <w:pStyle w:val="Paragraphedeliste"/>
        <w:widowControl w:val="0"/>
        <w:numPr>
          <w:ilvl w:val="0"/>
          <w:numId w:val="32"/>
        </w:numPr>
        <w:suppressAutoHyphens/>
        <w:snapToGrid w:val="0"/>
        <w:jc w:val="both"/>
        <w:rPr>
          <w:rFonts w:cs="Calibri"/>
          <w:sz w:val="24"/>
          <w:szCs w:val="26"/>
        </w:rPr>
      </w:pPr>
      <w:r w:rsidRPr="007449BF">
        <w:rPr>
          <w:rFonts w:cs="Calibri"/>
          <w:b/>
          <w:bCs/>
          <w:iCs/>
          <w:smallCaps/>
          <w:spacing w:val="5"/>
          <w:sz w:val="24"/>
          <w:szCs w:val="26"/>
          <w:u w:val="single"/>
        </w:rPr>
        <w:t>Autres Langages</w:t>
      </w:r>
      <w:r w:rsidR="00D228E6" w:rsidRPr="007449BF">
        <w:rPr>
          <w:rStyle w:val="Titredulivre1"/>
          <w:rFonts w:cs="Calibri"/>
          <w:b/>
          <w:szCs w:val="26"/>
        </w:rPr>
        <w:t xml:space="preserve">: </w:t>
      </w:r>
      <w:r w:rsidR="007449BF">
        <w:rPr>
          <w:rStyle w:val="Titredulivre1"/>
          <w:rFonts w:cs="Calibri"/>
          <w:b/>
          <w:szCs w:val="26"/>
        </w:rPr>
        <w:tab/>
      </w:r>
      <w:r w:rsidR="00C6095F" w:rsidRPr="00C6095F">
        <w:rPr>
          <w:rFonts w:eastAsia="Constantia"/>
          <w:bCs/>
          <w:iCs/>
          <w:smallCaps/>
          <w:color w:val="000000"/>
        </w:rPr>
        <w:t>Adobe</w:t>
      </w:r>
      <w:r w:rsidR="00C6095F">
        <w:rPr>
          <w:rStyle w:val="Titredulivre1"/>
          <w:rFonts w:cs="Calibri"/>
          <w:b/>
          <w:szCs w:val="26"/>
        </w:rPr>
        <w:t xml:space="preserve"> </w:t>
      </w:r>
      <w:r w:rsidR="007449BF" w:rsidRPr="007449BF">
        <w:rPr>
          <w:rFonts w:eastAsia="Constantia" w:cs="Calibri"/>
          <w:iCs/>
          <w:color w:val="000000"/>
          <w:sz w:val="24"/>
          <w:szCs w:val="26"/>
        </w:rPr>
        <w:t>Flex</w:t>
      </w:r>
      <w:r w:rsidR="00C6095F">
        <w:rPr>
          <w:rFonts w:eastAsia="Constantia" w:cs="Calibri"/>
          <w:iCs/>
          <w:color w:val="000000"/>
          <w:sz w:val="24"/>
          <w:szCs w:val="26"/>
        </w:rPr>
        <w:t xml:space="preserve"> </w:t>
      </w:r>
      <w:r w:rsidR="007449BF" w:rsidRPr="007449BF">
        <w:rPr>
          <w:rFonts w:eastAsia="Constantia" w:cs="Calibri"/>
          <w:iCs/>
          <w:color w:val="000000"/>
          <w:sz w:val="24"/>
          <w:szCs w:val="26"/>
        </w:rPr>
        <w:t>/AS3, PHP, Xml / Xslt / Xsd, Sql, Pl/Sql, VBA, VB, Delphi, C, ...</w:t>
      </w:r>
    </w:p>
    <w:p w:rsidR="00D228E6" w:rsidRPr="007449BF" w:rsidRDefault="00A14505" w:rsidP="00D228E6">
      <w:pPr>
        <w:pStyle w:val="Paragraphedeliste"/>
        <w:widowControl w:val="0"/>
        <w:numPr>
          <w:ilvl w:val="0"/>
          <w:numId w:val="32"/>
        </w:numPr>
        <w:suppressAutoHyphens/>
        <w:snapToGrid w:val="0"/>
        <w:jc w:val="both"/>
        <w:rPr>
          <w:rFonts w:cs="Calibri"/>
          <w:sz w:val="24"/>
          <w:szCs w:val="26"/>
        </w:rPr>
      </w:pPr>
      <w:r w:rsidRPr="007449BF">
        <w:rPr>
          <w:rFonts w:cs="Calibri"/>
          <w:b/>
          <w:bCs/>
          <w:iCs/>
          <w:smallCaps/>
          <w:spacing w:val="5"/>
          <w:sz w:val="24"/>
          <w:szCs w:val="26"/>
          <w:u w:val="single"/>
        </w:rPr>
        <w:t>SGBD</w:t>
      </w:r>
      <w:r w:rsidR="00D228E6" w:rsidRPr="007449BF">
        <w:rPr>
          <w:rStyle w:val="Titredulivre1"/>
          <w:rFonts w:cs="Calibri"/>
          <w:b/>
          <w:szCs w:val="26"/>
        </w:rPr>
        <w:t xml:space="preserve">: </w:t>
      </w:r>
      <w:r w:rsidR="007449BF">
        <w:rPr>
          <w:rStyle w:val="Titredulivre1"/>
          <w:rFonts w:cs="Calibri"/>
          <w:b/>
          <w:szCs w:val="26"/>
        </w:rPr>
        <w:tab/>
      </w:r>
      <w:r w:rsidR="007449BF">
        <w:rPr>
          <w:rStyle w:val="Titredulivre1"/>
          <w:rFonts w:cs="Calibri"/>
          <w:b/>
          <w:szCs w:val="26"/>
        </w:rPr>
        <w:tab/>
      </w:r>
      <w:r w:rsidR="007449BF">
        <w:rPr>
          <w:rStyle w:val="Titredulivre1"/>
          <w:rFonts w:cs="Calibri"/>
          <w:b/>
          <w:szCs w:val="26"/>
        </w:rPr>
        <w:tab/>
      </w:r>
      <w:r w:rsidR="007449BF">
        <w:rPr>
          <w:rFonts w:ascii="Arial" w:hAnsi="Arial" w:cs="Arial"/>
          <w:iCs/>
        </w:rPr>
        <w:t>Oracle, MySql, H2, Hsql, SqlLite,Sql Server, Postgres Sql, Access,</w:t>
      </w:r>
    </w:p>
    <w:p w:rsidR="00D228E6" w:rsidRPr="007449BF" w:rsidRDefault="007449BF" w:rsidP="00045AA8">
      <w:pPr>
        <w:pStyle w:val="Paragraphedeliste"/>
        <w:widowControl w:val="0"/>
        <w:suppressAutoHyphens/>
        <w:snapToGrid w:val="0"/>
        <w:ind w:left="360"/>
        <w:jc w:val="both"/>
        <w:rPr>
          <w:rFonts w:cs="Calibri"/>
          <w:sz w:val="24"/>
          <w:szCs w:val="26"/>
        </w:rPr>
      </w:pPr>
      <w:r>
        <w:rPr>
          <w:rStyle w:val="Titredulivre1"/>
          <w:rFonts w:cs="Calibri"/>
          <w:b/>
          <w:szCs w:val="26"/>
        </w:rPr>
        <w:tab/>
      </w:r>
      <w:r>
        <w:rPr>
          <w:rStyle w:val="Titredulivre1"/>
          <w:rFonts w:cs="Calibri"/>
          <w:b/>
          <w:szCs w:val="26"/>
        </w:rPr>
        <w:tab/>
      </w:r>
    </w:p>
    <w:p w:rsidR="007449BF" w:rsidRPr="007449BF" w:rsidRDefault="00A14505" w:rsidP="007449BF">
      <w:pPr>
        <w:pStyle w:val="Paragraphedeliste"/>
        <w:widowControl w:val="0"/>
        <w:numPr>
          <w:ilvl w:val="0"/>
          <w:numId w:val="32"/>
        </w:numPr>
        <w:suppressAutoHyphens/>
        <w:snapToGrid w:val="0"/>
        <w:rPr>
          <w:rFonts w:cs="Calibri"/>
          <w:bCs/>
          <w:smallCaps/>
          <w:spacing w:val="5"/>
          <w:sz w:val="24"/>
          <w:szCs w:val="26"/>
          <w:lang w:val="en-US"/>
        </w:rPr>
      </w:pPr>
      <w:r w:rsidRPr="007449BF">
        <w:rPr>
          <w:rFonts w:cs="Calibri"/>
          <w:b/>
          <w:bCs/>
          <w:iCs/>
          <w:smallCaps/>
          <w:spacing w:val="5"/>
          <w:sz w:val="24"/>
          <w:szCs w:val="26"/>
          <w:u w:val="single"/>
          <w:lang w:val="en-US"/>
        </w:rPr>
        <w:t>Outils</w:t>
      </w:r>
      <w:r w:rsidR="00D228E6" w:rsidRPr="007449BF">
        <w:rPr>
          <w:rStyle w:val="Titredulivre1"/>
          <w:rFonts w:cs="Calibri"/>
          <w:b/>
          <w:szCs w:val="26"/>
          <w:u w:val="single"/>
          <w:lang w:val="en-US"/>
        </w:rPr>
        <w:t>:</w:t>
      </w:r>
      <w:r w:rsidR="00D228E6" w:rsidRPr="007449BF">
        <w:rPr>
          <w:rStyle w:val="Titredulivre1"/>
          <w:rFonts w:cs="Calibri"/>
          <w:szCs w:val="26"/>
          <w:lang w:val="en-US"/>
        </w:rPr>
        <w:t xml:space="preserve"> </w:t>
      </w:r>
      <w:r w:rsidR="007449BF">
        <w:rPr>
          <w:rStyle w:val="Titredulivre1"/>
          <w:rFonts w:cs="Calibri"/>
          <w:szCs w:val="26"/>
          <w:lang w:val="en-US"/>
        </w:rPr>
        <w:tab/>
      </w:r>
      <w:r w:rsidR="007449BF">
        <w:rPr>
          <w:rStyle w:val="Titredulivre1"/>
          <w:rFonts w:cs="Calibri"/>
          <w:szCs w:val="26"/>
          <w:lang w:val="en-US"/>
        </w:rPr>
        <w:tab/>
      </w:r>
      <w:r w:rsidR="007449BF">
        <w:rPr>
          <w:rStyle w:val="Titredulivre1"/>
          <w:rFonts w:cs="Calibri"/>
          <w:szCs w:val="26"/>
          <w:lang w:val="en-US"/>
        </w:rPr>
        <w:tab/>
      </w:r>
      <w:r w:rsidR="007449BF" w:rsidRPr="007449BF">
        <w:rPr>
          <w:rFonts w:cs="Calibri"/>
          <w:bCs/>
          <w:iCs/>
          <w:smallCaps/>
          <w:spacing w:val="5"/>
          <w:sz w:val="24"/>
          <w:szCs w:val="26"/>
          <w:lang w:val="en-US"/>
        </w:rPr>
        <w:t xml:space="preserve">Eclipse, NetBeans, FlexBuilder, JBuilder, JCreator, Delphi5, XMLSpy, </w:t>
      </w:r>
    </w:p>
    <w:p w:rsidR="00D228E6" w:rsidRPr="007449BF" w:rsidRDefault="007449BF" w:rsidP="007449BF">
      <w:pPr>
        <w:pStyle w:val="Paragraphedeliste"/>
        <w:widowControl w:val="0"/>
        <w:suppressAutoHyphens/>
        <w:snapToGrid w:val="0"/>
        <w:ind w:left="360"/>
        <w:rPr>
          <w:rFonts w:cs="Calibri"/>
          <w:bCs/>
          <w:smallCaps/>
          <w:spacing w:val="5"/>
          <w:sz w:val="24"/>
          <w:szCs w:val="26"/>
          <w:lang w:val="en-US"/>
        </w:rPr>
      </w:pPr>
      <w:r>
        <w:rPr>
          <w:rFonts w:cs="Calibri"/>
          <w:bCs/>
          <w:iCs/>
          <w:smallCaps/>
          <w:spacing w:val="5"/>
          <w:sz w:val="24"/>
          <w:szCs w:val="26"/>
          <w:lang w:val="en-US"/>
        </w:rPr>
        <w:tab/>
      </w:r>
      <w:r>
        <w:rPr>
          <w:rFonts w:cs="Calibri"/>
          <w:bCs/>
          <w:iCs/>
          <w:smallCaps/>
          <w:spacing w:val="5"/>
          <w:sz w:val="24"/>
          <w:szCs w:val="26"/>
          <w:lang w:val="en-US"/>
        </w:rPr>
        <w:tab/>
      </w:r>
      <w:r>
        <w:rPr>
          <w:rFonts w:cs="Calibri"/>
          <w:bCs/>
          <w:iCs/>
          <w:smallCaps/>
          <w:spacing w:val="5"/>
          <w:sz w:val="24"/>
          <w:szCs w:val="26"/>
          <w:lang w:val="en-US"/>
        </w:rPr>
        <w:tab/>
      </w:r>
      <w:r>
        <w:rPr>
          <w:rFonts w:cs="Calibri"/>
          <w:bCs/>
          <w:iCs/>
          <w:smallCaps/>
          <w:spacing w:val="5"/>
          <w:sz w:val="24"/>
          <w:szCs w:val="26"/>
          <w:lang w:val="en-US"/>
        </w:rPr>
        <w:tab/>
      </w:r>
      <w:r w:rsidRPr="007449BF">
        <w:rPr>
          <w:rFonts w:cs="Calibri"/>
          <w:bCs/>
          <w:iCs/>
          <w:smallCaps/>
          <w:spacing w:val="5"/>
          <w:sz w:val="24"/>
          <w:szCs w:val="26"/>
          <w:lang w:val="en-US"/>
        </w:rPr>
        <w:t xml:space="preserve">Rhapsody, PowerAMC, StarUML, TOAD, FreeMarker, ClearCase, </w:t>
      </w:r>
      <w:r w:rsidRPr="009D01E1">
        <w:rPr>
          <w:rFonts w:cs="Calibri"/>
          <w:bCs/>
          <w:iCs/>
          <w:smallCaps/>
          <w:spacing w:val="5"/>
          <w:sz w:val="24"/>
          <w:szCs w:val="26"/>
          <w:lang w:val="en-US"/>
        </w:rPr>
        <w:t>GIT</w:t>
      </w:r>
      <w:r w:rsidRPr="007449BF">
        <w:rPr>
          <w:rFonts w:cs="Calibri"/>
          <w:bCs/>
          <w:iCs/>
          <w:smallCaps/>
          <w:spacing w:val="5"/>
          <w:sz w:val="24"/>
          <w:szCs w:val="26"/>
          <w:lang w:val="en-US"/>
        </w:rPr>
        <w:t>,</w:t>
      </w:r>
      <w:r w:rsidR="00C6095F">
        <w:rPr>
          <w:rFonts w:cs="Calibri"/>
          <w:bCs/>
          <w:iCs/>
          <w:smallCaps/>
          <w:spacing w:val="5"/>
          <w:sz w:val="24"/>
          <w:szCs w:val="26"/>
          <w:lang w:val="en-US"/>
        </w:rPr>
        <w:t xml:space="preserve"> </w:t>
      </w:r>
      <w:r w:rsidRPr="007449BF">
        <w:rPr>
          <w:rFonts w:cs="Calibri"/>
          <w:bCs/>
          <w:iCs/>
          <w:smallCaps/>
          <w:spacing w:val="5"/>
          <w:sz w:val="24"/>
          <w:szCs w:val="26"/>
          <w:lang w:val="en-US"/>
        </w:rPr>
        <w:t xml:space="preserve"> </w:t>
      </w:r>
      <w:r>
        <w:rPr>
          <w:rFonts w:cs="Calibri"/>
          <w:bCs/>
          <w:iCs/>
          <w:smallCaps/>
          <w:spacing w:val="5"/>
          <w:sz w:val="24"/>
          <w:szCs w:val="26"/>
          <w:lang w:val="en-US"/>
        </w:rPr>
        <w:tab/>
      </w:r>
      <w:r>
        <w:rPr>
          <w:rFonts w:cs="Calibri"/>
          <w:bCs/>
          <w:iCs/>
          <w:smallCaps/>
          <w:spacing w:val="5"/>
          <w:sz w:val="24"/>
          <w:szCs w:val="26"/>
          <w:lang w:val="en-US"/>
        </w:rPr>
        <w:tab/>
      </w:r>
      <w:r>
        <w:rPr>
          <w:rFonts w:cs="Calibri"/>
          <w:bCs/>
          <w:iCs/>
          <w:smallCaps/>
          <w:spacing w:val="5"/>
          <w:sz w:val="24"/>
          <w:szCs w:val="26"/>
          <w:lang w:val="en-US"/>
        </w:rPr>
        <w:tab/>
      </w:r>
      <w:r>
        <w:rPr>
          <w:rFonts w:cs="Calibri"/>
          <w:bCs/>
          <w:iCs/>
          <w:smallCaps/>
          <w:spacing w:val="5"/>
          <w:sz w:val="24"/>
          <w:szCs w:val="26"/>
          <w:lang w:val="en-US"/>
        </w:rPr>
        <w:tab/>
      </w:r>
      <w:r w:rsidR="00C6095F" w:rsidRPr="00C97F53">
        <w:rPr>
          <w:b/>
        </w:rPr>
        <w:t>Bitbucket</w:t>
      </w:r>
      <w:r w:rsidR="00C6095F" w:rsidRPr="007449BF">
        <w:rPr>
          <w:rFonts w:cs="Calibri"/>
          <w:bCs/>
          <w:iCs/>
          <w:smallCaps/>
          <w:spacing w:val="5"/>
          <w:sz w:val="24"/>
          <w:szCs w:val="26"/>
          <w:lang w:val="en-US"/>
        </w:rPr>
        <w:t xml:space="preserve"> </w:t>
      </w:r>
      <w:r w:rsidR="00C6095F">
        <w:rPr>
          <w:rFonts w:cs="Calibri"/>
          <w:bCs/>
          <w:iCs/>
          <w:smallCaps/>
          <w:spacing w:val="5"/>
          <w:sz w:val="24"/>
          <w:szCs w:val="26"/>
          <w:lang w:val="en-US"/>
        </w:rPr>
        <w:t xml:space="preserve">, </w:t>
      </w:r>
      <w:r w:rsidRPr="007449BF">
        <w:rPr>
          <w:rFonts w:cs="Calibri"/>
          <w:bCs/>
          <w:iCs/>
          <w:smallCaps/>
          <w:spacing w:val="5"/>
          <w:sz w:val="24"/>
          <w:szCs w:val="26"/>
          <w:lang w:val="en-US"/>
        </w:rPr>
        <w:t xml:space="preserve">SVN/Subversion, CVS. Ant, Maven, Hudson, Jenkins, </w:t>
      </w:r>
      <w:r w:rsidR="00C6095F">
        <w:rPr>
          <w:rFonts w:cs="Calibri"/>
          <w:bCs/>
          <w:iCs/>
          <w:smallCaps/>
          <w:spacing w:val="5"/>
          <w:sz w:val="24"/>
          <w:szCs w:val="26"/>
          <w:lang w:val="en-US"/>
        </w:rPr>
        <w:tab/>
      </w:r>
      <w:r w:rsidR="00C6095F">
        <w:rPr>
          <w:rFonts w:cs="Calibri"/>
          <w:bCs/>
          <w:iCs/>
          <w:smallCaps/>
          <w:spacing w:val="5"/>
          <w:sz w:val="24"/>
          <w:szCs w:val="26"/>
          <w:lang w:val="en-US"/>
        </w:rPr>
        <w:tab/>
      </w:r>
      <w:r w:rsidR="00C6095F">
        <w:rPr>
          <w:rFonts w:cs="Calibri"/>
          <w:bCs/>
          <w:iCs/>
          <w:smallCaps/>
          <w:spacing w:val="5"/>
          <w:sz w:val="24"/>
          <w:szCs w:val="26"/>
          <w:lang w:val="en-US"/>
        </w:rPr>
        <w:tab/>
      </w:r>
      <w:r w:rsidR="00C6095F">
        <w:rPr>
          <w:rFonts w:cs="Calibri"/>
          <w:bCs/>
          <w:iCs/>
          <w:smallCaps/>
          <w:spacing w:val="5"/>
          <w:sz w:val="24"/>
          <w:szCs w:val="26"/>
          <w:lang w:val="en-US"/>
        </w:rPr>
        <w:tab/>
      </w:r>
      <w:r w:rsidR="00C6095F">
        <w:rPr>
          <w:rFonts w:cs="Calibri"/>
          <w:bCs/>
          <w:iCs/>
          <w:smallCaps/>
          <w:spacing w:val="5"/>
          <w:sz w:val="24"/>
          <w:szCs w:val="26"/>
          <w:lang w:val="en-US"/>
        </w:rPr>
        <w:tab/>
      </w:r>
      <w:r w:rsidRPr="007449BF">
        <w:rPr>
          <w:rFonts w:cs="Calibri"/>
          <w:bCs/>
          <w:iCs/>
          <w:smallCaps/>
          <w:spacing w:val="5"/>
          <w:sz w:val="24"/>
          <w:szCs w:val="26"/>
          <w:lang w:val="en-US"/>
        </w:rPr>
        <w:t xml:space="preserve">GreenPeeper/Confluence, SOAP-UI, JIRA, Mockito, Apache, Make, </w:t>
      </w:r>
      <w:r>
        <w:rPr>
          <w:rFonts w:cs="Calibri"/>
          <w:bCs/>
          <w:iCs/>
          <w:smallCaps/>
          <w:spacing w:val="5"/>
          <w:sz w:val="24"/>
          <w:szCs w:val="26"/>
          <w:lang w:val="en-US"/>
        </w:rPr>
        <w:tab/>
      </w:r>
      <w:r>
        <w:rPr>
          <w:rFonts w:cs="Calibri"/>
          <w:bCs/>
          <w:iCs/>
          <w:smallCaps/>
          <w:spacing w:val="5"/>
          <w:sz w:val="24"/>
          <w:szCs w:val="26"/>
          <w:lang w:val="en-US"/>
        </w:rPr>
        <w:tab/>
      </w:r>
      <w:r>
        <w:rPr>
          <w:rFonts w:cs="Calibri"/>
          <w:bCs/>
          <w:iCs/>
          <w:smallCaps/>
          <w:spacing w:val="5"/>
          <w:sz w:val="24"/>
          <w:szCs w:val="26"/>
          <w:lang w:val="en-US"/>
        </w:rPr>
        <w:tab/>
      </w:r>
      <w:r>
        <w:rPr>
          <w:rFonts w:cs="Calibri"/>
          <w:bCs/>
          <w:iCs/>
          <w:smallCaps/>
          <w:spacing w:val="5"/>
          <w:sz w:val="24"/>
          <w:szCs w:val="26"/>
          <w:lang w:val="en-US"/>
        </w:rPr>
        <w:tab/>
      </w:r>
      <w:r w:rsidRPr="007449BF">
        <w:rPr>
          <w:rFonts w:cs="Calibri"/>
          <w:bCs/>
          <w:iCs/>
          <w:smallCaps/>
          <w:spacing w:val="5"/>
          <w:sz w:val="24"/>
          <w:szCs w:val="26"/>
          <w:lang w:val="en-US"/>
        </w:rPr>
        <w:t>Cygwin, Vim, NeoLoad</w:t>
      </w:r>
      <w:r w:rsidR="00F93DA7">
        <w:rPr>
          <w:rFonts w:cs="Calibri"/>
          <w:bCs/>
          <w:iCs/>
          <w:smallCaps/>
          <w:spacing w:val="5"/>
          <w:sz w:val="24"/>
          <w:szCs w:val="26"/>
          <w:lang w:val="en-US"/>
        </w:rPr>
        <w:t>,</w:t>
      </w:r>
      <w:r w:rsidR="00F93DA7" w:rsidRPr="00F93DA7">
        <w:rPr>
          <w:rFonts w:eastAsia="Constantia" w:cs="Calibri"/>
          <w:color w:val="000000"/>
          <w:sz w:val="20"/>
        </w:rPr>
        <w:t xml:space="preserve"> </w:t>
      </w:r>
      <w:r w:rsidR="00F93DA7">
        <w:rPr>
          <w:rFonts w:eastAsia="Constantia" w:cs="Calibri"/>
          <w:color w:val="000000"/>
          <w:sz w:val="20"/>
        </w:rPr>
        <w:t xml:space="preserve">ServiceNow , </w:t>
      </w:r>
      <w:r w:rsidR="00F93DA7" w:rsidRPr="00851877">
        <w:rPr>
          <w:rFonts w:eastAsia="Constantia" w:cs="Calibri"/>
          <w:color w:val="000000"/>
          <w:sz w:val="20"/>
        </w:rPr>
        <w:t>Apache Royale</w:t>
      </w:r>
    </w:p>
    <w:p w:rsidR="00D228E6" w:rsidRDefault="00A14505" w:rsidP="009216CD">
      <w:pPr>
        <w:pStyle w:val="Paragraphedeliste"/>
        <w:widowControl w:val="0"/>
        <w:numPr>
          <w:ilvl w:val="0"/>
          <w:numId w:val="32"/>
        </w:numPr>
        <w:suppressAutoHyphens/>
        <w:snapToGrid w:val="0"/>
        <w:rPr>
          <w:rFonts w:cs="Calibri"/>
          <w:sz w:val="24"/>
          <w:szCs w:val="26"/>
          <w:lang w:eastAsia="fr-BE"/>
        </w:rPr>
      </w:pPr>
      <w:r w:rsidRPr="00A14505">
        <w:rPr>
          <w:rFonts w:cs="Calibri"/>
          <w:b/>
          <w:bCs/>
          <w:iCs/>
          <w:smallCaps/>
          <w:spacing w:val="5"/>
          <w:sz w:val="24"/>
          <w:u w:val="single"/>
        </w:rPr>
        <w:t>Systèmes</w:t>
      </w:r>
      <w:r w:rsidR="009216CD" w:rsidRPr="002770D9">
        <w:rPr>
          <w:rFonts w:cs="Calibri"/>
          <w:sz w:val="24"/>
          <w:szCs w:val="26"/>
          <w:lang w:eastAsia="fr-BE"/>
        </w:rPr>
        <w:t xml:space="preserve">: </w:t>
      </w:r>
      <w:r w:rsidR="007449BF">
        <w:rPr>
          <w:rFonts w:cs="Calibri"/>
          <w:sz w:val="24"/>
          <w:szCs w:val="26"/>
          <w:lang w:eastAsia="fr-BE"/>
        </w:rPr>
        <w:tab/>
      </w:r>
      <w:r w:rsidR="007449BF">
        <w:rPr>
          <w:rFonts w:cs="Calibri"/>
          <w:sz w:val="24"/>
          <w:szCs w:val="26"/>
          <w:lang w:eastAsia="fr-BE"/>
        </w:rPr>
        <w:tab/>
      </w:r>
      <w:r w:rsidR="007449BF">
        <w:rPr>
          <w:rFonts w:cs="Calibri"/>
          <w:sz w:val="24"/>
          <w:szCs w:val="26"/>
          <w:lang w:eastAsia="fr-BE"/>
        </w:rPr>
        <w:tab/>
      </w:r>
      <w:r w:rsidR="007449BF" w:rsidRPr="007449BF">
        <w:rPr>
          <w:rFonts w:cs="Calibri"/>
          <w:iCs/>
          <w:sz w:val="24"/>
          <w:szCs w:val="26"/>
          <w:lang w:eastAsia="fr-BE"/>
        </w:rPr>
        <w:t>Linux, Unix , Windows</w:t>
      </w:r>
    </w:p>
    <w:p w:rsidR="000811C8" w:rsidRDefault="000811C8" w:rsidP="000811C8">
      <w:pPr>
        <w:pStyle w:val="Paragraphedeliste"/>
        <w:widowControl w:val="0"/>
        <w:numPr>
          <w:ilvl w:val="0"/>
          <w:numId w:val="32"/>
        </w:numPr>
        <w:suppressAutoHyphens/>
        <w:snapToGrid w:val="0"/>
        <w:rPr>
          <w:rFonts w:cs="Calibri"/>
          <w:sz w:val="24"/>
          <w:szCs w:val="26"/>
          <w:lang w:eastAsia="fr-BE"/>
        </w:rPr>
      </w:pPr>
      <w:r w:rsidRPr="002770D9">
        <w:rPr>
          <w:rStyle w:val="Titredulivre1"/>
          <w:rFonts w:cs="Calibri"/>
          <w:b/>
          <w:szCs w:val="26"/>
          <w:u w:val="single"/>
        </w:rPr>
        <w:t>Langues</w:t>
      </w:r>
      <w:r w:rsidRPr="002770D9">
        <w:rPr>
          <w:rStyle w:val="Titredulivre1"/>
          <w:rFonts w:cs="Calibri"/>
          <w:szCs w:val="26"/>
        </w:rPr>
        <w:t xml:space="preserve"> : </w:t>
      </w:r>
      <w:r w:rsidR="007449BF">
        <w:rPr>
          <w:rStyle w:val="Titredulivre1"/>
          <w:rFonts w:cs="Calibri"/>
          <w:szCs w:val="26"/>
        </w:rPr>
        <w:tab/>
      </w:r>
      <w:r w:rsidR="007449BF">
        <w:rPr>
          <w:rStyle w:val="Titredulivre1"/>
          <w:rFonts w:cs="Calibri"/>
          <w:szCs w:val="26"/>
        </w:rPr>
        <w:tab/>
      </w:r>
      <w:r w:rsidR="007449BF">
        <w:rPr>
          <w:rStyle w:val="Titredulivre1"/>
          <w:rFonts w:cs="Calibri"/>
          <w:szCs w:val="26"/>
        </w:rPr>
        <w:tab/>
      </w:r>
      <w:r w:rsidR="00346147">
        <w:rPr>
          <w:rFonts w:cs="Calibri"/>
          <w:sz w:val="24"/>
          <w:szCs w:val="26"/>
        </w:rPr>
        <w:t>Français, Anglais (Technique)</w:t>
      </w:r>
    </w:p>
    <w:p w:rsidR="00A14505" w:rsidRDefault="00A14505" w:rsidP="00A14505">
      <w:pPr>
        <w:widowControl w:val="0"/>
        <w:suppressAutoHyphens/>
        <w:snapToGrid w:val="0"/>
        <w:rPr>
          <w:rFonts w:cs="Calibri"/>
          <w:sz w:val="24"/>
          <w:szCs w:val="26"/>
          <w:lang w:eastAsia="fr-BE"/>
        </w:rPr>
      </w:pPr>
    </w:p>
    <w:p w:rsidR="00A14505" w:rsidRPr="00A14505" w:rsidRDefault="00A14505" w:rsidP="00A14505">
      <w:pPr>
        <w:widowControl w:val="0"/>
        <w:suppressAutoHyphens/>
        <w:snapToGrid w:val="0"/>
        <w:rPr>
          <w:rFonts w:cs="Calibri"/>
          <w:sz w:val="24"/>
          <w:szCs w:val="26"/>
          <w:lang w:eastAsia="fr-BE"/>
        </w:rPr>
      </w:pPr>
    </w:p>
    <w:p w:rsidR="00D228E6" w:rsidRDefault="00D228E6" w:rsidP="00AA7427">
      <w:pPr>
        <w:pStyle w:val="EUGENAMissionclient"/>
        <w:pBdr>
          <w:bottom w:val="single" w:sz="4" w:space="0" w:color="FFFFFF"/>
        </w:pBdr>
        <w:shd w:val="clear" w:color="auto" w:fill="DBE5F1"/>
        <w:tabs>
          <w:tab w:val="clear" w:pos="9072"/>
          <w:tab w:val="right" w:pos="9639"/>
        </w:tabs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SYNTHESE DES EXPERIENCES</w:t>
      </w:r>
      <w:r>
        <w:rPr>
          <w:rFonts w:ascii="Calibri" w:hAnsi="Calibri"/>
          <w:sz w:val="24"/>
          <w:szCs w:val="24"/>
        </w:rPr>
        <w:tab/>
      </w:r>
    </w:p>
    <w:tbl>
      <w:tblPr>
        <w:tblW w:w="10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/>
      </w:tblPr>
      <w:tblGrid>
        <w:gridCol w:w="10682"/>
      </w:tblGrid>
      <w:tr w:rsidR="00055A1A" w:rsidRPr="0048130C" w:rsidTr="00055A1A">
        <w:trPr>
          <w:trHeight w:val="432"/>
        </w:trPr>
        <w:tc>
          <w:tcPr>
            <w:tcW w:w="10682" w:type="dxa"/>
            <w:tcBorders>
              <w:top w:val="single" w:sz="12" w:space="0" w:color="262626"/>
              <w:left w:val="nil"/>
              <w:bottom w:val="nil"/>
              <w:right w:val="nil"/>
            </w:tcBorders>
          </w:tcPr>
          <w:tbl>
            <w:tblPr>
              <w:tblW w:w="1036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tblBorders>
              <w:tblLook w:val="04A0"/>
            </w:tblPr>
            <w:tblGrid>
              <w:gridCol w:w="5276"/>
              <w:gridCol w:w="2471"/>
              <w:gridCol w:w="2273"/>
              <w:gridCol w:w="349"/>
            </w:tblGrid>
            <w:tr w:rsidR="00055A1A" w:rsidRPr="00D96E5B" w:rsidTr="004465F1">
              <w:tc>
                <w:tcPr>
                  <w:tcW w:w="5276" w:type="dxa"/>
                  <w:tcBorders>
                    <w:top w:val="single" w:sz="4" w:space="0" w:color="000000"/>
                    <w:left w:val="nil"/>
                    <w:bottom w:val="single" w:sz="12" w:space="0" w:color="262626"/>
                    <w:right w:val="nil"/>
                  </w:tcBorders>
                  <w:shd w:val="clear" w:color="auto" w:fill="F2F2F2"/>
                  <w:hideMark/>
                </w:tcPr>
                <w:p w:rsidR="00055A1A" w:rsidRPr="00D96E5B" w:rsidRDefault="00055A1A" w:rsidP="00055A1A">
                  <w:pPr>
                    <w:rPr>
                      <w:b/>
                      <w:bCs/>
                      <w:smallCaps/>
                      <w:spacing w:val="5"/>
                      <w:sz w:val="24"/>
                    </w:rPr>
                  </w:pPr>
                  <w:r>
                    <w:t>Ingénieur DevOps et intégration</w:t>
                  </w:r>
                </w:p>
              </w:tc>
              <w:tc>
                <w:tcPr>
                  <w:tcW w:w="2471" w:type="dxa"/>
                  <w:tcBorders>
                    <w:top w:val="single" w:sz="4" w:space="0" w:color="000000"/>
                    <w:left w:val="nil"/>
                    <w:bottom w:val="single" w:sz="12" w:space="0" w:color="262626"/>
                    <w:right w:val="nil"/>
                  </w:tcBorders>
                  <w:shd w:val="clear" w:color="auto" w:fill="F2F2F2"/>
                  <w:hideMark/>
                </w:tcPr>
                <w:p w:rsidR="00055A1A" w:rsidRPr="00FE71D4" w:rsidRDefault="00055A1A" w:rsidP="00055A1A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055A1A">
                    <w:rPr>
                      <w:rFonts w:ascii="Arial" w:hAnsi="Arial" w:cs="Arial"/>
                      <w:b/>
                      <w:color w:val="0070C0"/>
                      <w:szCs w:val="12"/>
                    </w:rPr>
                    <w:t>Veolia</w:t>
                  </w:r>
                </w:p>
              </w:tc>
              <w:tc>
                <w:tcPr>
                  <w:tcW w:w="2622" w:type="dxa"/>
                  <w:gridSpan w:val="2"/>
                  <w:tcBorders>
                    <w:top w:val="single" w:sz="4" w:space="0" w:color="000000"/>
                    <w:left w:val="nil"/>
                    <w:bottom w:val="single" w:sz="12" w:space="0" w:color="262626"/>
                    <w:right w:val="nil"/>
                  </w:tcBorders>
                  <w:shd w:val="clear" w:color="auto" w:fill="F2F2F2"/>
                  <w:hideMark/>
                </w:tcPr>
                <w:p w:rsidR="00055A1A" w:rsidRPr="00510A8A" w:rsidRDefault="00055A1A" w:rsidP="00055A1A">
                  <w:pPr>
                    <w:jc w:val="right"/>
                    <w:rPr>
                      <w:rFonts w:cs="Calibri"/>
                      <w:b/>
                      <w:sz w:val="20"/>
                    </w:rPr>
                  </w:pPr>
                  <w:r w:rsidRPr="00510A8A">
                    <w:rPr>
                      <w:rFonts w:cs="Calibri"/>
                      <w:b/>
                      <w:sz w:val="20"/>
                    </w:rPr>
                    <w:t xml:space="preserve">De </w:t>
                  </w:r>
                  <w:r w:rsidR="00F80FA6">
                    <w:rPr>
                      <w:rFonts w:cs="Calibri"/>
                      <w:b/>
                      <w:sz w:val="20"/>
                    </w:rPr>
                    <w:t>Mai 2020</w:t>
                  </w:r>
                  <w:r w:rsidRPr="00510A8A">
                    <w:rPr>
                      <w:rFonts w:cs="Calibri"/>
                      <w:b/>
                      <w:sz w:val="20"/>
                    </w:rPr>
                    <w:t xml:space="preserve"> </w:t>
                  </w:r>
                </w:p>
                <w:p w:rsidR="00055A1A" w:rsidRPr="00510A8A" w:rsidRDefault="00055A1A" w:rsidP="00055A1A">
                  <w:pPr>
                    <w:jc w:val="right"/>
                    <w:rPr>
                      <w:rFonts w:cs="Calibri"/>
                      <w:b/>
                      <w:sz w:val="20"/>
                    </w:rPr>
                  </w:pPr>
                  <w:r w:rsidRPr="00510A8A">
                    <w:rPr>
                      <w:rFonts w:cs="Calibri"/>
                      <w:b/>
                      <w:sz w:val="20"/>
                    </w:rPr>
                    <w:t xml:space="preserve">à </w:t>
                  </w:r>
                  <w:r>
                    <w:rPr>
                      <w:rFonts w:cs="Calibri"/>
                      <w:b/>
                      <w:sz w:val="20"/>
                    </w:rPr>
                    <w:t>Janvier</w:t>
                  </w:r>
                  <w:r w:rsidRPr="00510A8A">
                    <w:rPr>
                      <w:rFonts w:cs="Calibri"/>
                      <w:b/>
                      <w:sz w:val="20"/>
                    </w:rPr>
                    <w:t xml:space="preserve"> 20</w:t>
                  </w:r>
                  <w:r>
                    <w:rPr>
                      <w:rFonts w:cs="Calibri"/>
                      <w:b/>
                      <w:sz w:val="20"/>
                    </w:rPr>
                    <w:t>21</w:t>
                  </w:r>
                </w:p>
              </w:tc>
            </w:tr>
            <w:tr w:rsidR="00055A1A" w:rsidRPr="0048130C" w:rsidTr="004465F1">
              <w:trPr>
                <w:gridAfter w:val="1"/>
                <w:wAfter w:w="349" w:type="dxa"/>
                <w:trHeight w:val="432"/>
              </w:trPr>
              <w:tc>
                <w:tcPr>
                  <w:tcW w:w="10020" w:type="dxa"/>
                  <w:gridSpan w:val="3"/>
                  <w:tcBorders>
                    <w:top w:val="single" w:sz="12" w:space="0" w:color="262626"/>
                    <w:left w:val="nil"/>
                    <w:bottom w:val="nil"/>
                    <w:right w:val="nil"/>
                  </w:tcBorders>
                </w:tcPr>
                <w:p w:rsidR="00055A1A" w:rsidRDefault="00055A1A" w:rsidP="00055A1A">
                  <w:pPr>
                    <w:spacing w:before="5" w:after="5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055A1A">
                    <w:rPr>
                      <w:rFonts w:ascii="Arial" w:hAnsi="Arial" w:cs="Arial"/>
                      <w:b/>
                      <w:sz w:val="20"/>
                      <w:szCs w:val="20"/>
                    </w:rPr>
                    <w:t>Projet OPUS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: </w:t>
                  </w:r>
                  <w:r w:rsidRPr="00055A1A">
                    <w:rPr>
                      <w:rFonts w:ascii="Arial" w:hAnsi="Arial" w:cs="Arial"/>
                      <w:b/>
                      <w:sz w:val="20"/>
                      <w:szCs w:val="20"/>
                    </w:rPr>
                    <w:t>Gestion de</w:t>
                  </w:r>
                  <w:r w:rsidR="00B72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s</w:t>
                  </w:r>
                  <w:r w:rsidRPr="00055A1A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stations d'épuration d'eau de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s</w:t>
                  </w:r>
                  <w:r w:rsidRPr="00055A1A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rivières</w:t>
                  </w:r>
                </w:p>
                <w:p w:rsidR="00055A1A" w:rsidRDefault="00055A1A" w:rsidP="0020118B">
                  <w:pPr>
                    <w:spacing w:before="5" w:after="5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E3D1B">
                    <w:rPr>
                      <w:b/>
                    </w:rPr>
                    <w:t>Mission</w:t>
                  </w:r>
                  <w:r>
                    <w:t> : Ingénieur DevOps et intégration</w:t>
                  </w:r>
                  <w:r>
                    <w:br/>
                  </w:r>
                  <w:r w:rsidRPr="00BE3D1B">
                    <w:rPr>
                      <w:b/>
                    </w:rPr>
                    <w:t>Équipe</w:t>
                  </w:r>
                  <w:r>
                    <w:t xml:space="preserve"> : </w:t>
                  </w:r>
                  <w:r w:rsidR="008A028D">
                    <w:t>8 personnes</w:t>
                  </w:r>
                  <w:r>
                    <w:t xml:space="preserve"> : 1 Scrum Master, 1 PO, 2 DEVOPS, 1 Tech Lead, 3 MOA </w:t>
                  </w:r>
                  <w:r>
                    <w:br/>
                  </w:r>
                  <w:r w:rsidRPr="00BE3D1B">
                    <w:rPr>
                      <w:b/>
                    </w:rPr>
                    <w:t>Méthode</w:t>
                  </w:r>
                  <w:r>
                    <w:t xml:space="preserve"> : Agile</w:t>
                  </w:r>
                </w:p>
                <w:p w:rsidR="00055A1A" w:rsidRPr="00055A1A" w:rsidRDefault="00055A1A" w:rsidP="00055A1A">
                  <w:pPr>
                    <w:widowControl w:val="0"/>
                    <w:numPr>
                      <w:ilvl w:val="0"/>
                      <w:numId w:val="30"/>
                    </w:numPr>
                    <w:tabs>
                      <w:tab w:val="num" w:pos="720"/>
                    </w:tabs>
                    <w:suppressAutoHyphens/>
                    <w:autoSpaceDE w:val="0"/>
                    <w:spacing w:line="276" w:lineRule="auto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 w:rsidRPr="00055A1A">
                    <w:rPr>
                      <w:rFonts w:eastAsia="Constantia" w:cs="Calibri"/>
                      <w:color w:val="000000"/>
                      <w:sz w:val="20"/>
                    </w:rPr>
                    <w:t>Recueil et analyse de</w:t>
                  </w:r>
                  <w:r>
                    <w:rPr>
                      <w:rFonts w:eastAsia="Constantia" w:cs="Calibri"/>
                      <w:color w:val="000000"/>
                      <w:sz w:val="20"/>
                    </w:rPr>
                    <w:t>s</w:t>
                  </w:r>
                  <w:r w:rsidRPr="00055A1A">
                    <w:rPr>
                      <w:rFonts w:eastAsia="Constantia" w:cs="Calibri"/>
                      <w:color w:val="000000"/>
                      <w:sz w:val="20"/>
                    </w:rPr>
                    <w:t xml:space="preserve"> besoins</w:t>
                  </w:r>
                  <w:r w:rsidR="00B8152E">
                    <w:rPr>
                      <w:rFonts w:eastAsia="Constantia" w:cs="Calibri"/>
                      <w:color w:val="000000"/>
                      <w:sz w:val="20"/>
                    </w:rPr>
                    <w:t xml:space="preserve"> du métier, des utilisateurs et des exploitants</w:t>
                  </w:r>
                </w:p>
                <w:p w:rsidR="00055A1A" w:rsidRPr="00055A1A" w:rsidRDefault="00055A1A" w:rsidP="00055A1A">
                  <w:pPr>
                    <w:widowControl w:val="0"/>
                    <w:numPr>
                      <w:ilvl w:val="0"/>
                      <w:numId w:val="30"/>
                    </w:numPr>
                    <w:tabs>
                      <w:tab w:val="num" w:pos="720"/>
                    </w:tabs>
                    <w:suppressAutoHyphens/>
                    <w:autoSpaceDE w:val="0"/>
                    <w:spacing w:line="276" w:lineRule="auto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 w:rsidRPr="00055A1A">
                    <w:rPr>
                      <w:rFonts w:eastAsia="Constantia" w:cs="Calibri"/>
                      <w:color w:val="000000"/>
                      <w:sz w:val="20"/>
                    </w:rPr>
                    <w:t>Etude des solutions fonctionnelles à réaliser ave</w:t>
                  </w:r>
                  <w:r>
                    <w:rPr>
                      <w:rFonts w:eastAsia="Constantia" w:cs="Calibri"/>
                      <w:color w:val="000000"/>
                      <w:sz w:val="20"/>
                    </w:rPr>
                    <w:t>c le Product Owner et l'équipe technique</w:t>
                  </w:r>
                </w:p>
                <w:p w:rsidR="00055A1A" w:rsidRPr="00055A1A" w:rsidRDefault="00055A1A" w:rsidP="00055A1A">
                  <w:pPr>
                    <w:widowControl w:val="0"/>
                    <w:numPr>
                      <w:ilvl w:val="0"/>
                      <w:numId w:val="30"/>
                    </w:numPr>
                    <w:tabs>
                      <w:tab w:val="num" w:pos="720"/>
                    </w:tabs>
                    <w:suppressAutoHyphens/>
                    <w:autoSpaceDE w:val="0"/>
                    <w:spacing w:line="276" w:lineRule="auto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 w:rsidRPr="00055A1A">
                    <w:rPr>
                      <w:rFonts w:eastAsia="Constantia" w:cs="Calibri"/>
                      <w:color w:val="000000"/>
                      <w:sz w:val="20"/>
                    </w:rPr>
                    <w:t>Analyse des besoins et estimations des charges avec PO et Scrum Master.</w:t>
                  </w:r>
                </w:p>
                <w:p w:rsidR="00055A1A" w:rsidRPr="00055A1A" w:rsidRDefault="00055A1A" w:rsidP="00055A1A">
                  <w:pPr>
                    <w:widowControl w:val="0"/>
                    <w:numPr>
                      <w:ilvl w:val="0"/>
                      <w:numId w:val="30"/>
                    </w:numPr>
                    <w:tabs>
                      <w:tab w:val="num" w:pos="720"/>
                    </w:tabs>
                    <w:suppressAutoHyphens/>
                    <w:autoSpaceDE w:val="0"/>
                    <w:spacing w:line="276" w:lineRule="auto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 w:rsidRPr="00055A1A">
                    <w:rPr>
                      <w:rFonts w:eastAsia="Constantia" w:cs="Calibri"/>
                      <w:color w:val="000000"/>
                      <w:sz w:val="20"/>
                    </w:rPr>
                    <w:t>Participer à la définition des architectures clientes</w:t>
                  </w:r>
                </w:p>
                <w:p w:rsidR="00851877" w:rsidRPr="00851877" w:rsidRDefault="00851877" w:rsidP="00851877">
                  <w:pPr>
                    <w:widowControl w:val="0"/>
                    <w:numPr>
                      <w:ilvl w:val="0"/>
                      <w:numId w:val="30"/>
                    </w:numPr>
                    <w:tabs>
                      <w:tab w:val="num" w:pos="720"/>
                    </w:tabs>
                    <w:suppressAutoHyphens/>
                    <w:autoSpaceDE w:val="0"/>
                    <w:spacing w:line="276" w:lineRule="auto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 w:rsidRPr="00851877">
                    <w:rPr>
                      <w:rFonts w:eastAsia="Constantia" w:cs="Calibri"/>
                      <w:color w:val="000000"/>
                      <w:sz w:val="20"/>
                    </w:rPr>
                    <w:t>Maintenir les c</w:t>
                  </w:r>
                  <w:r w:rsidR="00B72B0B">
                    <w:rPr>
                      <w:rFonts w:eastAsia="Constantia" w:cs="Calibri"/>
                      <w:color w:val="000000"/>
                      <w:sz w:val="20"/>
                    </w:rPr>
                    <w:t>omposants logiciels Front (Flex :</w:t>
                  </w:r>
                  <w:r w:rsidR="00B72B0B" w:rsidRPr="00851877">
                    <w:rPr>
                      <w:rFonts w:eastAsia="Constantia" w:cs="Calibri"/>
                      <w:color w:val="000000"/>
                      <w:sz w:val="20"/>
                    </w:rPr>
                    <w:t xml:space="preserve"> Action</w:t>
                  </w:r>
                  <w:r w:rsidRPr="00851877">
                    <w:rPr>
                      <w:rFonts w:eastAsia="Constantia" w:cs="Calibri"/>
                      <w:color w:val="000000"/>
                      <w:sz w:val="20"/>
                    </w:rPr>
                    <w:t xml:space="preserve"> Script</w:t>
                  </w:r>
                  <w:r w:rsidR="00B72B0B">
                    <w:rPr>
                      <w:rFonts w:eastAsia="Constantia" w:cs="Calibri"/>
                      <w:color w:val="000000"/>
                      <w:sz w:val="20"/>
                    </w:rPr>
                    <w:t xml:space="preserve"> + MXML</w:t>
                  </w:r>
                  <w:r w:rsidRPr="00851877">
                    <w:rPr>
                      <w:rFonts w:eastAsia="Constantia" w:cs="Calibri"/>
                      <w:color w:val="000000"/>
                      <w:sz w:val="20"/>
                    </w:rPr>
                    <w:t>) et Backend (WS REST, Spring, Hibernate,…)</w:t>
                  </w:r>
                </w:p>
                <w:p w:rsidR="00055A1A" w:rsidRPr="00055A1A" w:rsidRDefault="00055A1A" w:rsidP="00055A1A">
                  <w:pPr>
                    <w:widowControl w:val="0"/>
                    <w:numPr>
                      <w:ilvl w:val="0"/>
                      <w:numId w:val="30"/>
                    </w:numPr>
                    <w:tabs>
                      <w:tab w:val="num" w:pos="720"/>
                    </w:tabs>
                    <w:suppressAutoHyphens/>
                    <w:autoSpaceDE w:val="0"/>
                    <w:spacing w:line="276" w:lineRule="auto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 w:rsidRPr="00055A1A">
                    <w:rPr>
                      <w:rFonts w:eastAsia="Constantia" w:cs="Calibri"/>
                      <w:color w:val="000000"/>
                      <w:sz w:val="20"/>
                    </w:rPr>
                    <w:t>Maintie</w:t>
                  </w:r>
                  <w:r>
                    <w:rPr>
                      <w:rFonts w:eastAsia="Constantia" w:cs="Calibri"/>
                      <w:color w:val="000000"/>
                      <w:sz w:val="20"/>
                    </w:rPr>
                    <w:t>n en condition opérationnelles d</w:t>
                  </w:r>
                  <w:r w:rsidRPr="00055A1A">
                    <w:rPr>
                      <w:rFonts w:eastAsia="Constantia" w:cs="Calibri"/>
                      <w:color w:val="000000"/>
                      <w:sz w:val="20"/>
                    </w:rPr>
                    <w:t>es différents environnements</w:t>
                  </w:r>
                </w:p>
                <w:p w:rsidR="00055A1A" w:rsidRPr="00055A1A" w:rsidRDefault="00055A1A" w:rsidP="00055A1A">
                  <w:pPr>
                    <w:widowControl w:val="0"/>
                    <w:numPr>
                      <w:ilvl w:val="0"/>
                      <w:numId w:val="30"/>
                    </w:numPr>
                    <w:tabs>
                      <w:tab w:val="num" w:pos="720"/>
                    </w:tabs>
                    <w:suppressAutoHyphens/>
                    <w:autoSpaceDE w:val="0"/>
                    <w:spacing w:line="276" w:lineRule="auto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 w:rsidRPr="00055A1A">
                    <w:rPr>
                      <w:rFonts w:eastAsia="Constantia" w:cs="Calibri"/>
                      <w:color w:val="000000"/>
                      <w:sz w:val="20"/>
                    </w:rPr>
                    <w:t xml:space="preserve">Consolidation des spécifications détaillées durant toute la vie du produit </w:t>
                  </w:r>
                </w:p>
                <w:p w:rsidR="00055A1A" w:rsidRPr="00055A1A" w:rsidRDefault="00055A1A" w:rsidP="00055A1A">
                  <w:pPr>
                    <w:widowControl w:val="0"/>
                    <w:numPr>
                      <w:ilvl w:val="0"/>
                      <w:numId w:val="30"/>
                    </w:numPr>
                    <w:tabs>
                      <w:tab w:val="num" w:pos="720"/>
                    </w:tabs>
                    <w:suppressAutoHyphens/>
                    <w:autoSpaceDE w:val="0"/>
                    <w:spacing w:line="276" w:lineRule="auto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 w:rsidRPr="00055A1A">
                    <w:rPr>
                      <w:rFonts w:eastAsia="Constantia" w:cs="Calibri"/>
                      <w:color w:val="000000"/>
                      <w:sz w:val="20"/>
                    </w:rPr>
                    <w:t xml:space="preserve">Mise en place d’une solution </w:t>
                  </w:r>
                  <w:r w:rsidR="00B72B0B">
                    <w:rPr>
                      <w:rFonts w:eastAsia="Constantia" w:cs="Calibri"/>
                      <w:color w:val="000000"/>
                      <w:sz w:val="20"/>
                    </w:rPr>
                    <w:t>de mise à jour de l'exécutable F</w:t>
                  </w:r>
                  <w:r w:rsidRPr="00055A1A">
                    <w:rPr>
                      <w:rFonts w:eastAsia="Constantia" w:cs="Calibri"/>
                      <w:color w:val="000000"/>
                      <w:sz w:val="20"/>
                    </w:rPr>
                    <w:t>lex</w:t>
                  </w:r>
                </w:p>
                <w:p w:rsidR="00055A1A" w:rsidRPr="00FE6D40" w:rsidRDefault="00055A1A" w:rsidP="00055A1A">
                  <w:pPr>
                    <w:widowControl w:val="0"/>
                    <w:numPr>
                      <w:ilvl w:val="0"/>
                      <w:numId w:val="30"/>
                    </w:numPr>
                    <w:tabs>
                      <w:tab w:val="num" w:pos="720"/>
                    </w:tabs>
                    <w:suppressAutoHyphens/>
                    <w:autoSpaceDE w:val="0"/>
                    <w:spacing w:line="276" w:lineRule="auto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 w:rsidRPr="00FE6D40">
                    <w:rPr>
                      <w:rFonts w:eastAsia="Constantia" w:cs="Calibri"/>
                      <w:color w:val="000000"/>
                      <w:sz w:val="20"/>
                    </w:rPr>
                    <w:t xml:space="preserve">Conception, développement et </w:t>
                  </w:r>
                  <w:r w:rsidR="00B8152E" w:rsidRPr="00FE6D40">
                    <w:rPr>
                      <w:rFonts w:eastAsia="Constantia" w:cs="Calibri"/>
                      <w:color w:val="000000"/>
                      <w:sz w:val="20"/>
                    </w:rPr>
                    <w:t>déploiement</w:t>
                  </w:r>
                  <w:r w:rsidRPr="00FE6D40">
                    <w:rPr>
                      <w:rFonts w:eastAsia="Constantia" w:cs="Calibri"/>
                      <w:color w:val="000000"/>
                      <w:sz w:val="20"/>
                    </w:rPr>
                    <w:t xml:space="preserve"> d’un module d’extraction et </w:t>
                  </w:r>
                  <w:r w:rsidR="00FE6D40" w:rsidRPr="00FE6D40">
                    <w:rPr>
                      <w:rFonts w:eastAsia="Constantia" w:cs="Calibri"/>
                      <w:color w:val="000000"/>
                      <w:sz w:val="20"/>
                    </w:rPr>
                    <w:t xml:space="preserve">de </w:t>
                  </w:r>
                  <w:r w:rsidRPr="00FE6D40">
                    <w:rPr>
                      <w:rFonts w:eastAsia="Constantia" w:cs="Calibri"/>
                      <w:color w:val="000000"/>
                      <w:sz w:val="20"/>
                    </w:rPr>
                    <w:t>mise à jour d'un fichier meta.xlt pour tester l'ajout des fonctions de calcul des grand</w:t>
                  </w:r>
                  <w:r w:rsidR="00851877">
                    <w:rPr>
                      <w:rFonts w:eastAsia="Constantia" w:cs="Calibri"/>
                      <w:color w:val="000000"/>
                      <w:sz w:val="20"/>
                    </w:rPr>
                    <w:t>eurs (Ihm Flex et Services Java</w:t>
                  </w:r>
                  <w:r w:rsidRPr="00FE6D40">
                    <w:rPr>
                      <w:rFonts w:eastAsia="Constantia" w:cs="Calibri"/>
                      <w:color w:val="000000"/>
                      <w:sz w:val="20"/>
                    </w:rPr>
                    <w:t>)</w:t>
                  </w:r>
                </w:p>
                <w:p w:rsidR="00055A1A" w:rsidRPr="00055A1A" w:rsidRDefault="00055A1A" w:rsidP="00055A1A">
                  <w:pPr>
                    <w:widowControl w:val="0"/>
                    <w:numPr>
                      <w:ilvl w:val="0"/>
                      <w:numId w:val="30"/>
                    </w:numPr>
                    <w:tabs>
                      <w:tab w:val="num" w:pos="720"/>
                    </w:tabs>
                    <w:suppressAutoHyphens/>
                    <w:autoSpaceDE w:val="0"/>
                    <w:spacing w:line="276" w:lineRule="auto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 w:rsidRPr="00055A1A">
                    <w:rPr>
                      <w:rFonts w:eastAsia="Constantia" w:cs="Calibri"/>
                      <w:color w:val="000000"/>
                      <w:sz w:val="20"/>
                    </w:rPr>
                    <w:t xml:space="preserve">Conception, développement et intégration d’un service "Qjref" et son IHM Flex pour simplifier le paramétrage des formules des </w:t>
                  </w:r>
                  <w:r w:rsidR="00C97F53">
                    <w:rPr>
                      <w:rFonts w:eastAsia="Constantia" w:cs="Calibri"/>
                      <w:color w:val="000000"/>
                      <w:sz w:val="20"/>
                    </w:rPr>
                    <w:t xml:space="preserve">indicateurs / </w:t>
                  </w:r>
                  <w:r w:rsidRPr="00055A1A">
                    <w:rPr>
                      <w:rFonts w:eastAsia="Constantia" w:cs="Calibri"/>
                      <w:color w:val="000000"/>
                      <w:sz w:val="20"/>
                    </w:rPr>
                    <w:t xml:space="preserve">grandeurs à mesurer </w:t>
                  </w:r>
                </w:p>
                <w:p w:rsidR="00055A1A" w:rsidRPr="00055A1A" w:rsidRDefault="00055A1A" w:rsidP="00055A1A">
                  <w:pPr>
                    <w:widowControl w:val="0"/>
                    <w:numPr>
                      <w:ilvl w:val="0"/>
                      <w:numId w:val="30"/>
                    </w:numPr>
                    <w:tabs>
                      <w:tab w:val="num" w:pos="720"/>
                    </w:tabs>
                    <w:suppressAutoHyphens/>
                    <w:autoSpaceDE w:val="0"/>
                    <w:spacing w:line="276" w:lineRule="auto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 w:rsidRPr="00055A1A">
                    <w:rPr>
                      <w:rFonts w:eastAsia="Constantia" w:cs="Calibri"/>
                      <w:color w:val="000000"/>
                      <w:sz w:val="20"/>
                    </w:rPr>
                    <w:t>Développement de</w:t>
                  </w:r>
                  <w:r w:rsidR="0057317B">
                    <w:rPr>
                      <w:rFonts w:eastAsia="Constantia" w:cs="Calibri"/>
                      <w:color w:val="000000"/>
                      <w:sz w:val="20"/>
                    </w:rPr>
                    <w:t>s</w:t>
                  </w:r>
                  <w:r w:rsidRPr="00055A1A">
                    <w:rPr>
                      <w:rFonts w:eastAsia="Constantia" w:cs="Calibri"/>
                      <w:color w:val="000000"/>
                      <w:sz w:val="20"/>
                    </w:rPr>
                    <w:t xml:space="preserve"> scripts pl/sql de mise à jour de la base</w:t>
                  </w:r>
                  <w:r w:rsidR="00FE6D40">
                    <w:rPr>
                      <w:rFonts w:eastAsia="Constantia" w:cs="Calibri"/>
                      <w:color w:val="000000"/>
                      <w:sz w:val="20"/>
                    </w:rPr>
                    <w:t xml:space="preserve"> de</w:t>
                  </w:r>
                  <w:r w:rsidRPr="00055A1A">
                    <w:rPr>
                      <w:rFonts w:eastAsia="Constantia" w:cs="Calibri"/>
                      <w:color w:val="000000"/>
                      <w:sz w:val="20"/>
                    </w:rPr>
                    <w:t xml:space="preserve"> données</w:t>
                  </w:r>
                  <w:r w:rsidR="0057317B">
                    <w:rPr>
                      <w:rFonts w:eastAsia="Constantia" w:cs="Calibri"/>
                      <w:color w:val="000000"/>
                      <w:sz w:val="20"/>
                    </w:rPr>
                    <w:t xml:space="preserve"> Oracle</w:t>
                  </w:r>
                  <w:r w:rsidRPr="00055A1A">
                    <w:rPr>
                      <w:rFonts w:eastAsia="Constantia" w:cs="Calibri"/>
                      <w:color w:val="000000"/>
                      <w:sz w:val="20"/>
                    </w:rPr>
                    <w:t xml:space="preserve"> et structures. </w:t>
                  </w:r>
                </w:p>
                <w:p w:rsidR="00055A1A" w:rsidRDefault="0057317B" w:rsidP="00055A1A">
                  <w:pPr>
                    <w:widowControl w:val="0"/>
                    <w:numPr>
                      <w:ilvl w:val="0"/>
                      <w:numId w:val="30"/>
                    </w:numPr>
                    <w:tabs>
                      <w:tab w:val="num" w:pos="720"/>
                    </w:tabs>
                    <w:suppressAutoHyphens/>
                    <w:autoSpaceDE w:val="0"/>
                    <w:spacing w:line="276" w:lineRule="auto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>
                    <w:rPr>
                      <w:rFonts w:eastAsia="Constantia" w:cs="Calibri"/>
                      <w:color w:val="000000"/>
                      <w:sz w:val="20"/>
                    </w:rPr>
                    <w:t xml:space="preserve">Développement des </w:t>
                  </w:r>
                  <w:r w:rsidR="00055A1A" w:rsidRPr="00055A1A">
                    <w:rPr>
                      <w:rFonts w:eastAsia="Constantia" w:cs="Calibri"/>
                      <w:color w:val="000000"/>
                      <w:sz w:val="20"/>
                    </w:rPr>
                    <w:t xml:space="preserve">scripts shell pour automatiser des tâches de déploiements sur Jboss via sftp ainsi que d'autres utilitaires ... </w:t>
                  </w:r>
                </w:p>
                <w:p w:rsidR="0020118B" w:rsidRDefault="0020118B" w:rsidP="0020118B">
                  <w:pPr>
                    <w:widowControl w:val="0"/>
                    <w:numPr>
                      <w:ilvl w:val="0"/>
                      <w:numId w:val="30"/>
                    </w:numPr>
                    <w:tabs>
                      <w:tab w:val="num" w:pos="720"/>
                    </w:tabs>
                    <w:suppressAutoHyphens/>
                    <w:autoSpaceDE w:val="0"/>
                    <w:spacing w:line="276" w:lineRule="auto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>
                    <w:rPr>
                      <w:rFonts w:eastAsia="Constantia" w:cs="Calibri"/>
                      <w:color w:val="000000"/>
                      <w:sz w:val="20"/>
                    </w:rPr>
                    <w:t xml:space="preserve">Gestion </w:t>
                  </w:r>
                  <w:r w:rsidR="00B72B0B">
                    <w:rPr>
                      <w:rFonts w:eastAsia="Constantia" w:cs="Calibri"/>
                      <w:color w:val="000000"/>
                      <w:sz w:val="20"/>
                    </w:rPr>
                    <w:t>des faits techniques avec</w:t>
                  </w:r>
                  <w:r>
                    <w:rPr>
                      <w:rFonts w:eastAsia="Constantia" w:cs="Calibri"/>
                      <w:color w:val="000000"/>
                      <w:sz w:val="20"/>
                    </w:rPr>
                    <w:t xml:space="preserve"> ServiceNow</w:t>
                  </w:r>
                </w:p>
                <w:p w:rsidR="0020118B" w:rsidRPr="00BE77A5" w:rsidRDefault="0020118B" w:rsidP="0020118B">
                  <w:pPr>
                    <w:widowControl w:val="0"/>
                    <w:suppressAutoHyphens/>
                    <w:autoSpaceDE w:val="0"/>
                    <w:spacing w:line="276" w:lineRule="auto"/>
                    <w:ind w:left="720"/>
                    <w:jc w:val="both"/>
                    <w:rPr>
                      <w:rFonts w:eastAsia="Constantia" w:cs="Calibri"/>
                      <w:b/>
                      <w:color w:val="000000"/>
                      <w:sz w:val="20"/>
                      <w:u w:val="single"/>
                    </w:rPr>
                  </w:pPr>
                  <w:r w:rsidRPr="00BE77A5">
                    <w:rPr>
                      <w:rFonts w:eastAsia="Constantia" w:cs="Calibri"/>
                      <w:b/>
                      <w:color w:val="000000"/>
                      <w:sz w:val="20"/>
                      <w:u w:val="single"/>
                    </w:rPr>
                    <w:t>Tests de performance :</w:t>
                  </w:r>
                </w:p>
                <w:p w:rsidR="00055A1A" w:rsidRDefault="00055A1A" w:rsidP="00055A1A">
                  <w:pPr>
                    <w:widowControl w:val="0"/>
                    <w:numPr>
                      <w:ilvl w:val="0"/>
                      <w:numId w:val="30"/>
                    </w:numPr>
                    <w:tabs>
                      <w:tab w:val="num" w:pos="720"/>
                    </w:tabs>
                    <w:suppressAutoHyphens/>
                    <w:autoSpaceDE w:val="0"/>
                    <w:spacing w:line="276" w:lineRule="auto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 w:rsidRPr="00055A1A">
                    <w:rPr>
                      <w:rFonts w:eastAsia="Constantia" w:cs="Calibri"/>
                      <w:color w:val="000000"/>
                      <w:sz w:val="20"/>
                    </w:rPr>
                    <w:t>Brainstorming sur l'amélioration des performances applicatives</w:t>
                  </w:r>
                </w:p>
                <w:p w:rsidR="0057317B" w:rsidRDefault="00055A1A" w:rsidP="00055A1A">
                  <w:pPr>
                    <w:widowControl w:val="0"/>
                    <w:numPr>
                      <w:ilvl w:val="0"/>
                      <w:numId w:val="30"/>
                    </w:numPr>
                    <w:tabs>
                      <w:tab w:val="num" w:pos="720"/>
                    </w:tabs>
                    <w:suppressAutoHyphens/>
                    <w:autoSpaceDE w:val="0"/>
                    <w:spacing w:line="276" w:lineRule="auto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 w:rsidRPr="0057317B">
                    <w:rPr>
                      <w:rFonts w:eastAsia="Constantia" w:cs="Calibri"/>
                      <w:color w:val="000000"/>
                      <w:sz w:val="20"/>
                    </w:rPr>
                    <w:t xml:space="preserve">Mise en place des </w:t>
                  </w:r>
                  <w:r w:rsidR="0057317B" w:rsidRPr="0057317B">
                    <w:rPr>
                      <w:rFonts w:eastAsia="Constantia" w:cs="Calibri"/>
                      <w:color w:val="000000"/>
                      <w:sz w:val="20"/>
                    </w:rPr>
                    <w:t xml:space="preserve">traitements de recueil et d’analyse des </w:t>
                  </w:r>
                  <w:r w:rsidRPr="0057317B">
                    <w:rPr>
                      <w:rFonts w:eastAsia="Constantia" w:cs="Calibri"/>
                      <w:color w:val="000000"/>
                      <w:sz w:val="20"/>
                    </w:rPr>
                    <w:t xml:space="preserve">logs </w:t>
                  </w:r>
                  <w:r w:rsidR="0057317B" w:rsidRPr="0057317B">
                    <w:rPr>
                      <w:rFonts w:eastAsia="Constantia" w:cs="Calibri"/>
                      <w:color w:val="000000"/>
                      <w:sz w:val="20"/>
                    </w:rPr>
                    <w:t xml:space="preserve">et </w:t>
                  </w:r>
                  <w:r w:rsidRPr="0057317B">
                    <w:rPr>
                      <w:rFonts w:eastAsia="Constantia" w:cs="Calibri"/>
                      <w:color w:val="000000"/>
                      <w:sz w:val="20"/>
                    </w:rPr>
                    <w:t xml:space="preserve">des </w:t>
                  </w:r>
                  <w:r w:rsidR="0057317B" w:rsidRPr="0057317B">
                    <w:rPr>
                      <w:rFonts w:eastAsia="Constantia" w:cs="Calibri"/>
                      <w:color w:val="000000"/>
                      <w:sz w:val="20"/>
                    </w:rPr>
                    <w:t>indicateurs de performance</w:t>
                  </w:r>
                </w:p>
                <w:p w:rsidR="00055A1A" w:rsidRPr="0057317B" w:rsidRDefault="00055A1A" w:rsidP="00055A1A">
                  <w:pPr>
                    <w:widowControl w:val="0"/>
                    <w:numPr>
                      <w:ilvl w:val="0"/>
                      <w:numId w:val="30"/>
                    </w:numPr>
                    <w:tabs>
                      <w:tab w:val="num" w:pos="720"/>
                    </w:tabs>
                    <w:suppressAutoHyphens/>
                    <w:autoSpaceDE w:val="0"/>
                    <w:spacing w:line="276" w:lineRule="auto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 w:rsidRPr="0057317B">
                    <w:rPr>
                      <w:rFonts w:eastAsia="Constantia" w:cs="Calibri"/>
                      <w:color w:val="000000"/>
                      <w:sz w:val="20"/>
                    </w:rPr>
                    <w:t>Audit de la chaîne de production et proposition des solutions d’optimisation des performances</w:t>
                  </w:r>
                </w:p>
                <w:p w:rsidR="00055A1A" w:rsidRPr="00055A1A" w:rsidRDefault="00055A1A" w:rsidP="00055A1A">
                  <w:pPr>
                    <w:widowControl w:val="0"/>
                    <w:numPr>
                      <w:ilvl w:val="0"/>
                      <w:numId w:val="30"/>
                    </w:numPr>
                    <w:tabs>
                      <w:tab w:val="num" w:pos="720"/>
                    </w:tabs>
                    <w:suppressAutoHyphens/>
                    <w:autoSpaceDE w:val="0"/>
                    <w:spacing w:line="276" w:lineRule="auto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 w:rsidRPr="00055A1A">
                    <w:rPr>
                      <w:rFonts w:eastAsia="Constantia" w:cs="Calibri"/>
                      <w:color w:val="000000"/>
                      <w:sz w:val="20"/>
                    </w:rPr>
                    <w:t>Mise en place des caches</w:t>
                  </w:r>
                  <w:r w:rsidR="00356E02">
                    <w:rPr>
                      <w:rFonts w:eastAsia="Constantia" w:cs="Calibri"/>
                      <w:color w:val="000000"/>
                      <w:sz w:val="20"/>
                    </w:rPr>
                    <w:t xml:space="preserve"> applicatifs</w:t>
                  </w:r>
                  <w:r w:rsidRPr="00055A1A">
                    <w:rPr>
                      <w:rFonts w:eastAsia="Constantia" w:cs="Calibri"/>
                      <w:color w:val="000000"/>
                      <w:sz w:val="20"/>
                    </w:rPr>
                    <w:t xml:space="preserve"> et changement de l'algorithme (gain entre 30% à 60% dans le calcul des grandeurs à mesurer</w:t>
                  </w:r>
                  <w:r w:rsidR="00356E02">
                    <w:rPr>
                      <w:rFonts w:eastAsia="Constantia" w:cs="Calibri"/>
                      <w:color w:val="000000"/>
                      <w:sz w:val="20"/>
                    </w:rPr>
                    <w:t xml:space="preserve"> suivant les paramètres de l’appel</w:t>
                  </w:r>
                  <w:r w:rsidRPr="00055A1A">
                    <w:rPr>
                      <w:rFonts w:eastAsia="Constantia" w:cs="Calibri"/>
                      <w:color w:val="000000"/>
                      <w:sz w:val="20"/>
                    </w:rPr>
                    <w:t xml:space="preserve">). </w:t>
                  </w:r>
                </w:p>
                <w:p w:rsidR="00055A1A" w:rsidRDefault="00055A1A" w:rsidP="00055A1A">
                  <w:pPr>
                    <w:widowControl w:val="0"/>
                    <w:numPr>
                      <w:ilvl w:val="0"/>
                      <w:numId w:val="30"/>
                    </w:numPr>
                    <w:tabs>
                      <w:tab w:val="num" w:pos="720"/>
                    </w:tabs>
                    <w:suppressAutoHyphens/>
                    <w:autoSpaceDE w:val="0"/>
                    <w:spacing w:line="276" w:lineRule="auto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 w:rsidRPr="00055A1A">
                    <w:rPr>
                      <w:rFonts w:eastAsia="Constantia" w:cs="Calibri"/>
                      <w:color w:val="000000"/>
                      <w:sz w:val="20"/>
                    </w:rPr>
                    <w:t>Conception et développement d'un POC de migration Flex to Html/Js par Apache Royale</w:t>
                  </w:r>
                </w:p>
                <w:p w:rsidR="005741A7" w:rsidRPr="004465F1" w:rsidRDefault="00055A1A" w:rsidP="004465F1">
                  <w:pPr>
                    <w:widowControl w:val="0"/>
                    <w:suppressAutoHyphens/>
                    <w:autoSpaceDE w:val="0"/>
                    <w:spacing w:line="276" w:lineRule="auto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 w:rsidRPr="0048130C">
                    <w:rPr>
                      <w:rFonts w:eastAsia="Constantia" w:cs="Calibri"/>
                      <w:b/>
                      <w:color w:val="000000"/>
                      <w:sz w:val="24"/>
                      <w:u w:val="single"/>
                      <w:lang w:eastAsia="fr-FR"/>
                    </w:rPr>
                    <w:t xml:space="preserve">Environnement technique: </w:t>
                  </w:r>
                  <w:r>
                    <w:rPr>
                      <w:rFonts w:eastAsia="Constantia" w:cs="Calibri"/>
                      <w:b/>
                      <w:color w:val="000000"/>
                      <w:sz w:val="24"/>
                      <w:u w:val="single"/>
                      <w:lang w:eastAsia="fr-FR"/>
                    </w:rPr>
                    <w:t xml:space="preserve"> </w:t>
                  </w:r>
                  <w:r w:rsidRPr="00055A1A">
                    <w:rPr>
                      <w:sz w:val="20"/>
                    </w:rPr>
                    <w:t>Flex-framework-3.4.1, Spring 2.5.6, </w:t>
                  </w:r>
                  <w:hyperlink r:id="rId8" w:tgtFrame="_blank" w:history="1">
                    <w:r w:rsidRPr="00055A1A">
                      <w:rPr>
                        <w:rStyle w:val="Lienhypertexte"/>
                        <w:sz w:val="20"/>
                      </w:rPr>
                      <w:t>Hibernate-3.3.2.GA</w:t>
                    </w:r>
                  </w:hyperlink>
                  <w:r w:rsidRPr="00055A1A">
                    <w:rPr>
                      <w:sz w:val="20"/>
                    </w:rPr>
                    <w:t>,</w:t>
                  </w:r>
                  <w:r w:rsidR="00356E02">
                    <w:rPr>
                      <w:sz w:val="20"/>
                    </w:rPr>
                    <w:t xml:space="preserve"> Webservices  Rest</w:t>
                  </w:r>
                  <w:r w:rsidR="00356E02" w:rsidRPr="00BD114D">
                    <w:rPr>
                      <w:sz w:val="20"/>
                    </w:rPr>
                    <w:t xml:space="preserve">, </w:t>
                  </w:r>
                  <w:r w:rsidRPr="00055A1A">
                    <w:rPr>
                      <w:sz w:val="20"/>
                    </w:rPr>
                    <w:t xml:space="preserve"> Dozer-4.2.1, Mail-1.4.3, Jxl-2.6.10, </w:t>
                  </w:r>
                  <w:r w:rsidR="00C6095F">
                    <w:rPr>
                      <w:sz w:val="20"/>
                    </w:rPr>
                    <w:t xml:space="preserve"> </w:t>
                  </w:r>
                  <w:r w:rsidRPr="00055A1A">
                    <w:rPr>
                      <w:sz w:val="20"/>
                    </w:rPr>
                    <w:t>Itextpdf-5.0.6, Poi-3.14, Zip4j-1.3.2, commons-math3-3.6, ojdbc6-11.2.0.3.0, Jep-3.3.0, log4j, </w:t>
                  </w:r>
                  <w:hyperlink r:id="rId9" w:tgtFrame="_blank" w:history="1">
                    <w:r w:rsidRPr="00055A1A">
                      <w:rPr>
                        <w:rStyle w:val="Lienhypertexte"/>
                        <w:sz w:val="20"/>
                      </w:rPr>
                      <w:t>Jboss-4.2.2.GA</w:t>
                    </w:r>
                  </w:hyperlink>
                  <w:r w:rsidRPr="00055A1A">
                    <w:rPr>
                      <w:sz w:val="20"/>
                    </w:rPr>
                    <w:t xml:space="preserve">, </w:t>
                  </w:r>
                  <w:r w:rsidR="00C6095F">
                    <w:rPr>
                      <w:sz w:val="20"/>
                    </w:rPr>
                    <w:t xml:space="preserve"> </w:t>
                  </w:r>
                  <w:r w:rsidRPr="00055A1A">
                    <w:rPr>
                      <w:sz w:val="20"/>
                    </w:rPr>
                    <w:t>Git-2 sur Bitbucket, ssh, s</w:t>
                  </w:r>
                  <w:r w:rsidR="00C6095F">
                    <w:rPr>
                      <w:sz w:val="20"/>
                    </w:rPr>
                    <w:t xml:space="preserve">ftp, Oracle-11 sur Amazon, Java </w:t>
                  </w:r>
                  <w:r w:rsidRPr="00055A1A">
                    <w:rPr>
                      <w:sz w:val="20"/>
                    </w:rPr>
                    <w:t>, Eclipse Juno, Windows-7, Mobaxterm-20-6</w:t>
                  </w:r>
                  <w:r w:rsidR="004465F1">
                    <w:rPr>
                      <w:sz w:val="20"/>
                    </w:rPr>
                    <w:t xml:space="preserve">, </w:t>
                  </w:r>
                  <w:r w:rsidR="004465F1">
                    <w:rPr>
                      <w:rFonts w:eastAsia="Constantia" w:cs="Calibri"/>
                      <w:color w:val="000000"/>
                      <w:sz w:val="20"/>
                    </w:rPr>
                    <w:t>Meistertasks, ServiceNow</w:t>
                  </w:r>
                  <w:r w:rsidR="00851877">
                    <w:rPr>
                      <w:rFonts w:eastAsia="Constantia" w:cs="Calibri"/>
                      <w:color w:val="000000"/>
                      <w:sz w:val="20"/>
                    </w:rPr>
                    <w:t xml:space="preserve"> , </w:t>
                  </w:r>
                  <w:r w:rsidR="00851877" w:rsidRPr="00851877">
                    <w:rPr>
                      <w:rFonts w:eastAsia="Constantia" w:cs="Calibri"/>
                      <w:color w:val="000000"/>
                      <w:sz w:val="20"/>
                    </w:rPr>
                    <w:t>Apache Royale</w:t>
                  </w:r>
                </w:p>
              </w:tc>
            </w:tr>
          </w:tbl>
          <w:p w:rsidR="00055A1A" w:rsidRPr="0048130C" w:rsidRDefault="00055A1A" w:rsidP="004465F1">
            <w:pPr>
              <w:spacing w:before="6" w:after="176"/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</w:pPr>
          </w:p>
        </w:tc>
      </w:tr>
      <w:tr w:rsidR="000E6038" w:rsidRPr="0048130C" w:rsidTr="00055A1A">
        <w:trPr>
          <w:trHeight w:val="432"/>
        </w:trPr>
        <w:tc>
          <w:tcPr>
            <w:tcW w:w="10682" w:type="dxa"/>
            <w:tcBorders>
              <w:top w:val="single" w:sz="12" w:space="0" w:color="262626"/>
              <w:left w:val="nil"/>
              <w:bottom w:val="nil"/>
              <w:right w:val="nil"/>
            </w:tcBorders>
          </w:tcPr>
          <w:tbl>
            <w:tblPr>
              <w:tblW w:w="1036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tblBorders>
              <w:tblLook w:val="04A0"/>
            </w:tblPr>
            <w:tblGrid>
              <w:gridCol w:w="5276"/>
              <w:gridCol w:w="2471"/>
              <w:gridCol w:w="2273"/>
              <w:gridCol w:w="349"/>
            </w:tblGrid>
            <w:tr w:rsidR="000E6038" w:rsidRPr="00D96E5B" w:rsidTr="004465F1">
              <w:tc>
                <w:tcPr>
                  <w:tcW w:w="5276" w:type="dxa"/>
                  <w:tcBorders>
                    <w:top w:val="single" w:sz="4" w:space="0" w:color="000000"/>
                    <w:left w:val="nil"/>
                    <w:bottom w:val="single" w:sz="12" w:space="0" w:color="262626"/>
                    <w:right w:val="nil"/>
                  </w:tcBorders>
                  <w:shd w:val="clear" w:color="auto" w:fill="F2F2F2"/>
                  <w:hideMark/>
                </w:tcPr>
                <w:p w:rsidR="000E6038" w:rsidRPr="00D96E5B" w:rsidRDefault="00832439" w:rsidP="004465F1">
                  <w:pPr>
                    <w:rPr>
                      <w:b/>
                      <w:bCs/>
                      <w:smallCaps/>
                      <w:spacing w:val="5"/>
                      <w:sz w:val="24"/>
                    </w:rPr>
                  </w:pPr>
                  <w:r>
                    <w:t>Expert technique Scripting et intégration</w:t>
                  </w:r>
                </w:p>
              </w:tc>
              <w:tc>
                <w:tcPr>
                  <w:tcW w:w="2471" w:type="dxa"/>
                  <w:tcBorders>
                    <w:top w:val="single" w:sz="4" w:space="0" w:color="000000"/>
                    <w:left w:val="nil"/>
                    <w:bottom w:val="single" w:sz="12" w:space="0" w:color="262626"/>
                    <w:right w:val="nil"/>
                  </w:tcBorders>
                  <w:shd w:val="clear" w:color="auto" w:fill="F2F2F2"/>
                  <w:hideMark/>
                </w:tcPr>
                <w:p w:rsidR="000E6038" w:rsidRPr="00FE71D4" w:rsidRDefault="008F4A06" w:rsidP="004465F1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Arial" w:hAnsi="Arial" w:cs="Arial"/>
                      <w:b/>
                      <w:color w:val="0070C0"/>
                      <w:szCs w:val="12"/>
                    </w:rPr>
                    <w:t>RATP</w:t>
                  </w:r>
                </w:p>
              </w:tc>
              <w:tc>
                <w:tcPr>
                  <w:tcW w:w="2622" w:type="dxa"/>
                  <w:gridSpan w:val="2"/>
                  <w:tcBorders>
                    <w:top w:val="single" w:sz="4" w:space="0" w:color="000000"/>
                    <w:left w:val="nil"/>
                    <w:bottom w:val="single" w:sz="12" w:space="0" w:color="262626"/>
                    <w:right w:val="nil"/>
                  </w:tcBorders>
                  <w:shd w:val="clear" w:color="auto" w:fill="F2F2F2"/>
                  <w:hideMark/>
                </w:tcPr>
                <w:p w:rsidR="000E6038" w:rsidRPr="00510A8A" w:rsidRDefault="000E6038" w:rsidP="004465F1">
                  <w:pPr>
                    <w:jc w:val="right"/>
                    <w:rPr>
                      <w:rFonts w:cs="Calibri"/>
                      <w:b/>
                      <w:sz w:val="20"/>
                    </w:rPr>
                  </w:pPr>
                  <w:r w:rsidRPr="00510A8A">
                    <w:rPr>
                      <w:rFonts w:cs="Calibri"/>
                      <w:b/>
                      <w:sz w:val="20"/>
                    </w:rPr>
                    <w:t xml:space="preserve">De </w:t>
                  </w:r>
                  <w:r w:rsidR="00E0333E">
                    <w:rPr>
                      <w:rFonts w:cs="Calibri"/>
                      <w:b/>
                      <w:sz w:val="20"/>
                    </w:rPr>
                    <w:t>Décembre 2019</w:t>
                  </w:r>
                  <w:r w:rsidRPr="00510A8A">
                    <w:rPr>
                      <w:rFonts w:cs="Calibri"/>
                      <w:b/>
                      <w:sz w:val="20"/>
                    </w:rPr>
                    <w:t xml:space="preserve"> </w:t>
                  </w:r>
                </w:p>
                <w:p w:rsidR="000E6038" w:rsidRPr="00510A8A" w:rsidRDefault="000E6038" w:rsidP="008F4A06">
                  <w:pPr>
                    <w:jc w:val="right"/>
                    <w:rPr>
                      <w:rFonts w:cs="Calibri"/>
                      <w:b/>
                      <w:sz w:val="20"/>
                    </w:rPr>
                  </w:pPr>
                  <w:r w:rsidRPr="00510A8A">
                    <w:rPr>
                      <w:rFonts w:cs="Calibri"/>
                      <w:b/>
                      <w:sz w:val="20"/>
                    </w:rPr>
                    <w:t xml:space="preserve">à </w:t>
                  </w:r>
                  <w:r w:rsidR="008F4A06">
                    <w:rPr>
                      <w:rFonts w:cs="Calibri"/>
                      <w:b/>
                      <w:sz w:val="20"/>
                    </w:rPr>
                    <w:t>Mai</w:t>
                  </w:r>
                  <w:r w:rsidRPr="00510A8A">
                    <w:rPr>
                      <w:rFonts w:cs="Calibri"/>
                      <w:b/>
                      <w:sz w:val="20"/>
                    </w:rPr>
                    <w:t xml:space="preserve"> 20</w:t>
                  </w:r>
                  <w:r w:rsidR="008F4A06">
                    <w:rPr>
                      <w:rFonts w:cs="Calibri"/>
                      <w:b/>
                      <w:sz w:val="20"/>
                    </w:rPr>
                    <w:t>20</w:t>
                  </w:r>
                </w:p>
              </w:tc>
            </w:tr>
            <w:tr w:rsidR="000E6038" w:rsidRPr="0048130C" w:rsidTr="004465F1">
              <w:trPr>
                <w:gridAfter w:val="1"/>
                <w:wAfter w:w="349" w:type="dxa"/>
                <w:trHeight w:val="432"/>
              </w:trPr>
              <w:tc>
                <w:tcPr>
                  <w:tcW w:w="10020" w:type="dxa"/>
                  <w:gridSpan w:val="3"/>
                  <w:tcBorders>
                    <w:top w:val="single" w:sz="12" w:space="0" w:color="262626"/>
                    <w:left w:val="nil"/>
                    <w:bottom w:val="nil"/>
                    <w:right w:val="nil"/>
                  </w:tcBorders>
                </w:tcPr>
                <w:p w:rsidR="00BE3D1B" w:rsidRPr="00BE3D1B" w:rsidRDefault="000E6038" w:rsidP="00BE3D1B">
                  <w:pPr>
                    <w:spacing w:before="5" w:after="5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D114D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Projet </w:t>
                  </w:r>
                  <w:r w:rsidR="00725039" w:rsidRPr="00725039">
                    <w:rPr>
                      <w:rFonts w:ascii="Arial" w:hAnsi="Arial" w:cs="Arial"/>
                      <w:b/>
                      <w:sz w:val="20"/>
                      <w:szCs w:val="20"/>
                    </w:rPr>
                    <w:t>Agora (GMAO d'INFOR)</w:t>
                  </w:r>
                  <w:r w:rsidR="00BE3D1B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 : </w:t>
                  </w:r>
                  <w:r w:rsidR="00BE3D1B" w:rsidRPr="00BE3D1B">
                    <w:rPr>
                      <w:rFonts w:ascii="Arial" w:hAnsi="Arial" w:cs="Arial"/>
                      <w:b/>
                      <w:sz w:val="20"/>
                      <w:szCs w:val="20"/>
                    </w:rPr>
                    <w:t>Suivi de l'exploitation de l'application "Planification des interventions"</w:t>
                  </w:r>
                </w:p>
                <w:p w:rsidR="00832439" w:rsidRDefault="00BE3D1B" w:rsidP="00BE3D1B">
                  <w:pPr>
                    <w:spacing w:before="5" w:after="5"/>
                  </w:pPr>
                  <w:r w:rsidRPr="00BE3D1B">
                    <w:rPr>
                      <w:b/>
                    </w:rPr>
                    <w:t>Mission</w:t>
                  </w:r>
                  <w:r>
                    <w:t> :</w:t>
                  </w:r>
                  <w:r w:rsidR="00832439">
                    <w:t xml:space="preserve"> Expert technique moe </w:t>
                  </w:r>
                  <w:r>
                    <w:t>au sein du projet Agora</w:t>
                  </w:r>
                  <w:r w:rsidR="00832439">
                    <w:br/>
                  </w:r>
                  <w:r w:rsidRPr="00BE3D1B">
                    <w:rPr>
                      <w:b/>
                    </w:rPr>
                    <w:t>Équipe</w:t>
                  </w:r>
                  <w:r>
                    <w:t xml:space="preserve"> : 1 </w:t>
                  </w:r>
                  <w:r w:rsidR="00B96C32">
                    <w:t>Responsable d'équipe, 2 CP, 3</w:t>
                  </w:r>
                  <w:r w:rsidR="00832439">
                    <w:t xml:space="preserve"> moe techniques</w:t>
                  </w:r>
                  <w:r w:rsidR="00832439">
                    <w:br/>
                  </w:r>
                  <w:r w:rsidR="00832439" w:rsidRPr="00BE3D1B">
                    <w:rPr>
                      <w:b/>
                    </w:rPr>
                    <w:t>Méthode</w:t>
                  </w:r>
                  <w:r w:rsidR="00832439">
                    <w:t xml:space="preserve"> : Agile</w:t>
                  </w:r>
                </w:p>
                <w:p w:rsidR="00BE3D1B" w:rsidRPr="00BE3D1B" w:rsidRDefault="00BE3D1B" w:rsidP="00BE3D1B">
                  <w:pPr>
                    <w:widowControl w:val="0"/>
                    <w:numPr>
                      <w:ilvl w:val="0"/>
                      <w:numId w:val="30"/>
                    </w:numPr>
                    <w:tabs>
                      <w:tab w:val="num" w:pos="720"/>
                    </w:tabs>
                    <w:suppressAutoHyphens/>
                    <w:autoSpaceDE w:val="0"/>
                    <w:spacing w:line="276" w:lineRule="auto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 w:rsidRPr="00BE3D1B">
                    <w:rPr>
                      <w:rFonts w:eastAsia="Constantia" w:cs="Calibri"/>
                      <w:color w:val="000000"/>
                      <w:sz w:val="20"/>
                    </w:rPr>
                    <w:t>Conception et mise en place du script shell de rattrapage des ordres de travail (OT) désynchronisés</w:t>
                  </w:r>
                </w:p>
                <w:p w:rsidR="00BE3D1B" w:rsidRPr="00BE3D1B" w:rsidRDefault="00BE3D1B" w:rsidP="00BE3D1B">
                  <w:pPr>
                    <w:widowControl w:val="0"/>
                    <w:numPr>
                      <w:ilvl w:val="0"/>
                      <w:numId w:val="30"/>
                    </w:numPr>
                    <w:tabs>
                      <w:tab w:val="num" w:pos="720"/>
                    </w:tabs>
                    <w:suppressAutoHyphens/>
                    <w:autoSpaceDE w:val="0"/>
                    <w:spacing w:line="276" w:lineRule="auto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 w:rsidRPr="00BE3D1B">
                    <w:rPr>
                      <w:rFonts w:eastAsia="Constantia" w:cs="Calibri"/>
                      <w:color w:val="000000"/>
                      <w:sz w:val="20"/>
                    </w:rPr>
                    <w:t>Gestion de la mise en production des nouvelles versions des scripts shell et des livrables WEB (war, ear)</w:t>
                  </w:r>
                </w:p>
                <w:p w:rsidR="00BE3D1B" w:rsidRPr="00BE3D1B" w:rsidRDefault="00BE3D1B" w:rsidP="00BE3D1B">
                  <w:pPr>
                    <w:widowControl w:val="0"/>
                    <w:numPr>
                      <w:ilvl w:val="0"/>
                      <w:numId w:val="30"/>
                    </w:numPr>
                    <w:tabs>
                      <w:tab w:val="num" w:pos="720"/>
                    </w:tabs>
                    <w:suppressAutoHyphens/>
                    <w:autoSpaceDE w:val="0"/>
                    <w:spacing w:line="276" w:lineRule="auto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 w:rsidRPr="00BE3D1B">
                    <w:rPr>
                      <w:rFonts w:eastAsia="Constantia" w:cs="Calibri"/>
                      <w:color w:val="000000"/>
                      <w:sz w:val="20"/>
                    </w:rPr>
                    <w:t xml:space="preserve">Monitoring des serveurs d'application jboss : suivi des indicateurs de </w:t>
                  </w:r>
                  <w:r w:rsidR="002E14E2" w:rsidRPr="00BE3D1B">
                    <w:rPr>
                      <w:rFonts w:eastAsia="Constantia" w:cs="Calibri"/>
                      <w:color w:val="000000"/>
                      <w:sz w:val="20"/>
                    </w:rPr>
                    <w:t>performance</w:t>
                  </w:r>
                  <w:r w:rsidRPr="00BE3D1B">
                    <w:rPr>
                      <w:rFonts w:eastAsia="Constantia" w:cs="Calibri"/>
                      <w:color w:val="000000"/>
                      <w:sz w:val="20"/>
                    </w:rPr>
                    <w:t xml:space="preserve"> (temps d'exécution, suivi des performances des serveurs,...), profiling et suivi des erreurs d'exploitation (parsing des logs)</w:t>
                  </w:r>
                </w:p>
                <w:p w:rsidR="00BE3D1B" w:rsidRPr="00BE3D1B" w:rsidRDefault="00BE3D1B" w:rsidP="00BE3D1B">
                  <w:pPr>
                    <w:widowControl w:val="0"/>
                    <w:numPr>
                      <w:ilvl w:val="0"/>
                      <w:numId w:val="30"/>
                    </w:numPr>
                    <w:tabs>
                      <w:tab w:val="num" w:pos="720"/>
                    </w:tabs>
                    <w:suppressAutoHyphens/>
                    <w:autoSpaceDE w:val="0"/>
                    <w:spacing w:line="276" w:lineRule="auto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 w:rsidRPr="00BE3D1B">
                    <w:rPr>
                      <w:rFonts w:eastAsia="Constantia" w:cs="Calibri"/>
                      <w:color w:val="000000"/>
                      <w:sz w:val="20"/>
                    </w:rPr>
                    <w:t>Etude et optimisation des requêtes sql / procédure stockée : plan d'exécution, temps d'exécution</w:t>
                  </w:r>
                </w:p>
                <w:p w:rsidR="00BE3D1B" w:rsidRPr="00BE3D1B" w:rsidRDefault="00BE3D1B" w:rsidP="00BE3D1B">
                  <w:pPr>
                    <w:widowControl w:val="0"/>
                    <w:numPr>
                      <w:ilvl w:val="0"/>
                      <w:numId w:val="30"/>
                    </w:numPr>
                    <w:tabs>
                      <w:tab w:val="num" w:pos="720"/>
                    </w:tabs>
                    <w:suppressAutoHyphens/>
                    <w:autoSpaceDE w:val="0"/>
                    <w:spacing w:line="276" w:lineRule="auto"/>
                    <w:jc w:val="both"/>
                    <w:rPr>
                      <w:rFonts w:eastAsia="Constantia" w:cs="Calibri"/>
                      <w:color w:val="000000"/>
                      <w:sz w:val="20"/>
                      <w:szCs w:val="24"/>
                    </w:rPr>
                  </w:pPr>
                  <w:r w:rsidRPr="00BE3D1B">
                    <w:rPr>
                      <w:rFonts w:eastAsia="Constantia" w:cs="Calibri"/>
                      <w:color w:val="000000"/>
                      <w:sz w:val="20"/>
                    </w:rPr>
                    <w:t xml:space="preserve">Développement des scripts shell d'automatisation et de suivi d’exploitation : déploiement, redémarrage des instances jboss, squash, nfs,... </w:t>
                  </w:r>
                </w:p>
                <w:p w:rsidR="00BE3D1B" w:rsidRPr="00BE3D1B" w:rsidRDefault="00BE3D1B" w:rsidP="00BE3D1B">
                  <w:pPr>
                    <w:widowControl w:val="0"/>
                    <w:numPr>
                      <w:ilvl w:val="0"/>
                      <w:numId w:val="30"/>
                    </w:numPr>
                    <w:tabs>
                      <w:tab w:val="num" w:pos="720"/>
                    </w:tabs>
                    <w:suppressAutoHyphens/>
                    <w:autoSpaceDE w:val="0"/>
                    <w:spacing w:line="276" w:lineRule="auto"/>
                    <w:jc w:val="both"/>
                    <w:rPr>
                      <w:rFonts w:eastAsia="Constantia" w:cs="Calibri"/>
                      <w:color w:val="000000"/>
                      <w:sz w:val="20"/>
                      <w:szCs w:val="24"/>
                    </w:rPr>
                  </w:pPr>
                  <w:r w:rsidRPr="00BE3D1B">
                    <w:rPr>
                      <w:rFonts w:eastAsia="Constantia" w:cs="Calibri"/>
                      <w:color w:val="000000"/>
                      <w:sz w:val="20"/>
                      <w:szCs w:val="24"/>
                    </w:rPr>
                    <w:t>Installation de</w:t>
                  </w:r>
                  <w:r>
                    <w:rPr>
                      <w:rFonts w:eastAsia="Constantia" w:cs="Calibri"/>
                      <w:color w:val="000000"/>
                      <w:sz w:val="20"/>
                      <w:szCs w:val="24"/>
                    </w:rPr>
                    <w:t>s</w:t>
                  </w:r>
                  <w:r w:rsidRPr="00BE3D1B">
                    <w:rPr>
                      <w:rFonts w:eastAsia="Constantia" w:cs="Calibri"/>
                      <w:color w:val="000000"/>
                      <w:sz w:val="20"/>
                      <w:szCs w:val="24"/>
                    </w:rPr>
                    <w:t xml:space="preserve"> packages oracle admin (SDO_CS)</w:t>
                  </w:r>
                </w:p>
                <w:p w:rsidR="00BE3D1B" w:rsidRPr="00BE3D1B" w:rsidRDefault="00BE3D1B" w:rsidP="00BE3D1B">
                  <w:pPr>
                    <w:widowControl w:val="0"/>
                    <w:numPr>
                      <w:ilvl w:val="0"/>
                      <w:numId w:val="30"/>
                    </w:numPr>
                    <w:tabs>
                      <w:tab w:val="num" w:pos="720"/>
                    </w:tabs>
                    <w:suppressAutoHyphens/>
                    <w:autoSpaceDE w:val="0"/>
                    <w:spacing w:line="276" w:lineRule="auto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 w:rsidRPr="00BE3D1B">
                    <w:rPr>
                      <w:rFonts w:eastAsia="Constantia" w:cs="Calibri"/>
                      <w:color w:val="000000"/>
                      <w:sz w:val="20"/>
                    </w:rPr>
                    <w:t>Qualification, analyse et priorisation des anomalies en prod</w:t>
                  </w:r>
                </w:p>
                <w:p w:rsidR="00BE3D1B" w:rsidRPr="00BE3D1B" w:rsidRDefault="00BE3D1B" w:rsidP="00BE3D1B">
                  <w:pPr>
                    <w:widowControl w:val="0"/>
                    <w:numPr>
                      <w:ilvl w:val="0"/>
                      <w:numId w:val="30"/>
                    </w:numPr>
                    <w:tabs>
                      <w:tab w:val="num" w:pos="720"/>
                    </w:tabs>
                    <w:suppressAutoHyphens/>
                    <w:autoSpaceDE w:val="0"/>
                    <w:spacing w:line="276" w:lineRule="auto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 w:rsidRPr="00BE3D1B">
                    <w:rPr>
                      <w:rFonts w:eastAsia="Constantia" w:cs="Calibri"/>
                      <w:color w:val="000000"/>
                      <w:sz w:val="20"/>
                    </w:rPr>
                    <w:t xml:space="preserve">Documentation des scripts shell et </w:t>
                  </w:r>
                  <w:r w:rsidR="002E14E2">
                    <w:rPr>
                      <w:rFonts w:eastAsia="Constantia" w:cs="Calibri"/>
                      <w:color w:val="000000"/>
                      <w:sz w:val="20"/>
                    </w:rPr>
                    <w:t>des procédures d’exploitation</w:t>
                  </w:r>
                </w:p>
                <w:p w:rsidR="00832439" w:rsidRPr="000E6038" w:rsidRDefault="000E6038" w:rsidP="00BE3D1B">
                  <w:pPr>
                    <w:spacing w:before="6" w:after="176"/>
                    <w:rPr>
                      <w:sz w:val="20"/>
                    </w:rPr>
                  </w:pPr>
                  <w:r w:rsidRPr="0048130C">
                    <w:rPr>
                      <w:rFonts w:eastAsia="Constantia" w:cs="Calibri"/>
                      <w:b/>
                      <w:color w:val="000000"/>
                      <w:sz w:val="24"/>
                      <w:u w:val="single"/>
                      <w:lang w:eastAsia="fr-FR"/>
                    </w:rPr>
                    <w:t xml:space="preserve">Environnement technique: </w:t>
                  </w:r>
                  <w:r w:rsidR="00725039" w:rsidRPr="0020118B">
                    <w:rPr>
                      <w:sz w:val="18"/>
                    </w:rPr>
                    <w:t>Shell Linux, Sql et PL/SQL Oracle 11g, JBoss 5.1, Squash-2010, SQL Developer, Cygwin</w:t>
                  </w:r>
                  <w:r w:rsidR="00725039" w:rsidRPr="00725039">
                    <w:rPr>
                      <w:sz w:val="20"/>
                    </w:rPr>
                    <w:t xml:space="preserve">, </w:t>
                  </w:r>
                  <w:r w:rsidR="00725039" w:rsidRPr="0020118B">
                    <w:rPr>
                      <w:sz w:val="20"/>
                    </w:rPr>
                    <w:t>Mobaxterm, Teams</w:t>
                  </w:r>
                </w:p>
              </w:tc>
            </w:tr>
          </w:tbl>
          <w:p w:rsidR="000E6038" w:rsidRPr="0048130C" w:rsidRDefault="000E6038" w:rsidP="004465F1">
            <w:pPr>
              <w:spacing w:before="6" w:after="176"/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</w:pPr>
          </w:p>
        </w:tc>
      </w:tr>
    </w:tbl>
    <w:p w:rsidR="000E6038" w:rsidRPr="000E6038" w:rsidRDefault="000E6038" w:rsidP="000E6038">
      <w:pPr>
        <w:rPr>
          <w:lang w:eastAsia="fr-FR"/>
        </w:rPr>
      </w:pPr>
    </w:p>
    <w:tbl>
      <w:tblPr>
        <w:tblW w:w="10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/>
      </w:tblPr>
      <w:tblGrid>
        <w:gridCol w:w="10682"/>
      </w:tblGrid>
      <w:tr w:rsidR="00C116D8" w:rsidRPr="0048130C" w:rsidTr="004465F1">
        <w:trPr>
          <w:trHeight w:val="432"/>
        </w:trPr>
        <w:tc>
          <w:tcPr>
            <w:tcW w:w="10682" w:type="dxa"/>
            <w:tcBorders>
              <w:top w:val="single" w:sz="12" w:space="0" w:color="262626"/>
              <w:left w:val="nil"/>
              <w:bottom w:val="nil"/>
              <w:right w:val="nil"/>
            </w:tcBorders>
          </w:tcPr>
          <w:tbl>
            <w:tblPr>
              <w:tblW w:w="1036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tblBorders>
              <w:tblLook w:val="04A0"/>
            </w:tblPr>
            <w:tblGrid>
              <w:gridCol w:w="4678"/>
              <w:gridCol w:w="3402"/>
              <w:gridCol w:w="1940"/>
              <w:gridCol w:w="349"/>
            </w:tblGrid>
            <w:tr w:rsidR="00C116D8" w:rsidRPr="00D96E5B" w:rsidTr="004465F1">
              <w:tc>
                <w:tcPr>
                  <w:tcW w:w="4678" w:type="dxa"/>
                  <w:tcBorders>
                    <w:top w:val="single" w:sz="4" w:space="0" w:color="000000"/>
                    <w:left w:val="nil"/>
                    <w:bottom w:val="single" w:sz="12" w:space="0" w:color="262626"/>
                    <w:right w:val="nil"/>
                  </w:tcBorders>
                  <w:shd w:val="clear" w:color="auto" w:fill="F2F2F2"/>
                  <w:hideMark/>
                </w:tcPr>
                <w:p w:rsidR="00C116D8" w:rsidRPr="00D96E5B" w:rsidRDefault="00C116D8" w:rsidP="004465F1">
                  <w:pPr>
                    <w:rPr>
                      <w:b/>
                      <w:bCs/>
                      <w:smallCaps/>
                      <w:spacing w:val="5"/>
                      <w:sz w:val="24"/>
                    </w:rPr>
                  </w:pPr>
                  <w:r>
                    <w:rPr>
                      <w:b/>
                      <w:bCs/>
                      <w:smallCaps/>
                      <w:spacing w:val="5"/>
                      <w:sz w:val="24"/>
                    </w:rPr>
                    <w:t>CONSULTANT TECHNIQUE JAVA JEE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nil"/>
                    <w:bottom w:val="single" w:sz="12" w:space="0" w:color="262626"/>
                    <w:right w:val="nil"/>
                  </w:tcBorders>
                  <w:shd w:val="clear" w:color="auto" w:fill="F2F2F2"/>
                  <w:hideMark/>
                </w:tcPr>
                <w:p w:rsidR="00C116D8" w:rsidRPr="00C15E1B" w:rsidRDefault="00C116D8" w:rsidP="004465F1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C15E1B">
                    <w:rPr>
                      <w:rFonts w:ascii="Arial" w:hAnsi="Arial" w:cs="Arial"/>
                      <w:b/>
                      <w:color w:val="0070C0"/>
                      <w:sz w:val="20"/>
                      <w:szCs w:val="20"/>
                    </w:rPr>
                    <w:t>ESN360</w:t>
                  </w:r>
                </w:p>
              </w:tc>
              <w:tc>
                <w:tcPr>
                  <w:tcW w:w="2289" w:type="dxa"/>
                  <w:gridSpan w:val="2"/>
                  <w:tcBorders>
                    <w:top w:val="single" w:sz="4" w:space="0" w:color="000000"/>
                    <w:left w:val="nil"/>
                    <w:bottom w:val="single" w:sz="12" w:space="0" w:color="262626"/>
                    <w:right w:val="nil"/>
                  </w:tcBorders>
                  <w:shd w:val="clear" w:color="auto" w:fill="F2F2F2"/>
                  <w:hideMark/>
                </w:tcPr>
                <w:p w:rsidR="00C116D8" w:rsidRPr="00510A8A" w:rsidRDefault="00C116D8" w:rsidP="004465F1">
                  <w:pPr>
                    <w:jc w:val="right"/>
                    <w:rPr>
                      <w:rFonts w:cs="Calibri"/>
                      <w:b/>
                      <w:sz w:val="20"/>
                    </w:rPr>
                  </w:pPr>
                  <w:r>
                    <w:rPr>
                      <w:rFonts w:cs="Calibri"/>
                      <w:b/>
                      <w:sz w:val="20"/>
                    </w:rPr>
                    <w:t>De Juillet 2019</w:t>
                  </w:r>
                </w:p>
                <w:p w:rsidR="00C116D8" w:rsidRPr="00510A8A" w:rsidRDefault="00C116D8" w:rsidP="008F4A06">
                  <w:pPr>
                    <w:jc w:val="right"/>
                    <w:rPr>
                      <w:rFonts w:cs="Calibri"/>
                      <w:b/>
                      <w:sz w:val="20"/>
                    </w:rPr>
                  </w:pPr>
                  <w:r w:rsidRPr="00510A8A">
                    <w:rPr>
                      <w:rFonts w:cs="Calibri"/>
                      <w:b/>
                      <w:sz w:val="20"/>
                    </w:rPr>
                    <w:t>à</w:t>
                  </w:r>
                  <w:r>
                    <w:rPr>
                      <w:rFonts w:cs="Calibri"/>
                      <w:b/>
                      <w:sz w:val="20"/>
                    </w:rPr>
                    <w:t xml:space="preserve"> </w:t>
                  </w:r>
                  <w:r w:rsidR="008F4A06">
                    <w:rPr>
                      <w:rFonts w:cs="Calibri"/>
                      <w:b/>
                      <w:sz w:val="20"/>
                    </w:rPr>
                    <w:t>Novembre</w:t>
                  </w:r>
                  <w:r>
                    <w:rPr>
                      <w:rFonts w:cs="Calibri"/>
                      <w:b/>
                      <w:sz w:val="20"/>
                    </w:rPr>
                    <w:t xml:space="preserve">  2019</w:t>
                  </w:r>
                </w:p>
              </w:tc>
            </w:tr>
            <w:tr w:rsidR="00C116D8" w:rsidRPr="0048130C" w:rsidTr="004465F1">
              <w:trPr>
                <w:gridAfter w:val="1"/>
                <w:wAfter w:w="349" w:type="dxa"/>
                <w:trHeight w:val="432"/>
              </w:trPr>
              <w:tc>
                <w:tcPr>
                  <w:tcW w:w="10020" w:type="dxa"/>
                  <w:gridSpan w:val="3"/>
                  <w:tcBorders>
                    <w:top w:val="single" w:sz="12" w:space="0" w:color="262626"/>
                    <w:left w:val="nil"/>
                    <w:bottom w:val="nil"/>
                    <w:right w:val="nil"/>
                  </w:tcBorders>
                </w:tcPr>
                <w:p w:rsidR="00C116D8" w:rsidRDefault="00C116D8" w:rsidP="004465F1">
                  <w:pPr>
                    <w:spacing w:before="5" w:after="5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C116D8" w:rsidRPr="0091472F" w:rsidRDefault="00C116D8" w:rsidP="004465F1">
                  <w:pPr>
                    <w:spacing w:before="5" w:after="5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1472F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ESN360: </w:t>
                  </w:r>
                  <w:r w:rsidRPr="0091472F">
                    <w:rPr>
                      <w:rFonts w:ascii="Arial" w:hAnsi="Arial" w:cs="Arial"/>
                      <w:sz w:val="20"/>
                      <w:szCs w:val="20"/>
                    </w:rPr>
                    <w:t xml:space="preserve">ERP de gestion dédié aux ESN </w:t>
                  </w:r>
                  <w:r w:rsidR="00AD486F">
                    <w:rPr>
                      <w:rFonts w:ascii="Arial" w:hAnsi="Arial" w:cs="Arial"/>
                      <w:sz w:val="20"/>
                      <w:szCs w:val="20"/>
                    </w:rPr>
                    <w:t>(</w:t>
                  </w:r>
                  <w:r w:rsidRPr="0091472F">
                    <w:rPr>
                      <w:rFonts w:ascii="Arial" w:hAnsi="Arial" w:cs="Arial"/>
                      <w:sz w:val="20"/>
                      <w:szCs w:val="20"/>
                    </w:rPr>
                    <w:t>SSII</w:t>
                  </w:r>
                  <w:r w:rsidR="00AD486F">
                    <w:rPr>
                      <w:rFonts w:ascii="Arial" w:hAnsi="Arial" w:cs="Arial"/>
                      <w:sz w:val="20"/>
                      <w:szCs w:val="20"/>
                    </w:rPr>
                    <w:t>)</w:t>
                  </w:r>
                  <w:r w:rsidRPr="0091472F">
                    <w:rPr>
                      <w:rFonts w:ascii="Arial" w:hAnsi="Arial" w:cs="Arial"/>
                      <w:sz w:val="20"/>
                      <w:szCs w:val="20"/>
                    </w:rPr>
                    <w:t> : Conception et développement d’une application Web multi-modules de gestion intégrée des activités des ESN :</w:t>
                  </w:r>
                </w:p>
                <w:p w:rsidR="00C116D8" w:rsidRPr="0091472F" w:rsidRDefault="00C116D8" w:rsidP="00C116D8">
                  <w:pPr>
                    <w:pStyle w:val="Paragraphedeliste"/>
                    <w:numPr>
                      <w:ilvl w:val="0"/>
                      <w:numId w:val="39"/>
                    </w:numPr>
                    <w:spacing w:before="5" w:after="5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1472F">
                    <w:rPr>
                      <w:rFonts w:ascii="Arial" w:hAnsi="Arial" w:cs="Arial"/>
                      <w:sz w:val="20"/>
                      <w:szCs w:val="20"/>
                    </w:rPr>
                    <w:t>Ressources humaines</w:t>
                  </w:r>
                </w:p>
                <w:p w:rsidR="00C116D8" w:rsidRPr="0091472F" w:rsidRDefault="00C116D8" w:rsidP="00C116D8">
                  <w:pPr>
                    <w:pStyle w:val="Paragraphedeliste"/>
                    <w:numPr>
                      <w:ilvl w:val="0"/>
                      <w:numId w:val="39"/>
                    </w:numPr>
                    <w:spacing w:before="5" w:after="5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1472F">
                    <w:rPr>
                      <w:rFonts w:ascii="Arial" w:hAnsi="Arial" w:cs="Arial"/>
                      <w:sz w:val="20"/>
                      <w:szCs w:val="20"/>
                    </w:rPr>
                    <w:t>Gestion des affaires</w:t>
                  </w:r>
                </w:p>
                <w:p w:rsidR="00C116D8" w:rsidRPr="0091472F" w:rsidRDefault="00C116D8" w:rsidP="00C116D8">
                  <w:pPr>
                    <w:pStyle w:val="Paragraphedeliste"/>
                    <w:numPr>
                      <w:ilvl w:val="0"/>
                      <w:numId w:val="39"/>
                    </w:numPr>
                    <w:spacing w:before="5" w:after="5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1472F">
                    <w:rPr>
                      <w:rFonts w:ascii="Arial" w:hAnsi="Arial" w:cs="Arial"/>
                      <w:sz w:val="20"/>
                      <w:szCs w:val="20"/>
                    </w:rPr>
                    <w:t>CRA - gestion d'activités (temps, absences, congé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  <w:r w:rsidRPr="0091472F">
                    <w:rPr>
                      <w:rFonts w:ascii="Arial" w:hAnsi="Arial" w:cs="Arial"/>
                      <w:sz w:val="20"/>
                      <w:szCs w:val="20"/>
                    </w:rPr>
                    <w:t>...)</w:t>
                  </w:r>
                </w:p>
                <w:p w:rsidR="00C116D8" w:rsidRPr="0091472F" w:rsidRDefault="00C116D8" w:rsidP="00C116D8">
                  <w:pPr>
                    <w:pStyle w:val="Paragraphedeliste"/>
                    <w:numPr>
                      <w:ilvl w:val="0"/>
                      <w:numId w:val="39"/>
                    </w:numPr>
                    <w:spacing w:before="5" w:after="5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1472F">
                    <w:rPr>
                      <w:rFonts w:ascii="Arial" w:hAnsi="Arial" w:cs="Arial"/>
                      <w:sz w:val="20"/>
                      <w:szCs w:val="20"/>
                    </w:rPr>
                    <w:t>Notes de frais</w:t>
                  </w:r>
                </w:p>
                <w:p w:rsidR="00C116D8" w:rsidRPr="0091472F" w:rsidRDefault="00C116D8" w:rsidP="00C116D8">
                  <w:pPr>
                    <w:pStyle w:val="Paragraphedeliste"/>
                    <w:numPr>
                      <w:ilvl w:val="0"/>
                      <w:numId w:val="39"/>
                    </w:numPr>
                    <w:spacing w:before="5" w:after="5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1472F">
                    <w:rPr>
                      <w:rFonts w:ascii="Arial" w:hAnsi="Arial" w:cs="Arial"/>
                      <w:sz w:val="20"/>
                      <w:szCs w:val="20"/>
                    </w:rPr>
                    <w:t>Facturation</w:t>
                  </w:r>
                </w:p>
                <w:p w:rsidR="00C116D8" w:rsidRPr="00B92634" w:rsidRDefault="00C116D8" w:rsidP="00C116D8">
                  <w:pPr>
                    <w:pStyle w:val="Paragraphedeliste"/>
                    <w:numPr>
                      <w:ilvl w:val="0"/>
                      <w:numId w:val="39"/>
                    </w:numPr>
                    <w:spacing w:before="5" w:after="5"/>
                    <w:jc w:val="both"/>
                    <w:rPr>
                      <w:rStyle w:val="Lienhypertexte"/>
                      <w:rFonts w:ascii="Arial" w:hAnsi="Arial" w:cs="Arial"/>
                    </w:rPr>
                  </w:pPr>
                  <w:r w:rsidRPr="00B92634">
                    <w:rPr>
                      <w:rFonts w:ascii="Arial" w:hAnsi="Arial" w:cs="Arial"/>
                      <w:sz w:val="20"/>
                      <w:szCs w:val="20"/>
                    </w:rPr>
                    <w:t>Dashboard des indicateurs financiers</w:t>
                  </w:r>
                </w:p>
                <w:p w:rsidR="00C116D8" w:rsidRDefault="00C116D8" w:rsidP="004465F1">
                  <w:pPr>
                    <w:spacing w:before="5" w:after="5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91472F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Projet Agile : 2 développeurs, 1 </w:t>
                  </w:r>
                  <w:r w:rsidR="00111477">
                    <w:rPr>
                      <w:rFonts w:ascii="Arial" w:hAnsi="Arial" w:cs="Arial"/>
                      <w:b/>
                      <w:sz w:val="20"/>
                      <w:szCs w:val="20"/>
                    </w:rPr>
                    <w:t>PO</w:t>
                  </w:r>
                  <w:r w:rsidRPr="0091472F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et 1 scrum master</w:t>
                  </w:r>
                </w:p>
                <w:p w:rsidR="00C116D8" w:rsidRPr="0091472F" w:rsidRDefault="00C116D8" w:rsidP="004465F1">
                  <w:pPr>
                    <w:spacing w:before="5" w:after="5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C116D8" w:rsidRPr="0091472F" w:rsidRDefault="00C116D8" w:rsidP="004465F1">
                  <w:pPr>
                    <w:spacing w:before="5" w:after="5"/>
                    <w:jc w:val="both"/>
                    <w:rPr>
                      <w:rFonts w:ascii="Arial" w:hAnsi="Arial" w:cs="Arial"/>
                    </w:rPr>
                  </w:pPr>
                  <w:r w:rsidRPr="0091472F">
                    <w:rPr>
                      <w:rFonts w:ascii="Arial" w:hAnsi="Arial" w:cs="Arial"/>
                      <w:b/>
                      <w:sz w:val="20"/>
                      <w:szCs w:val="20"/>
                    </w:rPr>
                    <w:t>Partie Backend :</w:t>
                  </w:r>
                  <w:r w:rsidRPr="0091472F">
                    <w:rPr>
                      <w:rFonts w:ascii="Arial" w:eastAsia="Droid Sans Fallback" w:hAnsi="Arial" w:cs="Arial"/>
                      <w:b/>
                      <w:kern w:val="2"/>
                      <w:sz w:val="20"/>
                      <w:szCs w:val="20"/>
                      <w:lang w:eastAsia="zh-CN" w:bidi="hi-IN"/>
                    </w:rPr>
                    <w:t xml:space="preserve"> Développement des web services Rest avec Spring Boot (module CRA)</w:t>
                  </w:r>
                </w:p>
                <w:p w:rsidR="00C116D8" w:rsidRPr="00283CE0" w:rsidRDefault="00C116D8" w:rsidP="004465F1">
                  <w:pPr>
                    <w:widowControl w:val="0"/>
                    <w:numPr>
                      <w:ilvl w:val="0"/>
                      <w:numId w:val="30"/>
                    </w:numPr>
                    <w:tabs>
                      <w:tab w:val="num" w:pos="720"/>
                    </w:tabs>
                    <w:suppressAutoHyphens/>
                    <w:autoSpaceDE w:val="0"/>
                    <w:spacing w:line="276" w:lineRule="auto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 w:rsidRPr="00283CE0">
                    <w:rPr>
                      <w:rFonts w:eastAsia="Constantia" w:cs="Calibri"/>
                      <w:color w:val="000000"/>
                      <w:sz w:val="20"/>
                    </w:rPr>
                    <w:t>Analyse et conception de l’application.</w:t>
                  </w:r>
                </w:p>
                <w:p w:rsidR="00C116D8" w:rsidRPr="00283CE0" w:rsidRDefault="00C116D8" w:rsidP="004465F1">
                  <w:pPr>
                    <w:widowControl w:val="0"/>
                    <w:numPr>
                      <w:ilvl w:val="0"/>
                      <w:numId w:val="30"/>
                    </w:numPr>
                    <w:tabs>
                      <w:tab w:val="num" w:pos="720"/>
                    </w:tabs>
                    <w:suppressAutoHyphens/>
                    <w:autoSpaceDE w:val="0"/>
                    <w:spacing w:line="276" w:lineRule="auto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 w:rsidRPr="00283CE0">
                    <w:rPr>
                      <w:rFonts w:eastAsia="Constantia" w:cs="Calibri"/>
                      <w:color w:val="000000"/>
                      <w:sz w:val="20"/>
                    </w:rPr>
                    <w:t>Mettre en place de l’architecture du projet (Architecture client /serveur).</w:t>
                  </w:r>
                </w:p>
                <w:p w:rsidR="00C116D8" w:rsidRPr="00283CE0" w:rsidRDefault="00C116D8" w:rsidP="004465F1">
                  <w:pPr>
                    <w:widowControl w:val="0"/>
                    <w:numPr>
                      <w:ilvl w:val="0"/>
                      <w:numId w:val="30"/>
                    </w:numPr>
                    <w:tabs>
                      <w:tab w:val="num" w:pos="720"/>
                    </w:tabs>
                    <w:suppressAutoHyphens/>
                    <w:autoSpaceDE w:val="0"/>
                    <w:spacing w:line="276" w:lineRule="auto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 w:rsidRPr="00283CE0">
                    <w:rPr>
                      <w:rFonts w:eastAsia="Constantia" w:cs="Calibri"/>
                      <w:color w:val="000000"/>
                      <w:sz w:val="20"/>
                    </w:rPr>
                    <w:t>Développement des web services en REST.</w:t>
                  </w:r>
                </w:p>
                <w:p w:rsidR="00C116D8" w:rsidRPr="00283CE0" w:rsidRDefault="00C116D8" w:rsidP="004465F1">
                  <w:pPr>
                    <w:widowControl w:val="0"/>
                    <w:numPr>
                      <w:ilvl w:val="0"/>
                      <w:numId w:val="30"/>
                    </w:numPr>
                    <w:tabs>
                      <w:tab w:val="num" w:pos="720"/>
                    </w:tabs>
                    <w:suppressAutoHyphens/>
                    <w:autoSpaceDE w:val="0"/>
                    <w:spacing w:line="276" w:lineRule="auto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 w:rsidRPr="00283CE0">
                    <w:rPr>
                      <w:rFonts w:eastAsia="Constantia" w:cs="Calibri"/>
                      <w:color w:val="000000"/>
                      <w:sz w:val="20"/>
                    </w:rPr>
                    <w:t>Création d’une couche sécurité avec Spring Boot Security et Json Web Token (JWT).</w:t>
                  </w:r>
                </w:p>
                <w:p w:rsidR="00C116D8" w:rsidRPr="00283CE0" w:rsidRDefault="00C116D8" w:rsidP="004465F1">
                  <w:pPr>
                    <w:widowControl w:val="0"/>
                    <w:numPr>
                      <w:ilvl w:val="0"/>
                      <w:numId w:val="30"/>
                    </w:numPr>
                    <w:tabs>
                      <w:tab w:val="num" w:pos="720"/>
                    </w:tabs>
                    <w:suppressAutoHyphens/>
                    <w:autoSpaceDE w:val="0"/>
                    <w:spacing w:line="276" w:lineRule="auto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 w:rsidRPr="00283CE0">
                    <w:rPr>
                      <w:rFonts w:eastAsia="Constantia" w:cs="Calibri"/>
                      <w:color w:val="000000"/>
                      <w:sz w:val="20"/>
                    </w:rPr>
                    <w:t>Internationalisation de l’application avec I18N.</w:t>
                  </w:r>
                </w:p>
                <w:p w:rsidR="00C116D8" w:rsidRPr="00283CE0" w:rsidRDefault="00C116D8" w:rsidP="004465F1">
                  <w:pPr>
                    <w:widowControl w:val="0"/>
                    <w:numPr>
                      <w:ilvl w:val="0"/>
                      <w:numId w:val="30"/>
                    </w:numPr>
                    <w:tabs>
                      <w:tab w:val="num" w:pos="720"/>
                    </w:tabs>
                    <w:suppressAutoHyphens/>
                    <w:autoSpaceDE w:val="0"/>
                    <w:spacing w:line="276" w:lineRule="auto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 w:rsidRPr="00283CE0">
                    <w:rPr>
                      <w:rFonts w:eastAsia="Constantia" w:cs="Calibri"/>
                      <w:color w:val="000000"/>
                      <w:sz w:val="20"/>
                    </w:rPr>
                    <w:t>Automatisation des exécutions des tests d’intégration continue avec GitLab CI.</w:t>
                  </w:r>
                </w:p>
                <w:p w:rsidR="00C116D8" w:rsidRPr="00283CE0" w:rsidRDefault="00C116D8" w:rsidP="004465F1">
                  <w:pPr>
                    <w:widowControl w:val="0"/>
                    <w:numPr>
                      <w:ilvl w:val="0"/>
                      <w:numId w:val="30"/>
                    </w:numPr>
                    <w:tabs>
                      <w:tab w:val="num" w:pos="720"/>
                    </w:tabs>
                    <w:suppressAutoHyphens/>
                    <w:autoSpaceDE w:val="0"/>
                    <w:spacing w:line="276" w:lineRule="auto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 w:rsidRPr="00283CE0">
                    <w:rPr>
                      <w:rFonts w:eastAsia="Constantia" w:cs="Calibri"/>
                      <w:color w:val="000000"/>
                      <w:sz w:val="20"/>
                    </w:rPr>
                    <w:t>Préparation et configuration d’environnement (connexion, Installation serveur, Déploiement d’application sur VM et docker).</w:t>
                  </w:r>
                </w:p>
                <w:p w:rsidR="00C116D8" w:rsidRPr="00283CE0" w:rsidRDefault="00C116D8" w:rsidP="004465F1">
                  <w:pPr>
                    <w:widowControl w:val="0"/>
                    <w:numPr>
                      <w:ilvl w:val="0"/>
                      <w:numId w:val="30"/>
                    </w:numPr>
                    <w:tabs>
                      <w:tab w:val="num" w:pos="720"/>
                    </w:tabs>
                    <w:suppressAutoHyphens/>
                    <w:autoSpaceDE w:val="0"/>
                    <w:spacing w:line="276" w:lineRule="auto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 w:rsidRPr="00283CE0">
                    <w:rPr>
                      <w:rFonts w:eastAsia="Constantia" w:cs="Calibri"/>
                      <w:color w:val="000000"/>
                      <w:sz w:val="20"/>
                    </w:rPr>
                    <w:t>Maintenance et prise en charge des actions correctives et évolutives.</w:t>
                  </w:r>
                </w:p>
                <w:p w:rsidR="00C116D8" w:rsidRPr="0091472F" w:rsidRDefault="00C116D8" w:rsidP="004465F1">
                  <w:pPr>
                    <w:spacing w:before="5" w:after="5"/>
                    <w:jc w:val="both"/>
                    <w:rPr>
                      <w:rFonts w:ascii="Arial" w:hAnsi="Arial" w:cs="Arial"/>
                    </w:rPr>
                  </w:pPr>
                  <w:r w:rsidRPr="0091472F">
                    <w:rPr>
                      <w:rFonts w:ascii="Arial" w:hAnsi="Arial" w:cs="Arial"/>
                      <w:b/>
                      <w:sz w:val="20"/>
                      <w:szCs w:val="20"/>
                    </w:rPr>
                    <w:t>Partie FrontEnd :</w:t>
                  </w:r>
                  <w:r w:rsidRPr="0091472F">
                    <w:rPr>
                      <w:rFonts w:ascii="Arial" w:eastAsia="Droid Sans Fallback" w:hAnsi="Arial" w:cs="Arial"/>
                      <w:b/>
                      <w:kern w:val="2"/>
                      <w:sz w:val="20"/>
                      <w:szCs w:val="20"/>
                      <w:lang w:eastAsia="zh-CN" w:bidi="hi-IN"/>
                    </w:rPr>
                    <w:t xml:space="preserve"> Développement d’une application web avec Angular 8 (module CRA)</w:t>
                  </w:r>
                </w:p>
                <w:p w:rsidR="00C116D8" w:rsidRPr="00283CE0" w:rsidRDefault="00C116D8" w:rsidP="004465F1">
                  <w:pPr>
                    <w:widowControl w:val="0"/>
                    <w:numPr>
                      <w:ilvl w:val="0"/>
                      <w:numId w:val="30"/>
                    </w:numPr>
                    <w:tabs>
                      <w:tab w:val="num" w:pos="720"/>
                    </w:tabs>
                    <w:suppressAutoHyphens/>
                    <w:autoSpaceDE w:val="0"/>
                    <w:spacing w:line="276" w:lineRule="auto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 w:rsidRPr="00283CE0">
                    <w:rPr>
                      <w:rFonts w:eastAsia="Constantia" w:cs="Calibri"/>
                      <w:color w:val="000000"/>
                      <w:sz w:val="20"/>
                    </w:rPr>
                    <w:t>Développement la partie frontEnd avec Angular 8.</w:t>
                  </w:r>
                </w:p>
                <w:p w:rsidR="00C116D8" w:rsidRPr="00283CE0" w:rsidRDefault="00C116D8" w:rsidP="004465F1">
                  <w:pPr>
                    <w:widowControl w:val="0"/>
                    <w:numPr>
                      <w:ilvl w:val="0"/>
                      <w:numId w:val="30"/>
                    </w:numPr>
                    <w:tabs>
                      <w:tab w:val="num" w:pos="720"/>
                    </w:tabs>
                    <w:suppressAutoHyphens/>
                    <w:autoSpaceDE w:val="0"/>
                    <w:spacing w:line="276" w:lineRule="auto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 w:rsidRPr="00283CE0">
                    <w:rPr>
                      <w:rFonts w:eastAsia="Constantia" w:cs="Calibri"/>
                      <w:color w:val="000000"/>
                      <w:sz w:val="20"/>
                    </w:rPr>
                    <w:t>Création des composants, services et models en Angular.</w:t>
                  </w:r>
                </w:p>
                <w:p w:rsidR="00C116D8" w:rsidRPr="00283CE0" w:rsidRDefault="00C116D8" w:rsidP="004465F1">
                  <w:pPr>
                    <w:widowControl w:val="0"/>
                    <w:numPr>
                      <w:ilvl w:val="0"/>
                      <w:numId w:val="30"/>
                    </w:numPr>
                    <w:tabs>
                      <w:tab w:val="num" w:pos="720"/>
                    </w:tabs>
                    <w:suppressAutoHyphens/>
                    <w:autoSpaceDE w:val="0"/>
                    <w:spacing w:line="276" w:lineRule="auto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 w:rsidRPr="00283CE0">
                    <w:rPr>
                      <w:rFonts w:eastAsia="Constantia" w:cs="Calibri"/>
                      <w:color w:val="000000"/>
                      <w:sz w:val="20"/>
                    </w:rPr>
                    <w:t>Intégration template Bootstrap &amp; Création des intercepters.</w:t>
                  </w:r>
                </w:p>
                <w:p w:rsidR="00C116D8" w:rsidRPr="00283CE0" w:rsidRDefault="00C116D8" w:rsidP="004465F1">
                  <w:pPr>
                    <w:widowControl w:val="0"/>
                    <w:numPr>
                      <w:ilvl w:val="0"/>
                      <w:numId w:val="30"/>
                    </w:numPr>
                    <w:tabs>
                      <w:tab w:val="num" w:pos="720"/>
                    </w:tabs>
                    <w:suppressAutoHyphens/>
                    <w:autoSpaceDE w:val="0"/>
                    <w:spacing w:line="276" w:lineRule="auto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 w:rsidRPr="00283CE0">
                    <w:rPr>
                      <w:rFonts w:eastAsia="Constantia" w:cs="Calibri"/>
                      <w:color w:val="000000"/>
                      <w:sz w:val="20"/>
                    </w:rPr>
                    <w:t>Internationalisation de l’application avec I18N.</w:t>
                  </w:r>
                </w:p>
                <w:p w:rsidR="00C116D8" w:rsidRPr="003C0277" w:rsidRDefault="00C116D8" w:rsidP="0047332A">
                  <w:pPr>
                    <w:spacing w:before="6" w:after="176"/>
                    <w:jc w:val="both"/>
                    <w:rPr>
                      <w:rFonts w:eastAsia="Constantia" w:cs="Calibri"/>
                      <w:color w:val="000000"/>
                      <w:sz w:val="20"/>
                      <w:lang w:val="en-US" w:eastAsia="fr-FR"/>
                    </w:rPr>
                  </w:pPr>
                  <w:r w:rsidRPr="0091472F">
                    <w:rPr>
                      <w:rFonts w:ascii="Arial" w:eastAsia="Constantia" w:hAnsi="Arial" w:cs="Arial"/>
                      <w:b/>
                      <w:color w:val="000000"/>
                      <w:sz w:val="24"/>
                      <w:u w:val="single"/>
                      <w:lang w:eastAsia="fr-FR"/>
                    </w:rPr>
                    <w:t xml:space="preserve">Environnement technique </w:t>
                  </w:r>
                  <w:r w:rsidRPr="00283CE0">
                    <w:rPr>
                      <w:rFonts w:ascii="Arial" w:eastAsia="Constantia" w:hAnsi="Arial" w:cs="Arial"/>
                      <w:b/>
                      <w:color w:val="000000"/>
                      <w:sz w:val="24"/>
                      <w:lang w:eastAsia="fr-FR"/>
                    </w:rPr>
                    <w:t xml:space="preserve">: </w:t>
                  </w:r>
                  <w:r w:rsidRPr="0091472F">
                    <w:rPr>
                      <w:rFonts w:ascii="Arial" w:hAnsi="Arial" w:cs="Arial"/>
                      <w:sz w:val="20"/>
                    </w:rPr>
                    <w:t>Java8, Spring Boot 2.0.3, Spring security, JWT, PostgreSQL, Maven, Git, GitFlow, GitLab, Angular 8, HTML, CSS, JavaScript</w:t>
                  </w:r>
                  <w:r w:rsidR="00395676">
                    <w:rPr>
                      <w:rFonts w:ascii="Arial" w:hAnsi="Arial" w:cs="Arial"/>
                      <w:sz w:val="20"/>
                    </w:rPr>
                    <w:t>, SQL</w:t>
                  </w:r>
                </w:p>
              </w:tc>
            </w:tr>
          </w:tbl>
          <w:p w:rsidR="00C116D8" w:rsidRPr="0048130C" w:rsidRDefault="00C116D8" w:rsidP="004465F1">
            <w:pPr>
              <w:spacing w:before="6" w:after="176"/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</w:pPr>
          </w:p>
        </w:tc>
      </w:tr>
    </w:tbl>
    <w:p w:rsidR="00C116D8" w:rsidRPr="00C116D8" w:rsidRDefault="00C116D8" w:rsidP="00C116D8">
      <w:pPr>
        <w:rPr>
          <w:lang w:eastAsia="fr-FR"/>
        </w:rPr>
      </w:pPr>
    </w:p>
    <w:tbl>
      <w:tblPr>
        <w:tblW w:w="10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/>
      </w:tblPr>
      <w:tblGrid>
        <w:gridCol w:w="5067"/>
        <w:gridCol w:w="123"/>
        <w:gridCol w:w="55"/>
        <w:gridCol w:w="1624"/>
        <w:gridCol w:w="870"/>
        <w:gridCol w:w="241"/>
        <w:gridCol w:w="278"/>
        <w:gridCol w:w="2147"/>
        <w:gridCol w:w="180"/>
        <w:gridCol w:w="97"/>
      </w:tblGrid>
      <w:tr w:rsidR="00510A8A" w:rsidRPr="0048130C" w:rsidTr="00322A50">
        <w:trPr>
          <w:gridAfter w:val="1"/>
          <w:wAfter w:w="97" w:type="dxa"/>
          <w:trHeight w:val="432"/>
        </w:trPr>
        <w:tc>
          <w:tcPr>
            <w:tcW w:w="10585" w:type="dxa"/>
            <w:gridSpan w:val="9"/>
            <w:tcBorders>
              <w:top w:val="single" w:sz="12" w:space="0" w:color="262626"/>
              <w:left w:val="nil"/>
              <w:bottom w:val="nil"/>
              <w:right w:val="nil"/>
            </w:tcBorders>
          </w:tcPr>
          <w:tbl>
            <w:tblPr>
              <w:tblW w:w="1036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tblBorders>
              <w:tblLook w:val="04A0"/>
            </w:tblPr>
            <w:tblGrid>
              <w:gridCol w:w="5276"/>
              <w:gridCol w:w="2471"/>
              <w:gridCol w:w="2273"/>
              <w:gridCol w:w="349"/>
            </w:tblGrid>
            <w:tr w:rsidR="00CB584A" w:rsidRPr="00D96E5B" w:rsidTr="004465F1">
              <w:tc>
                <w:tcPr>
                  <w:tcW w:w="5276" w:type="dxa"/>
                  <w:tcBorders>
                    <w:top w:val="single" w:sz="4" w:space="0" w:color="000000"/>
                    <w:left w:val="nil"/>
                    <w:bottom w:val="single" w:sz="12" w:space="0" w:color="262626"/>
                    <w:right w:val="nil"/>
                  </w:tcBorders>
                  <w:shd w:val="clear" w:color="auto" w:fill="F2F2F2"/>
                  <w:hideMark/>
                </w:tcPr>
                <w:p w:rsidR="00CB584A" w:rsidRPr="00D96E5B" w:rsidRDefault="00CB584A" w:rsidP="004465F1">
                  <w:pPr>
                    <w:rPr>
                      <w:b/>
                      <w:bCs/>
                      <w:smallCaps/>
                      <w:spacing w:val="5"/>
                      <w:sz w:val="24"/>
                    </w:rPr>
                  </w:pPr>
                  <w:r>
                    <w:rPr>
                      <w:b/>
                      <w:bCs/>
                      <w:smallCaps/>
                      <w:spacing w:val="5"/>
                    </w:rPr>
                    <w:t>Consultant</w:t>
                  </w:r>
                  <w:r w:rsidRPr="00BD114D">
                    <w:rPr>
                      <w:b/>
                      <w:bCs/>
                      <w:smallCaps/>
                      <w:spacing w:val="5"/>
                    </w:rPr>
                    <w:t xml:space="preserve"> FullStack JAVA JSF</w:t>
                  </w:r>
                </w:p>
              </w:tc>
              <w:tc>
                <w:tcPr>
                  <w:tcW w:w="2471" w:type="dxa"/>
                  <w:tcBorders>
                    <w:top w:val="single" w:sz="4" w:space="0" w:color="000000"/>
                    <w:left w:val="nil"/>
                    <w:bottom w:val="single" w:sz="12" w:space="0" w:color="262626"/>
                    <w:right w:val="nil"/>
                  </w:tcBorders>
                  <w:shd w:val="clear" w:color="auto" w:fill="F2F2F2"/>
                  <w:hideMark/>
                </w:tcPr>
                <w:p w:rsidR="00CB584A" w:rsidRPr="00FE71D4" w:rsidRDefault="00CB584A" w:rsidP="004465F1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CB584A">
                    <w:rPr>
                      <w:rFonts w:ascii="Arial" w:hAnsi="Arial" w:cs="Arial"/>
                      <w:b/>
                      <w:color w:val="0070C0"/>
                      <w:szCs w:val="12"/>
                    </w:rPr>
                    <w:t>MEDIAPOST</w:t>
                  </w:r>
                </w:p>
              </w:tc>
              <w:tc>
                <w:tcPr>
                  <w:tcW w:w="2622" w:type="dxa"/>
                  <w:gridSpan w:val="2"/>
                  <w:tcBorders>
                    <w:top w:val="single" w:sz="4" w:space="0" w:color="000000"/>
                    <w:left w:val="nil"/>
                    <w:bottom w:val="single" w:sz="12" w:space="0" w:color="262626"/>
                    <w:right w:val="nil"/>
                  </w:tcBorders>
                  <w:shd w:val="clear" w:color="auto" w:fill="F2F2F2"/>
                  <w:hideMark/>
                </w:tcPr>
                <w:p w:rsidR="00CB584A" w:rsidRPr="00510A8A" w:rsidRDefault="00CB584A" w:rsidP="004465F1">
                  <w:pPr>
                    <w:jc w:val="right"/>
                    <w:rPr>
                      <w:rFonts w:cs="Calibri"/>
                      <w:b/>
                      <w:sz w:val="20"/>
                    </w:rPr>
                  </w:pPr>
                  <w:r w:rsidRPr="00510A8A">
                    <w:rPr>
                      <w:rFonts w:cs="Calibri"/>
                      <w:b/>
                      <w:sz w:val="20"/>
                    </w:rPr>
                    <w:t xml:space="preserve">De </w:t>
                  </w:r>
                  <w:r>
                    <w:rPr>
                      <w:rFonts w:cs="Calibri"/>
                      <w:b/>
                      <w:sz w:val="20"/>
                    </w:rPr>
                    <w:t>Février  2019</w:t>
                  </w:r>
                  <w:r w:rsidRPr="00510A8A">
                    <w:rPr>
                      <w:rFonts w:cs="Calibri"/>
                      <w:b/>
                      <w:sz w:val="20"/>
                    </w:rPr>
                    <w:t xml:space="preserve"> </w:t>
                  </w:r>
                </w:p>
                <w:p w:rsidR="00CB584A" w:rsidRPr="00510A8A" w:rsidRDefault="00CB584A" w:rsidP="004465F1">
                  <w:pPr>
                    <w:jc w:val="right"/>
                    <w:rPr>
                      <w:rFonts w:cs="Calibri"/>
                      <w:b/>
                      <w:sz w:val="20"/>
                    </w:rPr>
                  </w:pPr>
                  <w:r w:rsidRPr="00510A8A">
                    <w:rPr>
                      <w:rFonts w:cs="Calibri"/>
                      <w:b/>
                      <w:sz w:val="20"/>
                    </w:rPr>
                    <w:t xml:space="preserve">à </w:t>
                  </w:r>
                  <w:r>
                    <w:rPr>
                      <w:rFonts w:cs="Calibri"/>
                      <w:b/>
                      <w:sz w:val="20"/>
                    </w:rPr>
                    <w:t>Juin</w:t>
                  </w:r>
                  <w:r w:rsidRPr="00510A8A">
                    <w:rPr>
                      <w:rFonts w:cs="Calibri"/>
                      <w:b/>
                      <w:sz w:val="20"/>
                    </w:rPr>
                    <w:t xml:space="preserve"> 201</w:t>
                  </w:r>
                  <w:r>
                    <w:rPr>
                      <w:rFonts w:cs="Calibri"/>
                      <w:b/>
                      <w:sz w:val="20"/>
                    </w:rPr>
                    <w:t>9</w:t>
                  </w:r>
                </w:p>
              </w:tc>
            </w:tr>
            <w:tr w:rsidR="00CB584A" w:rsidRPr="0048130C" w:rsidTr="004465F1">
              <w:trPr>
                <w:gridAfter w:val="1"/>
                <w:wAfter w:w="349" w:type="dxa"/>
                <w:trHeight w:val="432"/>
              </w:trPr>
              <w:tc>
                <w:tcPr>
                  <w:tcW w:w="10020" w:type="dxa"/>
                  <w:gridSpan w:val="3"/>
                  <w:tcBorders>
                    <w:top w:val="single" w:sz="12" w:space="0" w:color="262626"/>
                    <w:left w:val="nil"/>
                    <w:bottom w:val="nil"/>
                    <w:right w:val="nil"/>
                  </w:tcBorders>
                </w:tcPr>
                <w:p w:rsidR="00CB584A" w:rsidRDefault="00CB584A" w:rsidP="004465F1">
                  <w:pPr>
                    <w:spacing w:before="5" w:after="5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CB584A" w:rsidRDefault="00CB584A" w:rsidP="004465F1">
                  <w:pPr>
                    <w:spacing w:before="5" w:after="5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D114D">
                    <w:rPr>
                      <w:rFonts w:ascii="Arial" w:hAnsi="Arial" w:cs="Arial"/>
                      <w:b/>
                      <w:sz w:val="20"/>
                      <w:szCs w:val="20"/>
                    </w:rPr>
                    <w:t>Projet Commedia</w:t>
                  </w:r>
                  <w:r w:rsidRPr="00FE71D4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Plateforme de c</w:t>
                  </w:r>
                  <w:r w:rsidRPr="00BD114D">
                    <w:rPr>
                      <w:rFonts w:ascii="Arial" w:hAnsi="Arial" w:cs="Arial"/>
                      <w:b/>
                      <w:sz w:val="20"/>
                      <w:szCs w:val="20"/>
                    </w:rPr>
                    <w:t>ontractualisation et facturation utilisées par les for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ces de ventes de MEDIAPOST et </w:t>
                  </w:r>
                  <w:r w:rsidRPr="00BD114D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La Poste</w:t>
                  </w:r>
                </w:p>
                <w:p w:rsidR="00CB584A" w:rsidRDefault="00CB584A" w:rsidP="004465F1">
                  <w:pPr>
                    <w:spacing w:before="5" w:after="5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CB584A" w:rsidRDefault="00CB584A" w:rsidP="004465F1">
                  <w:pPr>
                    <w:spacing w:before="5" w:after="5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Mission: Développer  et intégr</w:t>
                  </w:r>
                  <w:r w:rsidR="0072080D">
                    <w:rPr>
                      <w:rFonts w:ascii="Arial" w:hAnsi="Arial" w:cs="Arial"/>
                      <w:b/>
                      <w:sz w:val="20"/>
                      <w:szCs w:val="20"/>
                    </w:rPr>
                    <w:t>er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les nouvelles fonctionnalités de la plateforme </w:t>
                  </w:r>
                  <w:r w:rsidRPr="00BD114D">
                    <w:rPr>
                      <w:rFonts w:ascii="Arial" w:hAnsi="Arial" w:cs="Arial"/>
                      <w:b/>
                      <w:sz w:val="20"/>
                      <w:szCs w:val="20"/>
                    </w:rPr>
                    <w:t>Commedia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  et assurer la maintenance applicative et la prise en charge des anomalies</w:t>
                  </w:r>
                </w:p>
                <w:p w:rsidR="00CB584A" w:rsidRPr="00843735" w:rsidRDefault="00CB584A" w:rsidP="004465F1">
                  <w:pPr>
                    <w:spacing w:before="5" w:after="5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43735">
                    <w:rPr>
                      <w:rFonts w:ascii="Arial" w:hAnsi="Arial" w:cs="Arial"/>
                      <w:b/>
                      <w:sz w:val="20"/>
                      <w:szCs w:val="20"/>
                    </w:rPr>
                    <w:t>Projet  Agile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: 8 développeurs, 4 MOA et 1 scrum master</w:t>
                  </w:r>
                </w:p>
                <w:p w:rsidR="00CB584A" w:rsidRDefault="00CB584A" w:rsidP="00CB584A">
                  <w:pPr>
                    <w:widowControl w:val="0"/>
                    <w:numPr>
                      <w:ilvl w:val="0"/>
                      <w:numId w:val="30"/>
                    </w:numPr>
                    <w:tabs>
                      <w:tab w:val="num" w:pos="720"/>
                    </w:tabs>
                    <w:suppressAutoHyphens/>
                    <w:autoSpaceDE w:val="0"/>
                    <w:spacing w:line="276" w:lineRule="auto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 w:rsidRPr="00BD114D">
                    <w:rPr>
                      <w:rFonts w:eastAsia="Constantia" w:cs="Calibri"/>
                      <w:color w:val="000000"/>
                      <w:sz w:val="20"/>
                    </w:rPr>
                    <w:t xml:space="preserve">Développement </w:t>
                  </w:r>
                  <w:r>
                    <w:rPr>
                      <w:rFonts w:eastAsia="Constantia" w:cs="Calibri"/>
                      <w:color w:val="000000"/>
                      <w:sz w:val="20"/>
                    </w:rPr>
                    <w:t>des</w:t>
                  </w:r>
                  <w:r w:rsidRPr="00BD114D">
                    <w:rPr>
                      <w:rFonts w:eastAsia="Constantia" w:cs="Calibri"/>
                      <w:color w:val="000000"/>
                      <w:sz w:val="20"/>
                    </w:rPr>
                    <w:t xml:space="preserve"> composant</w:t>
                  </w:r>
                  <w:r>
                    <w:rPr>
                      <w:rFonts w:eastAsia="Constantia" w:cs="Calibri"/>
                      <w:color w:val="000000"/>
                      <w:sz w:val="20"/>
                    </w:rPr>
                    <w:t>s</w:t>
                  </w:r>
                  <w:r w:rsidRPr="00BD114D">
                    <w:rPr>
                      <w:rFonts w:eastAsia="Constantia" w:cs="Calibri"/>
                      <w:color w:val="000000"/>
                      <w:sz w:val="20"/>
                    </w:rPr>
                    <w:t xml:space="preserve"> réutilisable</w:t>
                  </w:r>
                  <w:r>
                    <w:rPr>
                      <w:rFonts w:eastAsia="Constantia" w:cs="Calibri"/>
                      <w:color w:val="000000"/>
                      <w:sz w:val="20"/>
                    </w:rPr>
                    <w:t>s</w:t>
                  </w:r>
                  <w:r w:rsidRPr="00BD114D">
                    <w:rPr>
                      <w:rFonts w:eastAsia="Constantia" w:cs="Calibri"/>
                      <w:color w:val="000000"/>
                      <w:sz w:val="20"/>
                    </w:rPr>
                    <w:t xml:space="preserve"> en jsf</w:t>
                  </w:r>
                </w:p>
                <w:p w:rsidR="00CB584A" w:rsidRPr="00BD114D" w:rsidRDefault="00CB584A" w:rsidP="00CB584A">
                  <w:pPr>
                    <w:widowControl w:val="0"/>
                    <w:numPr>
                      <w:ilvl w:val="0"/>
                      <w:numId w:val="30"/>
                    </w:numPr>
                    <w:tabs>
                      <w:tab w:val="num" w:pos="720"/>
                    </w:tabs>
                    <w:suppressAutoHyphens/>
                    <w:autoSpaceDE w:val="0"/>
                    <w:spacing w:line="276" w:lineRule="auto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 w:rsidRPr="00BD114D">
                    <w:rPr>
                      <w:rFonts w:eastAsia="Constantia" w:cs="Calibri"/>
                      <w:color w:val="000000"/>
                      <w:sz w:val="20"/>
                    </w:rPr>
                    <w:t>Développement des Web Services REST</w:t>
                  </w:r>
                </w:p>
                <w:p w:rsidR="00CB584A" w:rsidRPr="00BD114D" w:rsidRDefault="00CB584A" w:rsidP="00CB584A">
                  <w:pPr>
                    <w:widowControl w:val="0"/>
                    <w:numPr>
                      <w:ilvl w:val="0"/>
                      <w:numId w:val="30"/>
                    </w:numPr>
                    <w:tabs>
                      <w:tab w:val="num" w:pos="720"/>
                    </w:tabs>
                    <w:suppressAutoHyphens/>
                    <w:autoSpaceDE w:val="0"/>
                    <w:spacing w:line="276" w:lineRule="auto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 w:rsidRPr="00BD114D">
                    <w:rPr>
                      <w:rFonts w:eastAsia="Constantia" w:cs="Calibri"/>
                      <w:color w:val="000000"/>
                      <w:sz w:val="20"/>
                    </w:rPr>
                    <w:t xml:space="preserve">Maintenance </w:t>
                  </w:r>
                  <w:r>
                    <w:rPr>
                      <w:rFonts w:eastAsia="Constantia" w:cs="Calibri"/>
                      <w:color w:val="000000"/>
                      <w:sz w:val="20"/>
                    </w:rPr>
                    <w:t>et prise en charge des actions correctives et évolutives</w:t>
                  </w:r>
                  <w:r w:rsidRPr="00BD114D">
                    <w:rPr>
                      <w:rFonts w:eastAsia="Constantia" w:cs="Calibri"/>
                      <w:color w:val="000000"/>
                      <w:sz w:val="20"/>
                    </w:rPr>
                    <w:t xml:space="preserve"> </w:t>
                  </w:r>
                  <w:r w:rsidRPr="00BD114D">
                    <w:rPr>
                      <w:rFonts w:eastAsia="Constantia" w:cs="Calibri"/>
                      <w:b/>
                      <w:color w:val="000000"/>
                      <w:sz w:val="20"/>
                    </w:rPr>
                    <w:t>front/back</w:t>
                  </w:r>
                  <w:r>
                    <w:rPr>
                      <w:rFonts w:eastAsia="Constantia" w:cs="Calibri"/>
                      <w:color w:val="000000"/>
                      <w:sz w:val="20"/>
                    </w:rPr>
                    <w:t xml:space="preserve"> de la plateforme Commedia</w:t>
                  </w:r>
                </w:p>
                <w:p w:rsidR="00CB584A" w:rsidRDefault="00CB584A" w:rsidP="00CB584A">
                  <w:pPr>
                    <w:widowControl w:val="0"/>
                    <w:numPr>
                      <w:ilvl w:val="0"/>
                      <w:numId w:val="30"/>
                    </w:numPr>
                    <w:tabs>
                      <w:tab w:val="num" w:pos="720"/>
                    </w:tabs>
                    <w:suppressAutoHyphens/>
                    <w:autoSpaceDE w:val="0"/>
                    <w:spacing w:line="276" w:lineRule="auto"/>
                    <w:jc w:val="both"/>
                    <w:rPr>
                      <w:rFonts w:eastAsia="Constantia" w:cs="Calibri"/>
                      <w:color w:val="000000"/>
                      <w:sz w:val="20"/>
                      <w:szCs w:val="24"/>
                    </w:rPr>
                  </w:pPr>
                  <w:r w:rsidRPr="00BD114D">
                    <w:rPr>
                      <w:rFonts w:eastAsia="Constantia" w:cs="Calibri"/>
                      <w:color w:val="000000"/>
                      <w:sz w:val="20"/>
                    </w:rPr>
                    <w:t>Développemen</w:t>
                  </w:r>
                  <w:r>
                    <w:rPr>
                      <w:rFonts w:eastAsia="Constantia" w:cs="Calibri"/>
                      <w:color w:val="000000"/>
                      <w:sz w:val="20"/>
                    </w:rPr>
                    <w:t xml:space="preserve">t de scripts shell pour packaging </w:t>
                  </w:r>
                  <w:r w:rsidRPr="00BD114D">
                    <w:rPr>
                      <w:rFonts w:eastAsia="Constantia" w:cs="Calibri"/>
                      <w:color w:val="000000"/>
                      <w:sz w:val="20"/>
                    </w:rPr>
                    <w:t xml:space="preserve"> git, jenkins, ...</w:t>
                  </w:r>
                </w:p>
                <w:p w:rsidR="00CB584A" w:rsidRDefault="00CB584A" w:rsidP="004465F1">
                  <w:pPr>
                    <w:widowControl w:val="0"/>
                    <w:suppressAutoHyphens/>
                    <w:autoSpaceDE w:val="0"/>
                    <w:spacing w:line="276" w:lineRule="auto"/>
                    <w:ind w:left="720"/>
                    <w:jc w:val="both"/>
                    <w:rPr>
                      <w:rFonts w:eastAsia="Constantia" w:cs="Calibri"/>
                      <w:color w:val="000000"/>
                      <w:sz w:val="20"/>
                      <w:szCs w:val="24"/>
                    </w:rPr>
                  </w:pPr>
                </w:p>
                <w:p w:rsidR="00CB584A" w:rsidRDefault="00CB584A" w:rsidP="004465F1">
                  <w:pPr>
                    <w:spacing w:before="6" w:after="176"/>
                    <w:rPr>
                      <w:sz w:val="20"/>
                    </w:rPr>
                  </w:pPr>
                  <w:r w:rsidRPr="0048130C">
                    <w:rPr>
                      <w:rFonts w:eastAsia="Constantia" w:cs="Calibri"/>
                      <w:b/>
                      <w:color w:val="000000"/>
                      <w:sz w:val="24"/>
                      <w:u w:val="single"/>
                      <w:lang w:eastAsia="fr-FR"/>
                    </w:rPr>
                    <w:t xml:space="preserve">Environnement technique: </w:t>
                  </w:r>
                  <w:r w:rsidRPr="00BD114D">
                    <w:rPr>
                      <w:sz w:val="20"/>
                    </w:rPr>
                    <w:t>Eclipse, Java 7, Hibernate 3.3.2, Spring 3.2.17, JSF 1.1, Html, JavaScript, , Maven 3, myFaces 1.1.10 / RichFaces 3.1.6, Ext.js, JasperReports 3.5.3+ / iText 2.1.17, Axis 1.4, Sybase 12.5, Oracle 10g, PostgreSql, Webservices(Soap, Rest), Git, Jenkins, Jira</w:t>
                  </w:r>
                  <w:r w:rsidR="00395676">
                    <w:rPr>
                      <w:sz w:val="20"/>
                    </w:rPr>
                    <w:t>, sql</w:t>
                  </w:r>
                </w:p>
                <w:p w:rsidR="00E157AB" w:rsidRDefault="00E157AB" w:rsidP="004465F1">
                  <w:pPr>
                    <w:spacing w:before="6" w:after="176"/>
                    <w:rPr>
                      <w:rFonts w:eastAsia="Constantia" w:cs="Calibri"/>
                      <w:b/>
                      <w:color w:val="000000"/>
                      <w:sz w:val="24"/>
                      <w:u w:val="single"/>
                      <w:lang w:eastAsia="fr-FR"/>
                    </w:rPr>
                  </w:pPr>
                </w:p>
                <w:p w:rsidR="0041268F" w:rsidRDefault="0041268F" w:rsidP="004465F1">
                  <w:pPr>
                    <w:spacing w:before="6" w:after="176"/>
                    <w:rPr>
                      <w:rFonts w:eastAsia="Constantia" w:cs="Calibri"/>
                      <w:b/>
                      <w:color w:val="000000"/>
                      <w:sz w:val="24"/>
                      <w:u w:val="single"/>
                      <w:lang w:eastAsia="fr-FR"/>
                    </w:rPr>
                  </w:pPr>
                </w:p>
                <w:p w:rsidR="0041268F" w:rsidRDefault="0041268F" w:rsidP="004465F1">
                  <w:pPr>
                    <w:spacing w:before="6" w:after="176"/>
                    <w:rPr>
                      <w:rFonts w:eastAsia="Constantia" w:cs="Calibri"/>
                      <w:b/>
                      <w:color w:val="000000"/>
                      <w:sz w:val="24"/>
                      <w:u w:val="single"/>
                      <w:lang w:eastAsia="fr-FR"/>
                    </w:rPr>
                  </w:pPr>
                </w:p>
                <w:p w:rsidR="0041268F" w:rsidRDefault="0041268F" w:rsidP="004465F1">
                  <w:pPr>
                    <w:spacing w:before="6" w:after="176"/>
                    <w:rPr>
                      <w:rFonts w:eastAsia="Constantia" w:cs="Calibri"/>
                      <w:b/>
                      <w:color w:val="000000"/>
                      <w:sz w:val="24"/>
                      <w:u w:val="single"/>
                      <w:lang w:eastAsia="fr-FR"/>
                    </w:rPr>
                  </w:pPr>
                </w:p>
                <w:p w:rsidR="00C116D8" w:rsidRPr="0048130C" w:rsidRDefault="00C116D8" w:rsidP="004465F1">
                  <w:pPr>
                    <w:spacing w:before="6" w:after="176"/>
                    <w:rPr>
                      <w:rFonts w:eastAsia="Constantia" w:cs="Calibri"/>
                      <w:b/>
                      <w:color w:val="000000"/>
                      <w:sz w:val="24"/>
                      <w:u w:val="single"/>
                      <w:lang w:eastAsia="fr-FR"/>
                    </w:rPr>
                  </w:pPr>
                </w:p>
              </w:tc>
            </w:tr>
          </w:tbl>
          <w:p w:rsidR="00510A8A" w:rsidRPr="0048130C" w:rsidRDefault="00510A8A" w:rsidP="004465F1">
            <w:pPr>
              <w:spacing w:before="6" w:after="176"/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</w:pPr>
          </w:p>
        </w:tc>
      </w:tr>
      <w:tr w:rsidR="000B104D" w:rsidTr="00322A50">
        <w:tc>
          <w:tcPr>
            <w:tcW w:w="5245" w:type="dxa"/>
            <w:gridSpan w:val="3"/>
            <w:tcBorders>
              <w:top w:val="single" w:sz="4" w:space="0" w:color="000000"/>
              <w:left w:val="nil"/>
              <w:bottom w:val="single" w:sz="12" w:space="0" w:color="262626"/>
              <w:right w:val="nil"/>
            </w:tcBorders>
            <w:shd w:val="clear" w:color="auto" w:fill="F2F2F2"/>
            <w:hideMark/>
          </w:tcPr>
          <w:p w:rsidR="00C6153B" w:rsidRDefault="00F51EE4" w:rsidP="00A90E3E">
            <w:pPr>
              <w:rPr>
                <w:b/>
                <w:bCs/>
                <w:smallCaps/>
                <w:spacing w:val="5"/>
                <w:sz w:val="24"/>
              </w:rPr>
            </w:pPr>
            <w:r>
              <w:rPr>
                <w:b/>
                <w:bCs/>
                <w:smallCaps/>
                <w:spacing w:val="5"/>
                <w:sz w:val="24"/>
              </w:rPr>
              <w:lastRenderedPageBreak/>
              <w:t xml:space="preserve">Référent technique </w:t>
            </w:r>
            <w:r w:rsidR="00E17267" w:rsidRPr="00E17267">
              <w:rPr>
                <w:b/>
                <w:bCs/>
                <w:smallCaps/>
                <w:spacing w:val="5"/>
                <w:sz w:val="24"/>
              </w:rPr>
              <w:t xml:space="preserve"> </w:t>
            </w:r>
          </w:p>
          <w:p w:rsidR="000B104D" w:rsidRPr="00D96E5B" w:rsidRDefault="00F51EE4" w:rsidP="00A90E3E">
            <w:pPr>
              <w:rPr>
                <w:b/>
                <w:bCs/>
                <w:smallCaps/>
                <w:spacing w:val="5"/>
                <w:sz w:val="24"/>
              </w:rPr>
            </w:pPr>
            <w:r>
              <w:rPr>
                <w:b/>
                <w:bCs/>
                <w:smallCaps/>
                <w:spacing w:val="5"/>
                <w:sz w:val="24"/>
              </w:rPr>
              <w:t>JAVA/JEE / VXML / automatisation des tests</w:t>
            </w:r>
          </w:p>
        </w:tc>
        <w:tc>
          <w:tcPr>
            <w:tcW w:w="2735" w:type="dxa"/>
            <w:gridSpan w:val="3"/>
            <w:tcBorders>
              <w:top w:val="single" w:sz="4" w:space="0" w:color="000000"/>
              <w:left w:val="nil"/>
              <w:bottom w:val="single" w:sz="12" w:space="0" w:color="262626"/>
              <w:right w:val="nil"/>
            </w:tcBorders>
            <w:shd w:val="clear" w:color="auto" w:fill="F2F2F2"/>
            <w:hideMark/>
          </w:tcPr>
          <w:p w:rsidR="000B104D" w:rsidRDefault="00114BAC" w:rsidP="0048130C">
            <w:pPr>
              <w:jc w:val="center"/>
              <w:rPr>
                <w:rFonts w:cs="Calibri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</w:t>
            </w:r>
            <w:r w:rsidR="00C6153B" w:rsidRPr="0048130C">
              <w:rPr>
                <w:rFonts w:ascii="Arial" w:hAnsi="Arial" w:cs="Arial"/>
                <w:b/>
                <w:color w:val="0070C0"/>
                <w:szCs w:val="12"/>
              </w:rPr>
              <w:t>SFR BUSINESS</w:t>
            </w:r>
          </w:p>
        </w:tc>
        <w:tc>
          <w:tcPr>
            <w:tcW w:w="2702" w:type="dxa"/>
            <w:gridSpan w:val="4"/>
            <w:tcBorders>
              <w:top w:val="single" w:sz="4" w:space="0" w:color="000000"/>
              <w:left w:val="nil"/>
              <w:bottom w:val="single" w:sz="12" w:space="0" w:color="262626"/>
              <w:right w:val="nil"/>
            </w:tcBorders>
            <w:shd w:val="clear" w:color="auto" w:fill="F2F2F2"/>
            <w:hideMark/>
          </w:tcPr>
          <w:p w:rsidR="00C6153B" w:rsidRDefault="00DC4179" w:rsidP="00C6153B">
            <w:pPr>
              <w:jc w:val="right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 xml:space="preserve">De </w:t>
            </w:r>
            <w:r w:rsidR="00C6153B">
              <w:rPr>
                <w:rFonts w:cs="Calibri"/>
                <w:b/>
                <w:sz w:val="20"/>
              </w:rPr>
              <w:t>Septembre 2017</w:t>
            </w:r>
            <w:r>
              <w:rPr>
                <w:rFonts w:cs="Calibri"/>
                <w:b/>
                <w:sz w:val="20"/>
              </w:rPr>
              <w:t xml:space="preserve"> </w:t>
            </w:r>
          </w:p>
          <w:p w:rsidR="000B104D" w:rsidRPr="00D96E5B" w:rsidRDefault="00DC4179" w:rsidP="00CD66F8">
            <w:pPr>
              <w:jc w:val="right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 xml:space="preserve">à </w:t>
            </w:r>
            <w:r w:rsidR="00C6153B">
              <w:rPr>
                <w:rFonts w:cs="Calibri"/>
                <w:b/>
                <w:sz w:val="20"/>
              </w:rPr>
              <w:t>Janvier</w:t>
            </w:r>
            <w:r w:rsidR="00334A30" w:rsidRPr="00D96E5B">
              <w:rPr>
                <w:rFonts w:cs="Calibri"/>
                <w:b/>
                <w:sz w:val="20"/>
              </w:rPr>
              <w:t xml:space="preserve"> 201</w:t>
            </w:r>
            <w:r w:rsidR="00CD66F8">
              <w:rPr>
                <w:rFonts w:cs="Calibri"/>
                <w:b/>
                <w:sz w:val="20"/>
              </w:rPr>
              <w:t>9</w:t>
            </w:r>
          </w:p>
        </w:tc>
      </w:tr>
      <w:tr w:rsidR="000B104D" w:rsidRPr="00510A8A" w:rsidTr="00322A50">
        <w:trPr>
          <w:gridAfter w:val="2"/>
          <w:wAfter w:w="277" w:type="dxa"/>
          <w:trHeight w:val="432"/>
        </w:trPr>
        <w:tc>
          <w:tcPr>
            <w:tcW w:w="10405" w:type="dxa"/>
            <w:gridSpan w:val="8"/>
            <w:tcBorders>
              <w:top w:val="single" w:sz="12" w:space="0" w:color="262626"/>
              <w:left w:val="nil"/>
              <w:bottom w:val="nil"/>
              <w:right w:val="nil"/>
            </w:tcBorders>
          </w:tcPr>
          <w:p w:rsidR="00EC65AC" w:rsidRDefault="00EC65AC" w:rsidP="00EC65AC">
            <w:pPr>
              <w:pStyle w:val="EuropassSectionDetails"/>
              <w:rPr>
                <w:rFonts w:ascii="Calibri" w:hAnsi="Calibri" w:cs="Calibri"/>
                <w:b/>
                <w:color w:val="000000"/>
                <w:sz w:val="24"/>
                <w:lang w:val="fr-FR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lang w:val="fr-FR"/>
              </w:rPr>
              <w:t xml:space="preserve">Missions : </w:t>
            </w:r>
          </w:p>
          <w:p w:rsidR="00234A9F" w:rsidRPr="0048130C" w:rsidRDefault="00234A9F" w:rsidP="00EC65AC">
            <w:pPr>
              <w:pStyle w:val="EuropassSectionDetails"/>
              <w:rPr>
                <w:rFonts w:cs="Calibri"/>
                <w:sz w:val="20"/>
                <w:szCs w:val="16"/>
                <w:lang w:val="fr-FR"/>
              </w:rPr>
            </w:pPr>
          </w:p>
          <w:p w:rsidR="00EC65AC" w:rsidRDefault="00EC65AC" w:rsidP="004400BE">
            <w:pPr>
              <w:spacing w:before="5" w:after="5"/>
              <w:jc w:val="both"/>
            </w:pPr>
            <w:r>
              <w:rPr>
                <w:rFonts w:ascii="Arial" w:hAnsi="Arial" w:cs="Arial"/>
                <w:b/>
                <w:sz w:val="20"/>
                <w:szCs w:val="20"/>
              </w:rPr>
              <w:t>Projet 1:</w:t>
            </w:r>
            <w:r>
              <w:rPr>
                <w:rFonts w:ascii="Arial" w:eastAsia="Droid Sans Fallback" w:hAnsi="Arial" w:cs="Arial"/>
                <w:b/>
                <w:kern w:val="2"/>
                <w:sz w:val="20"/>
                <w:szCs w:val="20"/>
                <w:lang w:eastAsia="zh-CN" w:bidi="hi-IN"/>
              </w:rPr>
              <w:t xml:space="preserve"> Migration d</w:t>
            </w:r>
            <w:r w:rsidR="0048130C">
              <w:rPr>
                <w:rFonts w:ascii="Arial" w:eastAsia="Droid Sans Fallback" w:hAnsi="Arial" w:cs="Arial"/>
                <w:b/>
                <w:kern w:val="2"/>
                <w:sz w:val="20"/>
                <w:szCs w:val="20"/>
                <w:lang w:eastAsia="zh-CN" w:bidi="hi-IN"/>
              </w:rPr>
              <w:t>es applications vocales des centres d'appels SFR Service Client et SFR Service Client Business du browser voxpilot vers le browser Genesys (GVP)</w:t>
            </w:r>
            <w:r>
              <w:rPr>
                <w:rFonts w:ascii="Arial" w:eastAsia="Droid Sans Fallback" w:hAnsi="Arial" w:cs="Arial"/>
                <w:b/>
                <w:kern w:val="2"/>
                <w:sz w:val="20"/>
                <w:szCs w:val="20"/>
                <w:highlight w:val="white"/>
                <w:lang w:eastAsia="zh-CN" w:bidi="hi-IN"/>
              </w:rPr>
              <w:t xml:space="preserve"> </w:t>
            </w:r>
            <w:r>
              <w:rPr>
                <w:rFonts w:ascii="Arial" w:eastAsia="Droid Sans Fallback" w:hAnsi="Arial" w:cs="Arial"/>
                <w:b/>
                <w:kern w:val="2"/>
                <w:sz w:val="20"/>
                <w:szCs w:val="20"/>
                <w:lang w:eastAsia="zh-CN" w:bidi="hi-IN"/>
              </w:rPr>
              <w:t>:</w:t>
            </w:r>
            <w:r w:rsidR="0048130C">
              <w:rPr>
                <w:rFonts w:ascii="Arial" w:hAnsi="Arial" w:cs="Arial"/>
                <w:b/>
                <w:sz w:val="20"/>
                <w:szCs w:val="20"/>
              </w:rPr>
              <w:t xml:space="preserve"> Agile, 8</w:t>
            </w:r>
            <w:r>
              <w:rPr>
                <w:rFonts w:ascii="Arial" w:hAnsi="Arial" w:cs="Arial"/>
                <w:b/>
                <w:sz w:val="20"/>
                <w:szCs w:val="20"/>
              </w:rPr>
              <w:t>p</w:t>
            </w:r>
          </w:p>
          <w:p w:rsidR="00EC65AC" w:rsidRPr="00EC65AC" w:rsidRDefault="007F76C7" w:rsidP="004400BE">
            <w:pPr>
              <w:widowControl w:val="0"/>
              <w:numPr>
                <w:ilvl w:val="0"/>
                <w:numId w:val="30"/>
              </w:numPr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 xml:space="preserve">Etude et </w:t>
            </w:r>
            <w:r w:rsidR="00EC65AC" w:rsidRPr="00EC65AC">
              <w:rPr>
                <w:rFonts w:eastAsia="Constantia" w:cs="Calibri"/>
                <w:color w:val="000000"/>
                <w:sz w:val="20"/>
                <w:szCs w:val="24"/>
              </w:rPr>
              <w:t>Implémentation de la nouvelle norme des applications vxml</w:t>
            </w:r>
            <w:r>
              <w:rPr>
                <w:rFonts w:eastAsia="Constantia" w:cs="Calibri"/>
                <w:color w:val="000000"/>
                <w:sz w:val="20"/>
                <w:szCs w:val="24"/>
              </w:rPr>
              <w:t xml:space="preserve"> (voice XML) adapté au browser GVP</w:t>
            </w:r>
          </w:p>
          <w:p w:rsidR="00EC65AC" w:rsidRPr="00EC65AC" w:rsidRDefault="00EC65AC" w:rsidP="004400BE">
            <w:pPr>
              <w:widowControl w:val="0"/>
              <w:numPr>
                <w:ilvl w:val="0"/>
                <w:numId w:val="30"/>
              </w:numPr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EC65AC">
              <w:rPr>
                <w:rFonts w:eastAsia="Constantia" w:cs="Calibri"/>
                <w:color w:val="000000"/>
                <w:sz w:val="20"/>
                <w:szCs w:val="24"/>
              </w:rPr>
              <w:t>Développement de</w:t>
            </w:r>
            <w:r w:rsidR="00E065D5">
              <w:rPr>
                <w:rFonts w:eastAsia="Constantia" w:cs="Calibri"/>
                <w:color w:val="000000"/>
                <w:sz w:val="20"/>
                <w:szCs w:val="24"/>
              </w:rPr>
              <w:t>s</w:t>
            </w:r>
            <w:r w:rsidRPr="00EC65AC">
              <w:rPr>
                <w:rFonts w:eastAsia="Constantia" w:cs="Calibri"/>
                <w:color w:val="000000"/>
                <w:sz w:val="20"/>
                <w:szCs w:val="24"/>
              </w:rPr>
              <w:t xml:space="preserve"> scripts shell</w:t>
            </w:r>
            <w:r w:rsidR="00D476D2">
              <w:rPr>
                <w:rFonts w:eastAsia="Constantia" w:cs="Calibri"/>
                <w:color w:val="000000"/>
                <w:sz w:val="20"/>
                <w:szCs w:val="24"/>
              </w:rPr>
              <w:t xml:space="preserve"> et java </w:t>
            </w:r>
            <w:r w:rsidRPr="00EC65AC">
              <w:rPr>
                <w:rFonts w:eastAsia="Constantia" w:cs="Calibri"/>
                <w:color w:val="000000"/>
                <w:sz w:val="20"/>
                <w:szCs w:val="24"/>
              </w:rPr>
              <w:t xml:space="preserve"> pour </w:t>
            </w:r>
            <w:r w:rsidR="00D476D2">
              <w:rPr>
                <w:rFonts w:eastAsia="Constantia" w:cs="Calibri"/>
                <w:color w:val="000000"/>
                <w:sz w:val="20"/>
                <w:szCs w:val="24"/>
              </w:rPr>
              <w:t xml:space="preserve">industrialiser </w:t>
            </w:r>
            <w:r w:rsidRPr="00EC65AC">
              <w:rPr>
                <w:rFonts w:eastAsia="Constantia" w:cs="Calibri"/>
                <w:color w:val="000000"/>
                <w:sz w:val="20"/>
                <w:szCs w:val="24"/>
              </w:rPr>
              <w:t>la migration</w:t>
            </w:r>
            <w:r w:rsidR="00D476D2">
              <w:rPr>
                <w:rFonts w:eastAsia="Constantia" w:cs="Calibri"/>
                <w:color w:val="000000"/>
                <w:sz w:val="20"/>
                <w:szCs w:val="24"/>
              </w:rPr>
              <w:t xml:space="preserve"> des applications des centres d'appel</w:t>
            </w:r>
            <w:r w:rsidRPr="00EC65AC">
              <w:rPr>
                <w:rFonts w:eastAsia="Constantia" w:cs="Calibri"/>
                <w:color w:val="000000"/>
                <w:sz w:val="20"/>
                <w:szCs w:val="24"/>
              </w:rPr>
              <w:t>, notamment la génération des logs</w:t>
            </w:r>
            <w:r w:rsidR="00602099">
              <w:rPr>
                <w:rFonts w:eastAsia="Constantia" w:cs="Calibri"/>
                <w:color w:val="000000"/>
                <w:sz w:val="20"/>
                <w:szCs w:val="24"/>
              </w:rPr>
              <w:t xml:space="preserve"> et la structuration</w:t>
            </w:r>
          </w:p>
          <w:p w:rsidR="00D476D2" w:rsidRDefault="00EC65AC" w:rsidP="004400BE">
            <w:pPr>
              <w:widowControl w:val="0"/>
              <w:numPr>
                <w:ilvl w:val="0"/>
                <w:numId w:val="30"/>
              </w:numPr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D476D2">
              <w:rPr>
                <w:rFonts w:eastAsia="Constantia" w:cs="Calibri"/>
                <w:color w:val="000000"/>
                <w:sz w:val="20"/>
                <w:szCs w:val="24"/>
              </w:rPr>
              <w:t>Ré-factoring de</w:t>
            </w:r>
            <w:r w:rsidR="00D476D2" w:rsidRPr="00D476D2">
              <w:rPr>
                <w:rFonts w:eastAsia="Constantia" w:cs="Calibri"/>
                <w:color w:val="000000"/>
                <w:sz w:val="20"/>
                <w:szCs w:val="24"/>
              </w:rPr>
              <w:t>s applications VXML et des appels aux applications Web et aux Web Services</w:t>
            </w:r>
          </w:p>
          <w:p w:rsidR="00EC65AC" w:rsidRPr="00D476D2" w:rsidRDefault="00D476D2" w:rsidP="004400BE">
            <w:pPr>
              <w:widowControl w:val="0"/>
              <w:numPr>
                <w:ilvl w:val="0"/>
                <w:numId w:val="30"/>
              </w:numPr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 xml:space="preserve">Rédaction des cahiers de recette + automatisation des tests de validation </w:t>
            </w:r>
            <w:r w:rsidR="00EC65AC" w:rsidRPr="00D476D2">
              <w:rPr>
                <w:rFonts w:eastAsia="Constantia" w:cs="Calibri"/>
                <w:color w:val="000000"/>
                <w:sz w:val="20"/>
                <w:szCs w:val="24"/>
              </w:rPr>
              <w:t>via appels et Junit,</w:t>
            </w:r>
          </w:p>
          <w:p w:rsidR="00EC65AC" w:rsidRDefault="00EC65AC" w:rsidP="004400BE">
            <w:pPr>
              <w:spacing w:before="5" w:after="5"/>
              <w:jc w:val="both"/>
            </w:pPr>
          </w:p>
          <w:p w:rsidR="00EC65AC" w:rsidRDefault="00EC65AC" w:rsidP="004400BE">
            <w:pPr>
              <w:spacing w:before="5" w:after="5"/>
              <w:jc w:val="both"/>
            </w:pPr>
            <w:r>
              <w:rPr>
                <w:rFonts w:ascii="Arial" w:hAnsi="Arial" w:cs="Arial"/>
                <w:b/>
                <w:sz w:val="20"/>
                <w:szCs w:val="20"/>
              </w:rPr>
              <w:t>Projet 2:</w:t>
            </w:r>
            <w:r>
              <w:rPr>
                <w:rFonts w:ascii="Arial" w:eastAsia="Droid Sans Fallback" w:hAnsi="Arial" w:cs="Arial"/>
                <w:b/>
                <w:kern w:val="2"/>
                <w:sz w:val="20"/>
                <w:szCs w:val="20"/>
                <w:lang w:eastAsia="zh-CN" w:bidi="hi-IN"/>
              </w:rPr>
              <w:t xml:space="preserve"> </w:t>
            </w:r>
            <w:r w:rsidR="00D476D2">
              <w:rPr>
                <w:rFonts w:ascii="Arial" w:eastAsia="Droid Sans Fallback" w:hAnsi="Arial" w:cs="Arial"/>
                <w:b/>
                <w:kern w:val="2"/>
                <w:sz w:val="20"/>
                <w:szCs w:val="20"/>
                <w:lang w:eastAsia="zh-CN" w:bidi="hi-IN"/>
              </w:rPr>
              <w:t xml:space="preserve">Mise en place d'une plateforme d'automatisation des tests des applications vocales </w:t>
            </w:r>
            <w:r>
              <w:rPr>
                <w:rFonts w:ascii="Arial" w:eastAsia="Droid Sans Fallback" w:hAnsi="Arial" w:cs="Arial"/>
                <w:b/>
                <w:kern w:val="2"/>
                <w:sz w:val="20"/>
                <w:szCs w:val="20"/>
                <w:lang w:eastAsia="zh-CN" w:bidi="hi-IN"/>
              </w:rPr>
              <w:t>:</w:t>
            </w:r>
            <w:r w:rsidR="00D476D2">
              <w:rPr>
                <w:rFonts w:ascii="Arial" w:hAnsi="Arial" w:cs="Arial"/>
                <w:b/>
                <w:sz w:val="20"/>
                <w:szCs w:val="20"/>
              </w:rPr>
              <w:t xml:space="preserve"> Agile, 4</w:t>
            </w:r>
            <w:r>
              <w:rPr>
                <w:rFonts w:ascii="Arial" w:hAnsi="Arial" w:cs="Arial"/>
                <w:b/>
                <w:sz w:val="20"/>
                <w:szCs w:val="20"/>
              </w:rPr>
              <w:t>p</w:t>
            </w:r>
          </w:p>
          <w:p w:rsidR="00D476D2" w:rsidRPr="00D476D2" w:rsidRDefault="00D476D2" w:rsidP="004400BE">
            <w:pPr>
              <w:widowControl w:val="0"/>
              <w:numPr>
                <w:ilvl w:val="0"/>
                <w:numId w:val="30"/>
              </w:numPr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D476D2">
              <w:rPr>
                <w:rFonts w:eastAsia="Constantia" w:cs="Calibri"/>
                <w:color w:val="000000"/>
                <w:sz w:val="20"/>
                <w:szCs w:val="24"/>
              </w:rPr>
              <w:t xml:space="preserve">Prise en compte de la maintenance applicative d’un browser VXML </w:t>
            </w:r>
            <w:r>
              <w:rPr>
                <w:rFonts w:eastAsia="Constantia" w:cs="Calibri"/>
                <w:color w:val="000000"/>
                <w:sz w:val="20"/>
                <w:szCs w:val="24"/>
              </w:rPr>
              <w:t xml:space="preserve">développé </w:t>
            </w:r>
            <w:r w:rsidRPr="00D476D2">
              <w:rPr>
                <w:rFonts w:eastAsia="Constantia" w:cs="Calibri"/>
                <w:color w:val="000000"/>
                <w:sz w:val="20"/>
                <w:szCs w:val="24"/>
              </w:rPr>
              <w:t xml:space="preserve"> avec le langage Java</w:t>
            </w:r>
            <w:r>
              <w:rPr>
                <w:rFonts w:eastAsia="Constantia" w:cs="Calibri"/>
                <w:color w:val="000000"/>
                <w:sz w:val="20"/>
                <w:szCs w:val="24"/>
              </w:rPr>
              <w:t xml:space="preserve"> (ajout de fonctionnalité + corrections anomalies,...)</w:t>
            </w:r>
          </w:p>
          <w:p w:rsidR="00D476D2" w:rsidRPr="00D476D2" w:rsidRDefault="00D476D2" w:rsidP="004400BE">
            <w:pPr>
              <w:widowControl w:val="0"/>
              <w:numPr>
                <w:ilvl w:val="0"/>
                <w:numId w:val="30"/>
              </w:numPr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D476D2">
              <w:rPr>
                <w:rFonts w:eastAsia="Constantia" w:cs="Calibri"/>
                <w:color w:val="000000"/>
                <w:sz w:val="20"/>
                <w:szCs w:val="24"/>
              </w:rPr>
              <w:t>Déploiement et configuration du browser VXML</w:t>
            </w:r>
          </w:p>
          <w:p w:rsidR="00D476D2" w:rsidRDefault="00D476D2" w:rsidP="004400BE">
            <w:pPr>
              <w:widowControl w:val="0"/>
              <w:numPr>
                <w:ilvl w:val="0"/>
                <w:numId w:val="30"/>
              </w:numPr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EC65AC">
              <w:rPr>
                <w:rFonts w:eastAsia="Constantia" w:cs="Calibri"/>
                <w:color w:val="000000"/>
                <w:sz w:val="20"/>
                <w:szCs w:val="24"/>
              </w:rPr>
              <w:t>Génération de</w:t>
            </w:r>
            <w:r w:rsidR="006F4D42">
              <w:rPr>
                <w:rFonts w:eastAsia="Constantia" w:cs="Calibri"/>
                <w:color w:val="000000"/>
                <w:sz w:val="20"/>
                <w:szCs w:val="24"/>
              </w:rPr>
              <w:t>s</w:t>
            </w:r>
            <w:r w:rsidRPr="00EC65AC">
              <w:rPr>
                <w:rFonts w:eastAsia="Constantia" w:cs="Calibri"/>
                <w:color w:val="000000"/>
                <w:sz w:val="20"/>
                <w:szCs w:val="24"/>
              </w:rPr>
              <w:t xml:space="preserve"> classes de tests unitaires Junit à partir des cahiers de recettes </w:t>
            </w:r>
            <w:r>
              <w:rPr>
                <w:rFonts w:eastAsia="Constantia" w:cs="Calibri"/>
                <w:color w:val="000000"/>
                <w:sz w:val="20"/>
                <w:szCs w:val="24"/>
              </w:rPr>
              <w:t xml:space="preserve">Excel </w:t>
            </w:r>
            <w:r w:rsidRPr="00EC65AC">
              <w:rPr>
                <w:rFonts w:eastAsia="Constantia" w:cs="Calibri"/>
                <w:color w:val="000000"/>
                <w:sz w:val="20"/>
                <w:szCs w:val="24"/>
              </w:rPr>
              <w:t>xls</w:t>
            </w:r>
          </w:p>
          <w:p w:rsidR="00154584" w:rsidRPr="00EC65AC" w:rsidRDefault="00154584" w:rsidP="004400BE">
            <w:pPr>
              <w:widowControl w:val="0"/>
              <w:numPr>
                <w:ilvl w:val="0"/>
                <w:numId w:val="30"/>
              </w:numPr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Automatisation des exécutions des tests de validation et de non régression + mise en place du système de supervision</w:t>
            </w:r>
          </w:p>
          <w:p w:rsidR="00234A9F" w:rsidRDefault="00234A9F" w:rsidP="004400BE">
            <w:pPr>
              <w:spacing w:before="5" w:after="5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A6410" w:rsidRDefault="00EC65AC" w:rsidP="004400BE">
            <w:pPr>
              <w:spacing w:before="5" w:after="5"/>
              <w:jc w:val="both"/>
              <w:rPr>
                <w:rFonts w:ascii="Arial" w:eastAsia="Droid Sans Fallback" w:hAnsi="Arial" w:cs="Arial"/>
                <w:b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Projet 3:</w:t>
            </w:r>
            <w:r w:rsidR="00516530">
              <w:rPr>
                <w:rFonts w:ascii="Arial" w:eastAsia="Droid Sans Fallback" w:hAnsi="Arial" w:cs="Arial"/>
                <w:b/>
                <w:kern w:val="2"/>
                <w:sz w:val="20"/>
                <w:szCs w:val="20"/>
                <w:lang w:eastAsia="zh-CN" w:bidi="hi-IN"/>
              </w:rPr>
              <w:t xml:space="preserve"> Développement d'un </w:t>
            </w:r>
            <w:r>
              <w:rPr>
                <w:rFonts w:ascii="Arial" w:eastAsia="Droid Sans Fallback" w:hAnsi="Arial" w:cs="Arial"/>
                <w:b/>
                <w:kern w:val="2"/>
                <w:sz w:val="20"/>
                <w:szCs w:val="20"/>
                <w:lang w:eastAsia="zh-CN" w:bidi="hi-IN"/>
              </w:rPr>
              <w:t xml:space="preserve"> </w:t>
            </w:r>
            <w:r w:rsidR="00C53EC5">
              <w:rPr>
                <w:rFonts w:ascii="Arial" w:eastAsia="Droid Sans Fallback" w:hAnsi="Arial" w:cs="Arial"/>
                <w:b/>
                <w:kern w:val="2"/>
                <w:sz w:val="20"/>
                <w:szCs w:val="20"/>
                <w:lang w:eastAsia="zh-CN" w:bidi="hi-IN"/>
              </w:rPr>
              <w:t>POC</w:t>
            </w:r>
          </w:p>
          <w:p w:rsidR="00D30B01" w:rsidRPr="0037197E" w:rsidRDefault="00D30B01" w:rsidP="0037197E">
            <w:pPr>
              <w:spacing w:before="5" w:after="5"/>
              <w:jc w:val="both"/>
              <w:rPr>
                <w:rFonts w:ascii="Arial" w:eastAsia="Droid Sans Fallback" w:hAnsi="Arial" w:cs="Arial"/>
                <w:kern w:val="2"/>
                <w:sz w:val="20"/>
                <w:szCs w:val="20"/>
                <w:lang w:eastAsia="zh-CN" w:bidi="hi-IN"/>
              </w:rPr>
            </w:pPr>
            <w:r w:rsidRPr="0037197E">
              <w:rPr>
                <w:rFonts w:ascii="Arial" w:eastAsia="Droid Sans Fallback" w:hAnsi="Arial" w:cs="Arial"/>
                <w:kern w:val="2"/>
                <w:sz w:val="20"/>
                <w:szCs w:val="20"/>
                <w:lang w:eastAsia="zh-CN" w:bidi="hi-IN"/>
              </w:rPr>
              <w:t>Mise en place d'une IHM de gestion des tests des applications vocales: conception g</w:t>
            </w:r>
            <w:r w:rsidR="009E7009" w:rsidRPr="0037197E">
              <w:rPr>
                <w:rFonts w:ascii="Arial" w:eastAsia="Droid Sans Fallback" w:hAnsi="Arial" w:cs="Arial"/>
                <w:kern w:val="2"/>
                <w:sz w:val="20"/>
                <w:szCs w:val="20"/>
                <w:lang w:eastAsia="zh-CN" w:bidi="hi-IN"/>
              </w:rPr>
              <w:t>raphique des</w:t>
            </w:r>
            <w:r w:rsidRPr="0037197E">
              <w:rPr>
                <w:rFonts w:ascii="Arial" w:eastAsia="Droid Sans Fallback" w:hAnsi="Arial" w:cs="Arial"/>
                <w:kern w:val="2"/>
                <w:sz w:val="20"/>
                <w:szCs w:val="20"/>
                <w:lang w:eastAsia="zh-CN" w:bidi="hi-IN"/>
              </w:rPr>
              <w:t xml:space="preserve"> test</w:t>
            </w:r>
            <w:r w:rsidR="003C76A6" w:rsidRPr="0037197E">
              <w:rPr>
                <w:rFonts w:ascii="Arial" w:eastAsia="Droid Sans Fallback" w:hAnsi="Arial" w:cs="Arial"/>
                <w:kern w:val="2"/>
                <w:sz w:val="20"/>
                <w:szCs w:val="20"/>
                <w:lang w:eastAsia="zh-CN" w:bidi="hi-IN"/>
              </w:rPr>
              <w:t>s</w:t>
            </w:r>
            <w:r w:rsidRPr="0037197E">
              <w:rPr>
                <w:rFonts w:ascii="Arial" w:eastAsia="Droid Sans Fallback" w:hAnsi="Arial" w:cs="Arial"/>
                <w:kern w:val="2"/>
                <w:sz w:val="20"/>
                <w:szCs w:val="20"/>
                <w:lang w:eastAsia="zh-CN" w:bidi="hi-IN"/>
              </w:rPr>
              <w:t xml:space="preserve"> (définition des imputs et des output</w:t>
            </w:r>
            <w:r w:rsidR="009E7009" w:rsidRPr="0037197E">
              <w:rPr>
                <w:rFonts w:ascii="Arial" w:eastAsia="Droid Sans Fallback" w:hAnsi="Arial" w:cs="Arial"/>
                <w:kern w:val="2"/>
                <w:sz w:val="20"/>
                <w:szCs w:val="20"/>
                <w:lang w:eastAsia="zh-CN" w:bidi="hi-IN"/>
              </w:rPr>
              <w:t>), exécution</w:t>
            </w:r>
            <w:r w:rsidR="001E7FF8" w:rsidRPr="0037197E">
              <w:rPr>
                <w:rFonts w:ascii="Arial" w:eastAsia="Droid Sans Fallback" w:hAnsi="Arial" w:cs="Arial"/>
                <w:kern w:val="2"/>
                <w:sz w:val="20"/>
                <w:szCs w:val="20"/>
                <w:lang w:eastAsia="zh-CN" w:bidi="hi-IN"/>
              </w:rPr>
              <w:t xml:space="preserve"> des tests</w:t>
            </w:r>
            <w:r w:rsidR="009E7009" w:rsidRPr="0037197E">
              <w:rPr>
                <w:rFonts w:ascii="Arial" w:eastAsia="Droid Sans Fallback" w:hAnsi="Arial" w:cs="Arial"/>
                <w:kern w:val="2"/>
                <w:sz w:val="20"/>
                <w:szCs w:val="20"/>
                <w:lang w:eastAsia="zh-CN" w:bidi="hi-IN"/>
              </w:rPr>
              <w:t xml:space="preserve"> et visualisation des </w:t>
            </w:r>
            <w:r w:rsidRPr="0037197E">
              <w:rPr>
                <w:rFonts w:ascii="Arial" w:eastAsia="Droid Sans Fallback" w:hAnsi="Arial" w:cs="Arial"/>
                <w:kern w:val="2"/>
                <w:sz w:val="20"/>
                <w:szCs w:val="20"/>
                <w:lang w:eastAsia="zh-CN" w:bidi="hi-IN"/>
              </w:rPr>
              <w:t>résultat</w:t>
            </w:r>
            <w:r w:rsidR="009E7009" w:rsidRPr="0037197E">
              <w:rPr>
                <w:rFonts w:ascii="Arial" w:eastAsia="Droid Sans Fallback" w:hAnsi="Arial" w:cs="Arial"/>
                <w:kern w:val="2"/>
                <w:sz w:val="20"/>
                <w:szCs w:val="20"/>
                <w:lang w:eastAsia="zh-CN" w:bidi="hi-IN"/>
              </w:rPr>
              <w:t>s.</w:t>
            </w:r>
          </w:p>
          <w:p w:rsidR="00D30B01" w:rsidRDefault="00D30B01" w:rsidP="004400BE">
            <w:pPr>
              <w:spacing w:before="5" w:after="5"/>
              <w:jc w:val="both"/>
              <w:rPr>
                <w:rFonts w:ascii="Arial" w:eastAsia="Droid Sans Fallback" w:hAnsi="Arial" w:cs="Arial"/>
                <w:b/>
                <w:kern w:val="2"/>
                <w:sz w:val="20"/>
                <w:szCs w:val="20"/>
                <w:lang w:eastAsia="zh-CN" w:bidi="hi-IN"/>
              </w:rPr>
            </w:pPr>
          </w:p>
          <w:p w:rsidR="00403EE0" w:rsidRPr="00403EE0" w:rsidRDefault="00C306CB" w:rsidP="00403EE0">
            <w:pPr>
              <w:widowControl w:val="0"/>
              <w:numPr>
                <w:ilvl w:val="0"/>
                <w:numId w:val="30"/>
              </w:numPr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C306CB">
              <w:rPr>
                <w:rFonts w:eastAsia="Constantia" w:cs="Calibri"/>
                <w:color w:val="000000"/>
                <w:sz w:val="20"/>
                <w:szCs w:val="24"/>
              </w:rPr>
              <w:t>Mise en place de l'architecture technique de l'application</w:t>
            </w:r>
          </w:p>
          <w:p w:rsidR="00EC65AC" w:rsidRPr="00E93828" w:rsidRDefault="00DF65FB" w:rsidP="004400BE">
            <w:pPr>
              <w:widowControl w:val="0"/>
              <w:numPr>
                <w:ilvl w:val="0"/>
                <w:numId w:val="30"/>
              </w:numPr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  <w:lang w:val="en-US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  <w:lang w:val="en-US"/>
              </w:rPr>
              <w:t xml:space="preserve">Développement des modules en </w:t>
            </w:r>
            <w:r w:rsidR="00EC65AC" w:rsidRPr="00E93828">
              <w:rPr>
                <w:rFonts w:eastAsia="Constantia" w:cs="Calibri"/>
                <w:color w:val="000000"/>
                <w:sz w:val="20"/>
                <w:szCs w:val="24"/>
                <w:lang w:val="en-US"/>
              </w:rPr>
              <w:t xml:space="preserve">Spring Boot/Angular </w:t>
            </w:r>
            <w:r w:rsidR="00601ACA">
              <w:rPr>
                <w:rFonts w:eastAsia="Constantia" w:cs="Calibri"/>
                <w:color w:val="000000"/>
                <w:sz w:val="20"/>
                <w:szCs w:val="24"/>
                <w:lang w:val="en-US"/>
              </w:rPr>
              <w:t>7</w:t>
            </w:r>
            <w:r w:rsidR="00F2029B">
              <w:rPr>
                <w:rFonts w:eastAsia="Constantia" w:cs="Calibri"/>
                <w:color w:val="000000"/>
                <w:sz w:val="20"/>
                <w:szCs w:val="24"/>
                <w:lang w:val="en-US"/>
              </w:rPr>
              <w:t>/</w:t>
            </w:r>
            <w:r w:rsidR="00EC65AC" w:rsidRPr="00E93828">
              <w:rPr>
                <w:rFonts w:eastAsia="Constantia" w:cs="Calibri"/>
                <w:color w:val="000000"/>
                <w:sz w:val="20"/>
                <w:szCs w:val="24"/>
                <w:lang w:val="en-US"/>
              </w:rPr>
              <w:t xml:space="preserve">Security Jwt </w:t>
            </w:r>
          </w:p>
          <w:p w:rsidR="00EE3840" w:rsidRDefault="00EE3840" w:rsidP="00EE3840">
            <w:pPr>
              <w:widowControl w:val="0"/>
              <w:suppressAutoHyphens/>
              <w:autoSpaceDE w:val="0"/>
              <w:spacing w:line="276" w:lineRule="auto"/>
              <w:ind w:left="720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</w:p>
          <w:p w:rsidR="00C116D8" w:rsidRPr="00395676" w:rsidRDefault="00EE3840" w:rsidP="008E5E6D">
            <w:pPr>
              <w:spacing w:before="6" w:after="176"/>
              <w:jc w:val="both"/>
            </w:pPr>
            <w:r w:rsidRPr="00EE3840">
              <w:rPr>
                <w:rFonts w:eastAsia="Constantia" w:cs="Calibri"/>
                <w:b/>
                <w:color w:val="000000"/>
                <w:sz w:val="24"/>
                <w:u w:val="single"/>
                <w:lang w:val="en-US" w:eastAsia="fr-FR"/>
              </w:rPr>
              <w:t xml:space="preserve">Environnement technique: </w:t>
            </w:r>
            <w:r w:rsidR="00A678E4" w:rsidRPr="00EE3840">
              <w:rPr>
                <w:rFonts w:eastAsia="Constantia" w:cs="Calibri"/>
                <w:color w:val="000000"/>
                <w:sz w:val="20"/>
                <w:lang w:val="en-US" w:eastAsia="fr-FR"/>
              </w:rPr>
              <w:t>Eclipse Java-8, Tomcat-7, Maven-3, Jxl-2, Js, Vxml-2.1,</w:t>
            </w:r>
            <w:r w:rsidR="00D476D2">
              <w:rPr>
                <w:rFonts w:eastAsia="Constantia" w:cs="Calibri"/>
                <w:color w:val="000000"/>
                <w:sz w:val="20"/>
                <w:lang w:val="en-US" w:eastAsia="fr-FR"/>
              </w:rPr>
              <w:t xml:space="preserve"> GVP (genesys)</w:t>
            </w:r>
            <w:r w:rsidR="00A678E4" w:rsidRPr="00EE3840">
              <w:rPr>
                <w:rFonts w:eastAsia="Constantia" w:cs="Calibri"/>
                <w:color w:val="000000"/>
                <w:sz w:val="20"/>
                <w:lang w:val="en-US" w:eastAsia="fr-FR"/>
              </w:rPr>
              <w:t xml:space="preserve"> Spring-Boot-2, lombok, jjwt, Spring-Se</w:t>
            </w:r>
            <w:r w:rsidR="00395676">
              <w:rPr>
                <w:rFonts w:eastAsia="Constantia" w:cs="Calibri"/>
                <w:color w:val="000000"/>
                <w:sz w:val="20"/>
                <w:lang w:val="en-US" w:eastAsia="fr-FR"/>
              </w:rPr>
              <w:t>curity, Angular-7, Bootstrap-3,sql,</w:t>
            </w:r>
            <w:r w:rsidR="00A678E4" w:rsidRPr="00EE3840">
              <w:rPr>
                <w:rFonts w:eastAsia="Constantia" w:cs="Calibri"/>
                <w:color w:val="000000"/>
                <w:sz w:val="20"/>
                <w:lang w:val="en-US" w:eastAsia="fr-FR"/>
              </w:rPr>
              <w:t xml:space="preserve"> Cygwin, Windows, Linux, GDrive</w:t>
            </w:r>
            <w:r w:rsidR="00507425">
              <w:rPr>
                <w:rFonts w:eastAsia="Constantia" w:cs="Calibri"/>
                <w:color w:val="000000"/>
                <w:sz w:val="20"/>
                <w:lang w:val="en-US" w:eastAsia="fr-FR"/>
              </w:rPr>
              <w:t xml:space="preserve">, </w:t>
            </w:r>
            <w:r w:rsidR="00433EF4" w:rsidRPr="00433EF4">
              <w:rPr>
                <w:rFonts w:eastAsia="Constantia" w:cs="Calibri"/>
                <w:iCs/>
                <w:color w:val="000000"/>
                <w:sz w:val="20"/>
                <w:lang w:val="en-US" w:eastAsia="fr-FR"/>
              </w:rPr>
              <w:t>Shell</w:t>
            </w:r>
            <w:r w:rsidR="00395676">
              <w:rPr>
                <w:rFonts w:eastAsia="Constantia" w:cs="Calibri"/>
                <w:iCs/>
                <w:color w:val="000000"/>
                <w:sz w:val="20"/>
                <w:lang w:val="en-US" w:eastAsia="fr-FR"/>
              </w:rPr>
              <w:t>,</w:t>
            </w:r>
            <w:r w:rsidR="00395676" w:rsidRPr="00395676">
              <w:t xml:space="preserve"> </w:t>
            </w:r>
            <w:r w:rsidR="00395676" w:rsidRPr="00395676">
              <w:rPr>
                <w:rFonts w:eastAsia="Constantia" w:cs="Calibri"/>
                <w:iCs/>
                <w:color w:val="000000"/>
                <w:sz w:val="20"/>
                <w:lang w:eastAsia="fr-FR"/>
              </w:rPr>
              <w:t>crontab</w:t>
            </w:r>
          </w:p>
          <w:p w:rsidR="00C116D8" w:rsidRDefault="00C116D8" w:rsidP="008E5E6D">
            <w:pPr>
              <w:spacing w:before="6" w:after="176"/>
              <w:jc w:val="both"/>
              <w:rPr>
                <w:rFonts w:eastAsia="Constantia" w:cs="Calibri"/>
                <w:iCs/>
                <w:color w:val="000000"/>
                <w:sz w:val="20"/>
                <w:lang w:val="en-US" w:eastAsia="fr-FR"/>
              </w:rPr>
            </w:pPr>
          </w:p>
          <w:p w:rsidR="009E7A39" w:rsidRDefault="009E7A39" w:rsidP="008E5E6D">
            <w:pPr>
              <w:spacing w:before="6" w:after="176"/>
              <w:jc w:val="both"/>
              <w:rPr>
                <w:rFonts w:eastAsia="Constantia" w:cs="Calibri"/>
                <w:iCs/>
                <w:color w:val="000000"/>
                <w:sz w:val="20"/>
                <w:lang w:val="en-US" w:eastAsia="fr-FR"/>
              </w:rPr>
            </w:pPr>
          </w:p>
          <w:p w:rsidR="00C116D8" w:rsidRPr="00C116D8" w:rsidRDefault="00C116D8" w:rsidP="008E5E6D">
            <w:pPr>
              <w:spacing w:before="6" w:after="176"/>
              <w:jc w:val="both"/>
              <w:rPr>
                <w:rFonts w:eastAsia="Constantia" w:cs="Calibri"/>
                <w:iCs/>
                <w:color w:val="000000"/>
                <w:sz w:val="20"/>
                <w:lang w:val="en-US" w:eastAsia="fr-FR"/>
              </w:rPr>
            </w:pPr>
          </w:p>
        </w:tc>
      </w:tr>
      <w:tr w:rsidR="000B104D" w:rsidRPr="00510A8A" w:rsidTr="00322A50">
        <w:trPr>
          <w:gridAfter w:val="6"/>
          <w:wAfter w:w="3813" w:type="dxa"/>
        </w:trPr>
        <w:tc>
          <w:tcPr>
            <w:tcW w:w="6869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2770D9" w:rsidRPr="00FE71D4" w:rsidRDefault="002770D9" w:rsidP="00A75FE1">
            <w:pPr>
              <w:rPr>
                <w:rFonts w:cs="Calibri"/>
                <w:sz w:val="18"/>
                <w:szCs w:val="18"/>
                <w:lang w:val="en-US"/>
              </w:rPr>
            </w:pPr>
          </w:p>
        </w:tc>
      </w:tr>
      <w:tr w:rsidR="00FE71D4" w:rsidRPr="00D96E5B" w:rsidTr="00322A50">
        <w:tc>
          <w:tcPr>
            <w:tcW w:w="5067" w:type="dxa"/>
            <w:tcBorders>
              <w:top w:val="single" w:sz="4" w:space="0" w:color="000000"/>
              <w:left w:val="nil"/>
              <w:bottom w:val="single" w:sz="12" w:space="0" w:color="262626"/>
              <w:right w:val="nil"/>
            </w:tcBorders>
            <w:shd w:val="clear" w:color="auto" w:fill="F2F2F2"/>
            <w:hideMark/>
          </w:tcPr>
          <w:p w:rsidR="00FE71D4" w:rsidRPr="00D96E5B" w:rsidRDefault="00FE71D4" w:rsidP="00165776">
            <w:pPr>
              <w:rPr>
                <w:b/>
                <w:bCs/>
                <w:smallCaps/>
                <w:spacing w:val="5"/>
                <w:sz w:val="24"/>
              </w:rPr>
            </w:pPr>
            <w:r w:rsidRPr="00FE71D4">
              <w:rPr>
                <w:b/>
                <w:bCs/>
                <w:smallCaps/>
                <w:spacing w:val="5"/>
                <w:sz w:val="24"/>
              </w:rPr>
              <w:t xml:space="preserve">Consultant Technique java/jee </w:t>
            </w:r>
          </w:p>
        </w:tc>
        <w:tc>
          <w:tcPr>
            <w:tcW w:w="2672" w:type="dxa"/>
            <w:gridSpan w:val="4"/>
            <w:tcBorders>
              <w:top w:val="single" w:sz="4" w:space="0" w:color="000000"/>
              <w:left w:val="nil"/>
              <w:bottom w:val="single" w:sz="12" w:space="0" w:color="262626"/>
              <w:right w:val="nil"/>
            </w:tcBorders>
            <w:shd w:val="clear" w:color="auto" w:fill="F2F2F2"/>
            <w:hideMark/>
          </w:tcPr>
          <w:p w:rsidR="00FE71D4" w:rsidRPr="00FE71D4" w:rsidRDefault="00FE71D4" w:rsidP="001657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E7DE6">
              <w:rPr>
                <w:rFonts w:ascii="Arial" w:hAnsi="Arial" w:cs="Arial"/>
                <w:b/>
                <w:color w:val="0070C0"/>
                <w:szCs w:val="12"/>
              </w:rPr>
              <w:t>Altares</w:t>
            </w:r>
            <w:r w:rsidRPr="00FE71D4">
              <w:rPr>
                <w:rFonts w:ascii="Times New Roman" w:hAnsi="Times New Roman" w:cs="Times New Roman"/>
                <w:b/>
              </w:rPr>
              <w:t xml:space="preserve">  </w:t>
            </w:r>
            <w:r w:rsidR="009177B7">
              <w:rPr>
                <w:rFonts w:ascii="Times New Roman" w:hAnsi="Times New Roman" w:cs="Times New Roman"/>
                <w:b/>
              </w:rPr>
              <w:t xml:space="preserve">- </w:t>
            </w:r>
            <w:r w:rsidR="009177B7" w:rsidRPr="009177B7">
              <w:rPr>
                <w:rFonts w:ascii="Arial" w:hAnsi="Arial" w:cs="Arial"/>
                <w:b/>
                <w:color w:val="0070C0"/>
                <w:szCs w:val="12"/>
              </w:rPr>
              <w:t>INTUIZ</w:t>
            </w:r>
          </w:p>
        </w:tc>
        <w:tc>
          <w:tcPr>
            <w:tcW w:w="2943" w:type="dxa"/>
            <w:gridSpan w:val="5"/>
            <w:tcBorders>
              <w:top w:val="single" w:sz="4" w:space="0" w:color="000000"/>
              <w:left w:val="nil"/>
              <w:bottom w:val="single" w:sz="12" w:space="0" w:color="262626"/>
              <w:right w:val="nil"/>
            </w:tcBorders>
            <w:shd w:val="clear" w:color="auto" w:fill="F2F2F2"/>
            <w:hideMark/>
          </w:tcPr>
          <w:p w:rsidR="00FE71D4" w:rsidRPr="00FE71D4" w:rsidRDefault="00FE71D4" w:rsidP="00165776">
            <w:pPr>
              <w:jc w:val="right"/>
              <w:rPr>
                <w:rFonts w:cs="Calibri"/>
                <w:sz w:val="18"/>
              </w:rPr>
            </w:pPr>
            <w:r w:rsidRPr="00FE71D4">
              <w:rPr>
                <w:rFonts w:cs="Calibri"/>
                <w:sz w:val="18"/>
              </w:rPr>
              <w:t xml:space="preserve">De Mars 2017 </w:t>
            </w:r>
          </w:p>
          <w:p w:rsidR="00FE71D4" w:rsidRPr="00FE71D4" w:rsidRDefault="00FE71D4" w:rsidP="00165776">
            <w:pPr>
              <w:jc w:val="right"/>
              <w:rPr>
                <w:rFonts w:cs="Calibri"/>
                <w:sz w:val="18"/>
              </w:rPr>
            </w:pPr>
            <w:r w:rsidRPr="00FE71D4">
              <w:rPr>
                <w:rFonts w:cs="Calibri"/>
                <w:sz w:val="18"/>
              </w:rPr>
              <w:t>à Septembre 2017</w:t>
            </w:r>
          </w:p>
        </w:tc>
      </w:tr>
      <w:tr w:rsidR="00FE71D4" w:rsidRPr="0048130C" w:rsidTr="00322A50">
        <w:trPr>
          <w:gridAfter w:val="1"/>
          <w:wAfter w:w="97" w:type="dxa"/>
          <w:trHeight w:val="432"/>
        </w:trPr>
        <w:tc>
          <w:tcPr>
            <w:tcW w:w="10585" w:type="dxa"/>
            <w:gridSpan w:val="9"/>
            <w:tcBorders>
              <w:top w:val="single" w:sz="12" w:space="0" w:color="262626"/>
              <w:left w:val="nil"/>
              <w:bottom w:val="nil"/>
              <w:right w:val="nil"/>
            </w:tcBorders>
          </w:tcPr>
          <w:p w:rsidR="009177B7" w:rsidRDefault="00FE71D4" w:rsidP="001D072B">
            <w:pPr>
              <w:spacing w:before="5" w:after="5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E71D4">
              <w:rPr>
                <w:rFonts w:ascii="Arial" w:hAnsi="Arial" w:cs="Arial"/>
                <w:b/>
                <w:sz w:val="20"/>
                <w:szCs w:val="20"/>
              </w:rPr>
              <w:t xml:space="preserve">Projet Intuiz: Maintenance </w:t>
            </w:r>
            <w:r w:rsidR="009177B7">
              <w:rPr>
                <w:rFonts w:ascii="Arial" w:hAnsi="Arial" w:cs="Arial"/>
                <w:b/>
                <w:sz w:val="20"/>
                <w:szCs w:val="20"/>
              </w:rPr>
              <w:t>du portail d'information BtoB</w:t>
            </w:r>
            <w:r w:rsidRPr="00FE71D4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9177B7">
              <w:rPr>
                <w:rFonts w:ascii="Arial" w:hAnsi="Arial" w:cs="Arial"/>
                <w:b/>
                <w:sz w:val="20"/>
                <w:szCs w:val="20"/>
              </w:rPr>
              <w:t xml:space="preserve"> IntuiZ: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hyperlink r:id="rId10" w:history="1">
              <w:r w:rsidRPr="00FE71D4">
                <w:rPr>
                  <w:rStyle w:val="Lienhypertexte"/>
                  <w:rFonts w:ascii="Arial" w:hAnsi="Arial" w:cs="Arial"/>
                  <w:b/>
                  <w:sz w:val="20"/>
                  <w:szCs w:val="20"/>
                </w:rPr>
                <w:t>http://www.intuiz.altares.fr</w:t>
              </w:r>
            </w:hyperlink>
          </w:p>
          <w:p w:rsidR="009177B7" w:rsidRDefault="009177B7" w:rsidP="001D072B">
            <w:pPr>
              <w:spacing w:before="5" w:after="5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D072B" w:rsidRPr="00843735" w:rsidRDefault="009177B7" w:rsidP="001D072B">
            <w:pPr>
              <w:spacing w:before="5" w:after="5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43735">
              <w:rPr>
                <w:rFonts w:ascii="Arial" w:hAnsi="Arial" w:cs="Arial"/>
                <w:b/>
                <w:sz w:val="20"/>
                <w:szCs w:val="20"/>
              </w:rPr>
              <w:t xml:space="preserve">Intuiz est une plateforme qui centralise les données </w:t>
            </w:r>
            <w:r w:rsidR="001D072B" w:rsidRPr="00843735">
              <w:rPr>
                <w:rFonts w:ascii="Arial" w:hAnsi="Arial" w:cs="Arial"/>
                <w:b/>
                <w:sz w:val="20"/>
                <w:szCs w:val="20"/>
              </w:rPr>
              <w:t>sur les sociétés françaises: les informations légales, financières, juridiques ou marketing... La plateforme permet également d'avoir des analyses financières et analyse de risque sur l'état des entreprises françaises.</w:t>
            </w:r>
          </w:p>
          <w:p w:rsidR="009177B7" w:rsidRPr="00843735" w:rsidRDefault="001D072B" w:rsidP="001D072B">
            <w:pPr>
              <w:spacing w:before="5" w:after="5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43735">
              <w:rPr>
                <w:rFonts w:ascii="Arial" w:hAnsi="Arial" w:cs="Arial"/>
                <w:b/>
                <w:sz w:val="20"/>
                <w:szCs w:val="20"/>
              </w:rPr>
              <w:t xml:space="preserve">Projet </w:t>
            </w:r>
            <w:r w:rsidR="00FE71D4" w:rsidRPr="00843735">
              <w:rPr>
                <w:rFonts w:ascii="Arial" w:hAnsi="Arial" w:cs="Arial"/>
                <w:b/>
                <w:sz w:val="20"/>
                <w:szCs w:val="20"/>
              </w:rPr>
              <w:t xml:space="preserve"> Agile, 6p</w:t>
            </w:r>
          </w:p>
          <w:p w:rsidR="00FE71D4" w:rsidRPr="00FE71D4" w:rsidRDefault="00FE71D4" w:rsidP="00165776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FE71D4">
              <w:rPr>
                <w:rFonts w:eastAsia="Constantia" w:cs="Calibri"/>
                <w:color w:val="000000"/>
                <w:sz w:val="20"/>
                <w:szCs w:val="24"/>
              </w:rPr>
              <w:t>Maintenance Evolutive Front/Back de l’application Intuiz, Assistance Client niveau 3</w:t>
            </w:r>
          </w:p>
          <w:p w:rsidR="00FE71D4" w:rsidRPr="00FE71D4" w:rsidRDefault="00FE71D4" w:rsidP="00165776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FE71D4">
              <w:rPr>
                <w:rFonts w:eastAsia="Constantia" w:cs="Calibri"/>
                <w:color w:val="000000"/>
                <w:sz w:val="20"/>
                <w:szCs w:val="24"/>
              </w:rPr>
              <w:t>Développement d’un client REST avec Jersey/Jackson pour implémenter l’api de Manageo.</w:t>
            </w:r>
          </w:p>
          <w:p w:rsidR="00FE71D4" w:rsidRPr="00FE71D4" w:rsidRDefault="00FE71D4" w:rsidP="00165776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FE71D4">
              <w:rPr>
                <w:rFonts w:eastAsia="Constantia" w:cs="Calibri"/>
                <w:color w:val="000000"/>
                <w:sz w:val="20"/>
                <w:szCs w:val="24"/>
              </w:rPr>
              <w:t xml:space="preserve">Traitement de fichiers pdf avec iText : extraction de textes, ajout/suppression </w:t>
            </w:r>
            <w:r w:rsidR="00D77EE6">
              <w:rPr>
                <w:rFonts w:eastAsia="Constantia" w:cs="Calibri"/>
                <w:color w:val="000000"/>
                <w:sz w:val="20"/>
                <w:szCs w:val="24"/>
              </w:rPr>
              <w:t>de pages, réordonner les pages,</w:t>
            </w:r>
            <w:r w:rsidRPr="00FE71D4">
              <w:rPr>
                <w:rFonts w:eastAsia="Constantia" w:cs="Calibri"/>
                <w:color w:val="000000"/>
                <w:sz w:val="20"/>
                <w:szCs w:val="24"/>
              </w:rPr>
              <w:t>…</w:t>
            </w:r>
          </w:p>
          <w:p w:rsidR="00FE71D4" w:rsidRPr="00FE71D4" w:rsidRDefault="00FE71D4" w:rsidP="00165776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FE71D4">
              <w:rPr>
                <w:rFonts w:eastAsia="Constantia" w:cs="Calibri"/>
                <w:color w:val="000000"/>
                <w:sz w:val="20"/>
                <w:szCs w:val="24"/>
              </w:rPr>
              <w:t>Développement de tests unitaires</w:t>
            </w:r>
          </w:p>
          <w:p w:rsidR="00FE71D4" w:rsidRPr="00FE71D4" w:rsidRDefault="00FE71D4" w:rsidP="00165776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FE71D4">
              <w:rPr>
                <w:rFonts w:eastAsia="Constantia" w:cs="Calibri"/>
                <w:color w:val="000000"/>
                <w:sz w:val="20"/>
                <w:szCs w:val="24"/>
              </w:rPr>
              <w:t>Génération de statistiques d’utilisations des web-services Manageo</w:t>
            </w:r>
          </w:p>
          <w:p w:rsidR="00FE71D4" w:rsidRPr="00FE71D4" w:rsidRDefault="009F7649" w:rsidP="00165776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9F7649">
              <w:rPr>
                <w:rFonts w:eastAsia="Constantia" w:cs="Calibri"/>
                <w:color w:val="000000"/>
                <w:sz w:val="20"/>
                <w:szCs w:val="24"/>
              </w:rPr>
              <w:t>benchmarking</w:t>
            </w:r>
            <w:r>
              <w:rPr>
                <w:rFonts w:eastAsia="Constantia" w:cs="Calibri"/>
                <w:color w:val="000000"/>
                <w:sz w:val="20"/>
                <w:szCs w:val="24"/>
              </w:rPr>
              <w:t xml:space="preserve">: </w:t>
            </w:r>
            <w:r w:rsidR="00FE71D4" w:rsidRPr="00FE71D4">
              <w:rPr>
                <w:rFonts w:eastAsia="Constantia" w:cs="Calibri"/>
                <w:color w:val="000000"/>
                <w:sz w:val="20"/>
                <w:szCs w:val="24"/>
              </w:rPr>
              <w:t>Développement de POC avec Angular1 et comparaison avec Jquery</w:t>
            </w:r>
          </w:p>
          <w:p w:rsidR="00FE71D4" w:rsidRPr="00FE71D4" w:rsidRDefault="00FE71D4" w:rsidP="00165776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FE71D4">
              <w:rPr>
                <w:rFonts w:eastAsia="Constantia" w:cs="Calibri"/>
                <w:color w:val="000000"/>
                <w:sz w:val="20"/>
                <w:szCs w:val="24"/>
              </w:rPr>
              <w:t xml:space="preserve">Proposition de maquettes pour améliorer et/ou simplifier </w:t>
            </w:r>
            <w:r w:rsidR="009F7649">
              <w:rPr>
                <w:rFonts w:eastAsia="Constantia" w:cs="Calibri"/>
                <w:color w:val="000000"/>
                <w:sz w:val="20"/>
                <w:szCs w:val="24"/>
              </w:rPr>
              <w:t>les</w:t>
            </w:r>
            <w:r w:rsidRPr="00FE71D4">
              <w:rPr>
                <w:rFonts w:eastAsia="Constantia" w:cs="Calibri"/>
                <w:color w:val="000000"/>
                <w:sz w:val="20"/>
                <w:szCs w:val="24"/>
              </w:rPr>
              <w:t xml:space="preserve"> IHM</w:t>
            </w:r>
          </w:p>
          <w:p w:rsidR="00FE71D4" w:rsidRDefault="009F7649" w:rsidP="00165776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Développement de scripts shell</w:t>
            </w:r>
            <w:r w:rsidR="00C54AA8">
              <w:rPr>
                <w:rFonts w:eastAsia="Constantia" w:cs="Calibri"/>
                <w:color w:val="000000"/>
                <w:sz w:val="20"/>
                <w:szCs w:val="24"/>
              </w:rPr>
              <w:t xml:space="preserve"> / Python</w:t>
            </w:r>
            <w:r>
              <w:rPr>
                <w:rFonts w:eastAsia="Constantia" w:cs="Calibri"/>
                <w:color w:val="000000"/>
                <w:sz w:val="20"/>
                <w:szCs w:val="24"/>
              </w:rPr>
              <w:t xml:space="preserve"> </w:t>
            </w:r>
            <w:r w:rsidR="00FE71D4" w:rsidRPr="00FE71D4">
              <w:rPr>
                <w:rFonts w:eastAsia="Constantia" w:cs="Calibri"/>
                <w:color w:val="000000"/>
                <w:sz w:val="20"/>
                <w:szCs w:val="24"/>
              </w:rPr>
              <w:t xml:space="preserve"> </w:t>
            </w:r>
            <w:r>
              <w:rPr>
                <w:rFonts w:eastAsia="Constantia" w:cs="Calibri"/>
                <w:color w:val="000000"/>
                <w:sz w:val="20"/>
                <w:szCs w:val="24"/>
              </w:rPr>
              <w:t xml:space="preserve">pour </w:t>
            </w:r>
            <w:r w:rsidR="00FE71D4" w:rsidRPr="00FE71D4">
              <w:rPr>
                <w:rFonts w:eastAsia="Constantia" w:cs="Calibri"/>
                <w:color w:val="000000"/>
                <w:sz w:val="20"/>
                <w:szCs w:val="24"/>
              </w:rPr>
              <w:t xml:space="preserve">automatiser </w:t>
            </w:r>
            <w:r>
              <w:rPr>
                <w:rFonts w:eastAsia="Constantia" w:cs="Calibri"/>
                <w:color w:val="000000"/>
                <w:sz w:val="20"/>
                <w:szCs w:val="24"/>
              </w:rPr>
              <w:t>des</w:t>
            </w:r>
            <w:r w:rsidR="00FE71D4" w:rsidRPr="00FE71D4">
              <w:rPr>
                <w:rFonts w:eastAsia="Constantia" w:cs="Calibri"/>
                <w:color w:val="000000"/>
                <w:sz w:val="20"/>
                <w:szCs w:val="24"/>
              </w:rPr>
              <w:t xml:space="preserve"> taches</w:t>
            </w:r>
            <w:r>
              <w:rPr>
                <w:rFonts w:eastAsia="Constantia" w:cs="Calibri"/>
                <w:color w:val="000000"/>
                <w:sz w:val="20"/>
                <w:szCs w:val="24"/>
              </w:rPr>
              <w:t xml:space="preserve"> de contrôle de code et de déploiement </w:t>
            </w:r>
          </w:p>
          <w:p w:rsidR="003C6585" w:rsidRDefault="003C6585" w:rsidP="003C6585">
            <w:pPr>
              <w:widowControl w:val="0"/>
              <w:suppressAutoHyphens/>
              <w:autoSpaceDE w:val="0"/>
              <w:spacing w:line="276" w:lineRule="auto"/>
              <w:ind w:left="720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</w:p>
          <w:p w:rsidR="00C116D8" w:rsidRPr="0041268F" w:rsidRDefault="00EE3840" w:rsidP="00E93828">
            <w:pPr>
              <w:spacing w:before="6" w:after="176"/>
              <w:rPr>
                <w:sz w:val="20"/>
              </w:rPr>
            </w:pPr>
            <w:r w:rsidRPr="0048130C"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  <w:t xml:space="preserve">Environnement technique: </w:t>
            </w:r>
            <w:r w:rsidR="00E93828" w:rsidRPr="003C6585">
              <w:rPr>
                <w:sz w:val="20"/>
              </w:rPr>
              <w:t xml:space="preserve">Eclipse Neon, Java 6, Spring 2.5.6, Struts 2.3, Jackson 2.5, Jersey 1.19, Jasper-Report 3.7, iText 2.1.7, Jxls 0.9, POI 3.9, Jquery 1.4.2, CSS, JSP, Html, SoapUI 5.3, Hudson 3.0.1-b2, Maven 2, SVN, Jira 7.3, </w:t>
            </w:r>
            <w:r w:rsidR="00C54AA8">
              <w:rPr>
                <w:sz w:val="20"/>
              </w:rPr>
              <w:t xml:space="preserve">shell , </w:t>
            </w:r>
            <w:r w:rsidR="00395676" w:rsidRPr="00395676">
              <w:rPr>
                <w:sz w:val="20"/>
              </w:rPr>
              <w:t>crontab</w:t>
            </w:r>
            <w:r w:rsidR="00395676">
              <w:t xml:space="preserve">, </w:t>
            </w:r>
            <w:r w:rsidR="00C54AA8">
              <w:rPr>
                <w:sz w:val="20"/>
              </w:rPr>
              <w:t xml:space="preserve">python, </w:t>
            </w:r>
            <w:r w:rsidR="00E93828" w:rsidRPr="003C6585">
              <w:rPr>
                <w:sz w:val="20"/>
              </w:rPr>
              <w:t>Oracle Sql-Developper 4.2, Toad 7.9, Oracle 10, MySql 8, Tomcat 6, GLPI</w:t>
            </w:r>
          </w:p>
        </w:tc>
      </w:tr>
      <w:tr w:rsidR="00A75FE1" w:rsidRPr="00FE71D4" w:rsidTr="00322A50">
        <w:tc>
          <w:tcPr>
            <w:tcW w:w="5190" w:type="dxa"/>
            <w:gridSpan w:val="2"/>
            <w:tcBorders>
              <w:top w:val="single" w:sz="4" w:space="0" w:color="000000"/>
              <w:left w:val="nil"/>
              <w:bottom w:val="single" w:sz="12" w:space="0" w:color="262626"/>
              <w:right w:val="nil"/>
            </w:tcBorders>
            <w:shd w:val="clear" w:color="auto" w:fill="F2F2F2"/>
            <w:hideMark/>
          </w:tcPr>
          <w:p w:rsidR="00A75FE1" w:rsidRPr="00D96E5B" w:rsidRDefault="00A75FE1" w:rsidP="00165776">
            <w:pPr>
              <w:rPr>
                <w:b/>
                <w:bCs/>
                <w:smallCaps/>
                <w:spacing w:val="5"/>
                <w:sz w:val="24"/>
              </w:rPr>
            </w:pPr>
            <w:r w:rsidRPr="00A75FE1">
              <w:rPr>
                <w:b/>
                <w:bCs/>
                <w:smallCaps/>
                <w:spacing w:val="5"/>
                <w:sz w:val="24"/>
              </w:rPr>
              <w:lastRenderedPageBreak/>
              <w:t>Ingénieur JAVA EE Backend</w:t>
            </w:r>
          </w:p>
        </w:tc>
        <w:tc>
          <w:tcPr>
            <w:tcW w:w="3068" w:type="dxa"/>
            <w:gridSpan w:val="5"/>
            <w:tcBorders>
              <w:top w:val="single" w:sz="4" w:space="0" w:color="000000"/>
              <w:left w:val="nil"/>
              <w:bottom w:val="single" w:sz="12" w:space="0" w:color="262626"/>
              <w:right w:val="nil"/>
            </w:tcBorders>
            <w:shd w:val="clear" w:color="auto" w:fill="F2F2F2"/>
            <w:hideMark/>
          </w:tcPr>
          <w:p w:rsidR="00A75FE1" w:rsidRPr="00FE71D4" w:rsidRDefault="00A75FE1" w:rsidP="003D25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E7DE6">
              <w:rPr>
                <w:rFonts w:ascii="Arial" w:hAnsi="Arial" w:cs="Arial"/>
                <w:b/>
                <w:color w:val="0070C0"/>
                <w:szCs w:val="12"/>
              </w:rPr>
              <w:t>DOCAPOST</w:t>
            </w:r>
            <w:r w:rsidR="00073153">
              <w:rPr>
                <w:rFonts w:ascii="Arial" w:hAnsi="Arial" w:cs="Arial"/>
                <w:b/>
                <w:color w:val="0070C0"/>
                <w:szCs w:val="12"/>
              </w:rPr>
              <w:t xml:space="preserve"> - </w:t>
            </w:r>
            <w:r w:rsidR="003D25A0">
              <w:rPr>
                <w:rFonts w:ascii="Arial" w:hAnsi="Arial" w:cs="Arial"/>
                <w:b/>
                <w:color w:val="0070C0"/>
                <w:szCs w:val="12"/>
              </w:rPr>
              <w:t>MAILEVA</w:t>
            </w:r>
          </w:p>
        </w:tc>
        <w:tc>
          <w:tcPr>
            <w:tcW w:w="2424" w:type="dxa"/>
            <w:gridSpan w:val="3"/>
            <w:tcBorders>
              <w:top w:val="single" w:sz="4" w:space="0" w:color="000000"/>
              <w:left w:val="nil"/>
              <w:bottom w:val="single" w:sz="12" w:space="0" w:color="262626"/>
              <w:right w:val="nil"/>
            </w:tcBorders>
            <w:shd w:val="clear" w:color="auto" w:fill="F2F2F2"/>
            <w:hideMark/>
          </w:tcPr>
          <w:p w:rsidR="00A75FE1" w:rsidRPr="00FE71D4" w:rsidRDefault="00A75FE1" w:rsidP="00165776">
            <w:pPr>
              <w:jc w:val="right"/>
              <w:rPr>
                <w:rFonts w:cs="Calibri"/>
                <w:sz w:val="18"/>
              </w:rPr>
            </w:pPr>
            <w:r w:rsidRPr="00FE71D4">
              <w:rPr>
                <w:rFonts w:cs="Calibri"/>
                <w:sz w:val="18"/>
              </w:rPr>
              <w:t>De Mars</w:t>
            </w:r>
            <w:r>
              <w:rPr>
                <w:rFonts w:cs="Calibri"/>
                <w:sz w:val="18"/>
              </w:rPr>
              <w:t xml:space="preserve"> 2016</w:t>
            </w:r>
            <w:r w:rsidRPr="00FE71D4">
              <w:rPr>
                <w:rFonts w:cs="Calibri"/>
                <w:sz w:val="18"/>
              </w:rPr>
              <w:t xml:space="preserve"> </w:t>
            </w:r>
          </w:p>
          <w:p w:rsidR="00A75FE1" w:rsidRPr="00FE71D4" w:rsidRDefault="00A75FE1" w:rsidP="00165776">
            <w:pPr>
              <w:jc w:val="right"/>
              <w:rPr>
                <w:rFonts w:cs="Calibri"/>
                <w:sz w:val="18"/>
              </w:rPr>
            </w:pPr>
            <w:r w:rsidRPr="00FE71D4">
              <w:rPr>
                <w:rFonts w:cs="Calibri"/>
                <w:sz w:val="18"/>
              </w:rPr>
              <w:t>à Septembre 201</w:t>
            </w:r>
            <w:r>
              <w:rPr>
                <w:rFonts w:cs="Calibri"/>
                <w:sz w:val="18"/>
              </w:rPr>
              <w:t>7</w:t>
            </w:r>
          </w:p>
        </w:tc>
      </w:tr>
      <w:tr w:rsidR="00A75FE1" w:rsidRPr="00FE71D4" w:rsidTr="00322A50">
        <w:trPr>
          <w:trHeight w:val="432"/>
        </w:trPr>
        <w:tc>
          <w:tcPr>
            <w:tcW w:w="10682" w:type="dxa"/>
            <w:gridSpan w:val="10"/>
            <w:tcBorders>
              <w:top w:val="single" w:sz="12" w:space="0" w:color="262626"/>
              <w:left w:val="nil"/>
              <w:bottom w:val="nil"/>
              <w:right w:val="nil"/>
            </w:tcBorders>
          </w:tcPr>
          <w:p w:rsidR="002E7DE6" w:rsidRDefault="00EE3840" w:rsidP="00EE3840">
            <w:pPr>
              <w:spacing w:before="5" w:after="5"/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Projet 1 : </w:t>
            </w:r>
            <w:r w:rsidR="002E7DE6">
              <w:rPr>
                <w:rFonts w:ascii="Arial" w:hAnsi="Arial" w:cs="Arial"/>
                <w:b/>
                <w:sz w:val="20"/>
                <w:szCs w:val="20"/>
              </w:rPr>
              <w:t xml:space="preserve">Maintenance applicative des applications java/jEE </w:t>
            </w:r>
            <w:r w:rsidR="00073153">
              <w:rPr>
                <w:rFonts w:ascii="Arial" w:hAnsi="Arial" w:cs="Arial"/>
                <w:b/>
                <w:sz w:val="20"/>
                <w:szCs w:val="20"/>
              </w:rPr>
              <w:t xml:space="preserve"> SICL</w:t>
            </w:r>
            <w:r>
              <w:rPr>
                <w:rFonts w:ascii="Arial" w:hAnsi="Arial" w:cs="Arial"/>
                <w:b/>
                <w:sz w:val="20"/>
                <w:szCs w:val="20"/>
              </w:rPr>
              <w:t> : 4 développeurs, 2 responsables projets, 1 lead dev 2 dba, 1 AMOA</w:t>
            </w:r>
          </w:p>
          <w:p w:rsidR="00EE3840" w:rsidRPr="00EE3840" w:rsidRDefault="00EE3840" w:rsidP="00EE3840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EE3840">
              <w:rPr>
                <w:rFonts w:eastAsia="Constantia" w:cs="Calibri"/>
                <w:color w:val="000000"/>
                <w:sz w:val="20"/>
                <w:szCs w:val="24"/>
              </w:rPr>
              <w:t xml:space="preserve">Envoi de fax multi-documents et multi-destinataires, </w:t>
            </w:r>
          </w:p>
          <w:p w:rsidR="00EE3840" w:rsidRPr="00EE3840" w:rsidRDefault="00EE3840" w:rsidP="00EE3840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EE3840">
              <w:rPr>
                <w:rFonts w:eastAsia="Constantia" w:cs="Calibri"/>
                <w:color w:val="000000"/>
                <w:sz w:val="20"/>
                <w:szCs w:val="24"/>
              </w:rPr>
              <w:t xml:space="preserve">Envoi de mails multi-documents et multi-destinataires, </w:t>
            </w:r>
          </w:p>
          <w:p w:rsidR="00EE3840" w:rsidRPr="00EE3840" w:rsidRDefault="00EE3840" w:rsidP="00EE3840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EE3840">
              <w:rPr>
                <w:rFonts w:eastAsia="Constantia" w:cs="Calibri"/>
                <w:color w:val="000000"/>
                <w:sz w:val="20"/>
                <w:szCs w:val="24"/>
              </w:rPr>
              <w:t xml:space="preserve">Gestion des archives distants, </w:t>
            </w:r>
          </w:p>
          <w:p w:rsidR="00EE3840" w:rsidRPr="00EE3840" w:rsidRDefault="00EE3840" w:rsidP="00EE3840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EE3840">
              <w:rPr>
                <w:rFonts w:eastAsia="Constantia" w:cs="Calibri"/>
                <w:color w:val="000000"/>
                <w:sz w:val="20"/>
                <w:szCs w:val="24"/>
              </w:rPr>
              <w:t>Maintenance de la gestion des dates de productions</w:t>
            </w:r>
          </w:p>
          <w:p w:rsidR="00EE3840" w:rsidRDefault="00EE3840" w:rsidP="00EE3840">
            <w:pPr>
              <w:widowControl w:val="0"/>
              <w:suppressAutoHyphens/>
              <w:autoSpaceDE w:val="0"/>
              <w:spacing w:line="276" w:lineRule="auto"/>
              <w:ind w:left="720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</w:p>
          <w:p w:rsidR="00EE3840" w:rsidRPr="00EE3840" w:rsidRDefault="00EE3840" w:rsidP="00EE3840">
            <w:pPr>
              <w:spacing w:before="5" w:after="5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Projet 2 : Envoi/Suivi : Agile, 3 développeurs dont 1 scrum master, 1 Amoa, 1 lead tech</w:t>
            </w:r>
          </w:p>
          <w:p w:rsidR="00EE3840" w:rsidRPr="00EE3840" w:rsidRDefault="003D25A0" w:rsidP="00EE3840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Mise en place d'une plateforme de g</w:t>
            </w:r>
            <w:r w:rsidR="00EE3840" w:rsidRPr="00EE3840">
              <w:rPr>
                <w:rFonts w:eastAsia="Constantia" w:cs="Calibri"/>
                <w:color w:val="000000"/>
                <w:sz w:val="20"/>
                <w:szCs w:val="24"/>
              </w:rPr>
              <w:t>estion des destinataires : ajout/su</w:t>
            </w:r>
            <w:r w:rsidR="00EE3840">
              <w:rPr>
                <w:rFonts w:eastAsia="Constantia" w:cs="Calibri"/>
                <w:color w:val="000000"/>
                <w:sz w:val="20"/>
                <w:szCs w:val="24"/>
              </w:rPr>
              <w:t>ppression, ajout asynchrone</w:t>
            </w:r>
            <w:r>
              <w:rPr>
                <w:rFonts w:eastAsia="Constantia" w:cs="Calibri"/>
                <w:color w:val="000000"/>
                <w:sz w:val="20"/>
                <w:szCs w:val="24"/>
              </w:rPr>
              <w:t xml:space="preserve"> à partir des différents supports</w:t>
            </w:r>
          </w:p>
          <w:p w:rsidR="00EE3840" w:rsidRPr="00EE3840" w:rsidRDefault="00EE3840" w:rsidP="00EE3840">
            <w:pPr>
              <w:spacing w:before="6" w:after="176"/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</w:pPr>
            <w:r w:rsidRPr="00EE3840"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  <w:t xml:space="preserve">Environnement technique: </w:t>
            </w:r>
          </w:p>
          <w:p w:rsidR="00EE3840" w:rsidRDefault="00EE3840" w:rsidP="00EE3840">
            <w:pPr>
              <w:spacing w:before="6" w:after="176"/>
            </w:pPr>
            <w:r>
              <w:rPr>
                <w:rFonts w:ascii="Arial" w:hAnsi="Arial" w:cs="Arial"/>
                <w:sz w:val="20"/>
              </w:rPr>
              <w:t xml:space="preserve">ET1 : </w:t>
            </w:r>
            <w:r>
              <w:rPr>
                <w:rFonts w:ascii="Arial" w:hAnsi="Arial" w:cs="Arial"/>
                <w:sz w:val="20"/>
                <w:szCs w:val="20"/>
              </w:rPr>
              <w:t>Eclipse, Java7, jboss4, ejb3, queue jms, CDI, drools, web service soap, soapui, Sql serveur 2005, jira,  jpa, hibernate, WebClient, CXF, certificat SSL, proxy, Maven 2 et 3, shell, svn , workflow jbpm, jenkins, hudson</w:t>
            </w:r>
            <w:r w:rsidR="00AF043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AF043B" w:rsidRPr="00AF043B">
              <w:rPr>
                <w:rFonts w:ascii="Arial" w:hAnsi="Arial" w:cs="Arial"/>
                <w:sz w:val="20"/>
                <w:szCs w:val="20"/>
              </w:rPr>
              <w:t>Sonar</w:t>
            </w:r>
          </w:p>
          <w:p w:rsidR="00A75FE1" w:rsidRDefault="00EE3840" w:rsidP="00EE3840">
            <w:pPr>
              <w:spacing w:before="6" w:after="17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ET2 : Eclipse , Java8 , wildfy, CDI, jersey, jax-rs, cxf, web-services rest, jpa, hibernate, mysql 5 , git, jira, Mockito, jenkins, hudson, soapui, maven 3</w:t>
            </w:r>
          </w:p>
          <w:p w:rsidR="003C6585" w:rsidRPr="00EE3840" w:rsidRDefault="003C6585" w:rsidP="00EE3840">
            <w:pPr>
              <w:spacing w:before="6" w:after="176"/>
            </w:pPr>
          </w:p>
        </w:tc>
      </w:tr>
      <w:tr w:rsidR="00EB58F4" w:rsidRPr="00FE71D4" w:rsidTr="00322A50">
        <w:tc>
          <w:tcPr>
            <w:tcW w:w="5190" w:type="dxa"/>
            <w:gridSpan w:val="2"/>
            <w:tcBorders>
              <w:top w:val="single" w:sz="4" w:space="0" w:color="000000"/>
              <w:left w:val="nil"/>
              <w:bottom w:val="single" w:sz="12" w:space="0" w:color="262626"/>
              <w:right w:val="nil"/>
            </w:tcBorders>
            <w:shd w:val="clear" w:color="auto" w:fill="F2F2F2"/>
            <w:hideMark/>
          </w:tcPr>
          <w:p w:rsidR="00EB58F4" w:rsidRPr="00D96E5B" w:rsidRDefault="00EB58F4" w:rsidP="00165776">
            <w:pPr>
              <w:rPr>
                <w:b/>
                <w:bCs/>
                <w:smallCaps/>
                <w:spacing w:val="5"/>
                <w:sz w:val="24"/>
              </w:rPr>
            </w:pPr>
            <w:r w:rsidRPr="00EB58F4">
              <w:rPr>
                <w:b/>
                <w:bCs/>
                <w:smallCaps/>
                <w:spacing w:val="5"/>
                <w:sz w:val="24"/>
              </w:rPr>
              <w:t>Ingénieur Études/Développement CRM</w:t>
            </w:r>
          </w:p>
        </w:tc>
        <w:tc>
          <w:tcPr>
            <w:tcW w:w="3068" w:type="dxa"/>
            <w:gridSpan w:val="5"/>
            <w:tcBorders>
              <w:top w:val="single" w:sz="4" w:space="0" w:color="000000"/>
              <w:left w:val="nil"/>
              <w:bottom w:val="single" w:sz="12" w:space="0" w:color="262626"/>
              <w:right w:val="nil"/>
            </w:tcBorders>
            <w:shd w:val="clear" w:color="auto" w:fill="F2F2F2"/>
            <w:hideMark/>
          </w:tcPr>
          <w:p w:rsidR="00EB58F4" w:rsidRPr="00FE71D4" w:rsidRDefault="00EB58F4" w:rsidP="001657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0FCD">
              <w:rPr>
                <w:rFonts w:ascii="Arial" w:hAnsi="Arial" w:cs="Arial"/>
                <w:b/>
                <w:color w:val="0070C0"/>
                <w:szCs w:val="12"/>
              </w:rPr>
              <w:t>BIBARS</w:t>
            </w:r>
          </w:p>
        </w:tc>
        <w:tc>
          <w:tcPr>
            <w:tcW w:w="2424" w:type="dxa"/>
            <w:gridSpan w:val="3"/>
            <w:tcBorders>
              <w:top w:val="single" w:sz="4" w:space="0" w:color="000000"/>
              <w:left w:val="nil"/>
              <w:bottom w:val="single" w:sz="12" w:space="0" w:color="262626"/>
              <w:right w:val="nil"/>
            </w:tcBorders>
            <w:shd w:val="clear" w:color="auto" w:fill="F2F2F2"/>
            <w:hideMark/>
          </w:tcPr>
          <w:p w:rsidR="00EB58F4" w:rsidRPr="00FE71D4" w:rsidRDefault="00EB58F4" w:rsidP="00165776">
            <w:pPr>
              <w:jc w:val="right"/>
              <w:rPr>
                <w:rFonts w:cs="Calibri"/>
                <w:sz w:val="18"/>
              </w:rPr>
            </w:pPr>
            <w:r w:rsidRPr="00FE71D4">
              <w:rPr>
                <w:rFonts w:cs="Calibri"/>
                <w:sz w:val="18"/>
              </w:rPr>
              <w:t xml:space="preserve">De </w:t>
            </w:r>
            <w:r>
              <w:rPr>
                <w:rFonts w:cs="Calibri"/>
                <w:sz w:val="18"/>
              </w:rPr>
              <w:t>Dec 2015</w:t>
            </w:r>
            <w:r w:rsidRPr="00FE71D4">
              <w:rPr>
                <w:rFonts w:cs="Calibri"/>
                <w:sz w:val="18"/>
              </w:rPr>
              <w:t xml:space="preserve"> </w:t>
            </w:r>
          </w:p>
          <w:p w:rsidR="00EB58F4" w:rsidRPr="00FE71D4" w:rsidRDefault="00EB58F4" w:rsidP="00EB58F4">
            <w:pPr>
              <w:jc w:val="right"/>
              <w:rPr>
                <w:rFonts w:cs="Calibri"/>
                <w:sz w:val="18"/>
              </w:rPr>
            </w:pPr>
            <w:r w:rsidRPr="00FE71D4">
              <w:rPr>
                <w:rFonts w:cs="Calibri"/>
                <w:sz w:val="18"/>
              </w:rPr>
              <w:t xml:space="preserve">à </w:t>
            </w:r>
            <w:r>
              <w:rPr>
                <w:rFonts w:cs="Calibri"/>
                <w:sz w:val="18"/>
              </w:rPr>
              <w:t xml:space="preserve">Janvier </w:t>
            </w:r>
            <w:r w:rsidRPr="00FE71D4">
              <w:rPr>
                <w:rFonts w:cs="Calibri"/>
                <w:sz w:val="18"/>
              </w:rPr>
              <w:t xml:space="preserve"> 201</w:t>
            </w:r>
            <w:r>
              <w:rPr>
                <w:rFonts w:cs="Calibri"/>
                <w:sz w:val="18"/>
              </w:rPr>
              <w:t>6</w:t>
            </w:r>
          </w:p>
        </w:tc>
      </w:tr>
      <w:tr w:rsidR="00EB58F4" w:rsidRPr="00FE71D4" w:rsidTr="00322A50">
        <w:trPr>
          <w:trHeight w:val="432"/>
        </w:trPr>
        <w:tc>
          <w:tcPr>
            <w:tcW w:w="10682" w:type="dxa"/>
            <w:gridSpan w:val="10"/>
            <w:tcBorders>
              <w:top w:val="single" w:sz="12" w:space="0" w:color="262626"/>
              <w:left w:val="nil"/>
              <w:bottom w:val="nil"/>
              <w:right w:val="nil"/>
            </w:tcBorders>
          </w:tcPr>
          <w:p w:rsidR="00EB58F4" w:rsidRDefault="00620FCD" w:rsidP="00165776">
            <w:pPr>
              <w:spacing w:before="5" w:after="5"/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Gestion et </w:t>
            </w:r>
            <w:r w:rsidR="00BA32A0">
              <w:rPr>
                <w:rFonts w:ascii="Arial" w:hAnsi="Arial" w:cs="Arial"/>
                <w:b/>
                <w:sz w:val="20"/>
                <w:szCs w:val="20"/>
              </w:rPr>
              <w:t>mise en place des outils de gestion de relation Client et des vitrines Web</w:t>
            </w:r>
          </w:p>
          <w:p w:rsidR="00EB58F4" w:rsidRPr="00EB58F4" w:rsidRDefault="002E2009" w:rsidP="00EB58F4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Etude et conception d'une solution CRM adapté au besoin et exigences de la société BIBARS</w:t>
            </w:r>
          </w:p>
          <w:p w:rsidR="00EB58F4" w:rsidRPr="00EB58F4" w:rsidRDefault="00EB58F4" w:rsidP="00EB58F4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EB58F4">
              <w:rPr>
                <w:rFonts w:eastAsia="Constantia" w:cs="Calibri"/>
                <w:color w:val="000000"/>
                <w:sz w:val="20"/>
                <w:szCs w:val="24"/>
              </w:rPr>
              <w:t xml:space="preserve">Développement </w:t>
            </w:r>
            <w:r w:rsidR="002E2009">
              <w:rPr>
                <w:rFonts w:eastAsia="Constantia" w:cs="Calibri"/>
                <w:color w:val="000000"/>
                <w:sz w:val="20"/>
                <w:szCs w:val="24"/>
              </w:rPr>
              <w:t xml:space="preserve"> </w:t>
            </w:r>
            <w:r w:rsidRPr="00EB58F4">
              <w:rPr>
                <w:rFonts w:eastAsia="Constantia" w:cs="Calibri"/>
                <w:color w:val="000000"/>
                <w:sz w:val="20"/>
                <w:szCs w:val="24"/>
              </w:rPr>
              <w:t>d'une application CRM en mode web</w:t>
            </w:r>
            <w:r w:rsidR="002E2009">
              <w:rPr>
                <w:rFonts w:eastAsia="Constantia" w:cs="Calibri"/>
                <w:color w:val="000000"/>
                <w:sz w:val="20"/>
                <w:szCs w:val="24"/>
              </w:rPr>
              <w:t xml:space="preserve"> + gestion de la migration des données vers le nouveau CRM</w:t>
            </w:r>
          </w:p>
          <w:p w:rsidR="00EB58F4" w:rsidRPr="00EB58F4" w:rsidRDefault="00EB58F4" w:rsidP="00EB58F4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EB58F4">
              <w:rPr>
                <w:rFonts w:eastAsia="Constantia" w:cs="Calibri"/>
                <w:color w:val="000000"/>
                <w:sz w:val="20"/>
                <w:szCs w:val="24"/>
              </w:rPr>
              <w:t xml:space="preserve">Maintenance des données sur Prestashop : import/export, images, </w:t>
            </w:r>
            <w:r w:rsidR="005E0089">
              <w:rPr>
                <w:rFonts w:eastAsia="Constantia" w:cs="Calibri"/>
                <w:color w:val="000000"/>
                <w:sz w:val="20"/>
                <w:szCs w:val="24"/>
              </w:rPr>
              <w:t>...</w:t>
            </w:r>
          </w:p>
          <w:p w:rsidR="00EB58F4" w:rsidRPr="00EB58F4" w:rsidRDefault="00EB58F4" w:rsidP="00EB58F4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EB58F4">
              <w:rPr>
                <w:rFonts w:eastAsia="Constantia" w:cs="Calibri"/>
                <w:color w:val="000000"/>
                <w:sz w:val="20"/>
                <w:szCs w:val="24"/>
              </w:rPr>
              <w:t xml:space="preserve">Maintenance du site web sur WordPress : Formulaire Contact, Google Maps, CSS, </w:t>
            </w:r>
            <w:r w:rsidR="005E0089">
              <w:rPr>
                <w:rFonts w:eastAsia="Constantia" w:cs="Calibri"/>
                <w:color w:val="000000"/>
                <w:sz w:val="20"/>
                <w:szCs w:val="24"/>
              </w:rPr>
              <w:t>...</w:t>
            </w:r>
          </w:p>
          <w:p w:rsidR="00EB58F4" w:rsidRPr="00EB58F4" w:rsidRDefault="00EB58F4" w:rsidP="00EB58F4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EB58F4">
              <w:rPr>
                <w:rFonts w:eastAsia="Constantia" w:cs="Calibri"/>
                <w:color w:val="000000"/>
                <w:sz w:val="20"/>
                <w:szCs w:val="24"/>
              </w:rPr>
              <w:t>Développement macros VBA LibreOffice d’imports de produits</w:t>
            </w:r>
          </w:p>
          <w:p w:rsidR="00EB58F4" w:rsidRPr="00EB58F4" w:rsidRDefault="00EB58F4" w:rsidP="00EB58F4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EB58F4">
              <w:rPr>
                <w:rFonts w:eastAsia="Constantia" w:cs="Calibri"/>
                <w:color w:val="000000"/>
                <w:sz w:val="20"/>
                <w:szCs w:val="24"/>
              </w:rPr>
              <w:t>POC Application Bureau « limitant » sur Android</w:t>
            </w:r>
          </w:p>
          <w:p w:rsidR="00EB58F4" w:rsidRPr="00EE3840" w:rsidRDefault="00EB58F4" w:rsidP="00EB58F4">
            <w:pPr>
              <w:widowControl w:val="0"/>
              <w:suppressAutoHyphens/>
              <w:autoSpaceDE w:val="0"/>
              <w:spacing w:line="276" w:lineRule="auto"/>
              <w:ind w:left="720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</w:p>
          <w:p w:rsidR="00EB58F4" w:rsidRDefault="00EB58F4" w:rsidP="00165776">
            <w:pPr>
              <w:spacing w:before="6" w:after="176"/>
              <w:rPr>
                <w:rFonts w:asciiTheme="majorHAnsi" w:hAnsiTheme="majorHAnsi" w:cs="Arial"/>
                <w:sz w:val="20"/>
              </w:rPr>
            </w:pPr>
            <w:r w:rsidRPr="00EE3840"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  <w:t xml:space="preserve">Environnement technique: </w:t>
            </w:r>
            <w:r w:rsidR="003D0040" w:rsidRPr="003D0040">
              <w:rPr>
                <w:rFonts w:asciiTheme="majorHAnsi" w:hAnsiTheme="majorHAnsi" w:cs="Arial"/>
                <w:sz w:val="20"/>
                <w:szCs w:val="20"/>
              </w:rPr>
              <w:t xml:space="preserve">Eclipse, Java 8, Spring Boot 1.3,0, Angular Js 1.4.8, Jquery 2.2, JQwidgets 4.0, BootStrap 3.3.5, HTML5, CSS, JPA, Hibernate, HsqlDb, Prestashop 1.6.0.9, </w:t>
            </w:r>
            <w:r w:rsidR="003D0040" w:rsidRPr="003D0040">
              <w:rPr>
                <w:rFonts w:asciiTheme="majorHAnsi" w:hAnsiTheme="majorHAnsi" w:cs="Arial"/>
                <w:sz w:val="20"/>
              </w:rPr>
              <w:t xml:space="preserve">WordPress, VBA LibreOffice , </w:t>
            </w:r>
            <w:r w:rsidR="003D0040" w:rsidRPr="003D0040">
              <w:rPr>
                <w:rFonts w:asciiTheme="majorHAnsi" w:hAnsiTheme="majorHAnsi" w:cs="Arial"/>
                <w:sz w:val="20"/>
                <w:szCs w:val="20"/>
              </w:rPr>
              <w:t>Linux Ubuntu, A</w:t>
            </w:r>
            <w:r w:rsidR="003D0040" w:rsidRPr="003D0040">
              <w:rPr>
                <w:rFonts w:asciiTheme="majorHAnsi" w:hAnsiTheme="majorHAnsi" w:cs="Arial"/>
                <w:sz w:val="20"/>
              </w:rPr>
              <w:t>ndroid Studio 1.5.1</w:t>
            </w:r>
          </w:p>
          <w:p w:rsidR="009E7A39" w:rsidRPr="003D0040" w:rsidRDefault="009E7A39" w:rsidP="00165776">
            <w:pPr>
              <w:spacing w:before="6" w:after="176"/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</w:pPr>
          </w:p>
        </w:tc>
      </w:tr>
      <w:tr w:rsidR="003D0040" w:rsidRPr="00FE71D4" w:rsidTr="00322A50">
        <w:tc>
          <w:tcPr>
            <w:tcW w:w="5190" w:type="dxa"/>
            <w:gridSpan w:val="2"/>
            <w:tcBorders>
              <w:top w:val="single" w:sz="4" w:space="0" w:color="000000"/>
              <w:left w:val="nil"/>
              <w:bottom w:val="single" w:sz="12" w:space="0" w:color="262626"/>
              <w:right w:val="nil"/>
            </w:tcBorders>
            <w:shd w:val="clear" w:color="auto" w:fill="F2F2F2"/>
            <w:hideMark/>
          </w:tcPr>
          <w:p w:rsidR="003D0040" w:rsidRPr="00D96E5B" w:rsidRDefault="003D0040" w:rsidP="00165776">
            <w:pPr>
              <w:rPr>
                <w:b/>
                <w:bCs/>
                <w:smallCaps/>
                <w:spacing w:val="5"/>
                <w:sz w:val="24"/>
              </w:rPr>
            </w:pPr>
            <w:r>
              <w:rPr>
                <w:b/>
                <w:bCs/>
                <w:sz w:val="23"/>
                <w:szCs w:val="23"/>
              </w:rPr>
              <w:t>Ingénieur Java, Qualité</w:t>
            </w:r>
          </w:p>
        </w:tc>
        <w:tc>
          <w:tcPr>
            <w:tcW w:w="3068" w:type="dxa"/>
            <w:gridSpan w:val="5"/>
            <w:tcBorders>
              <w:top w:val="single" w:sz="4" w:space="0" w:color="000000"/>
              <w:left w:val="nil"/>
              <w:bottom w:val="single" w:sz="12" w:space="0" w:color="262626"/>
              <w:right w:val="nil"/>
            </w:tcBorders>
            <w:shd w:val="clear" w:color="auto" w:fill="F2F2F2"/>
            <w:hideMark/>
          </w:tcPr>
          <w:p w:rsidR="003D0040" w:rsidRPr="00FE71D4" w:rsidRDefault="003D0040" w:rsidP="001657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62B42">
              <w:rPr>
                <w:rFonts w:ascii="Arial" w:hAnsi="Arial" w:cs="Arial"/>
                <w:b/>
                <w:color w:val="0070C0"/>
                <w:szCs w:val="12"/>
              </w:rPr>
              <w:t>RATP</w:t>
            </w:r>
          </w:p>
        </w:tc>
        <w:tc>
          <w:tcPr>
            <w:tcW w:w="2424" w:type="dxa"/>
            <w:gridSpan w:val="3"/>
            <w:tcBorders>
              <w:top w:val="single" w:sz="4" w:space="0" w:color="000000"/>
              <w:left w:val="nil"/>
              <w:bottom w:val="single" w:sz="12" w:space="0" w:color="262626"/>
              <w:right w:val="nil"/>
            </w:tcBorders>
            <w:shd w:val="clear" w:color="auto" w:fill="F2F2F2"/>
            <w:hideMark/>
          </w:tcPr>
          <w:p w:rsidR="003D0040" w:rsidRPr="00FE71D4" w:rsidRDefault="003D0040" w:rsidP="00165776">
            <w:pPr>
              <w:jc w:val="right"/>
              <w:rPr>
                <w:rFonts w:cs="Calibri"/>
                <w:sz w:val="18"/>
              </w:rPr>
            </w:pPr>
            <w:r w:rsidRPr="00FE71D4">
              <w:rPr>
                <w:rFonts w:cs="Calibri"/>
                <w:sz w:val="18"/>
              </w:rPr>
              <w:t xml:space="preserve">De </w:t>
            </w:r>
            <w:r>
              <w:rPr>
                <w:rFonts w:cs="Calibri"/>
                <w:sz w:val="18"/>
              </w:rPr>
              <w:t>Juin  2015</w:t>
            </w:r>
            <w:r w:rsidRPr="00FE71D4">
              <w:rPr>
                <w:rFonts w:cs="Calibri"/>
                <w:sz w:val="18"/>
              </w:rPr>
              <w:t xml:space="preserve"> </w:t>
            </w:r>
          </w:p>
          <w:p w:rsidR="003D0040" w:rsidRPr="00FE71D4" w:rsidRDefault="003D0040" w:rsidP="003D0040">
            <w:pPr>
              <w:jc w:val="right"/>
              <w:rPr>
                <w:rFonts w:cs="Calibri"/>
                <w:sz w:val="18"/>
              </w:rPr>
            </w:pPr>
            <w:r w:rsidRPr="00FE71D4">
              <w:rPr>
                <w:rFonts w:cs="Calibri"/>
                <w:sz w:val="18"/>
              </w:rPr>
              <w:t xml:space="preserve">à </w:t>
            </w:r>
            <w:r>
              <w:rPr>
                <w:rFonts w:cs="Calibri"/>
                <w:sz w:val="18"/>
              </w:rPr>
              <w:t xml:space="preserve">Octobre </w:t>
            </w:r>
            <w:r w:rsidRPr="00FE71D4">
              <w:rPr>
                <w:rFonts w:cs="Calibri"/>
                <w:sz w:val="18"/>
              </w:rPr>
              <w:t xml:space="preserve"> 201</w:t>
            </w:r>
            <w:r>
              <w:rPr>
                <w:rFonts w:cs="Calibri"/>
                <w:sz w:val="18"/>
              </w:rPr>
              <w:t>5</w:t>
            </w:r>
          </w:p>
        </w:tc>
      </w:tr>
      <w:tr w:rsidR="003D0040" w:rsidRPr="00FE71D4" w:rsidTr="00322A50">
        <w:trPr>
          <w:trHeight w:val="432"/>
        </w:trPr>
        <w:tc>
          <w:tcPr>
            <w:tcW w:w="10682" w:type="dxa"/>
            <w:gridSpan w:val="10"/>
            <w:tcBorders>
              <w:top w:val="single" w:sz="12" w:space="0" w:color="262626"/>
              <w:left w:val="nil"/>
              <w:bottom w:val="nil"/>
              <w:right w:val="nil"/>
            </w:tcBorders>
          </w:tcPr>
          <w:p w:rsidR="0012446A" w:rsidRDefault="00045AA8" w:rsidP="0012446A">
            <w:pPr>
              <w:spacing w:before="5" w:after="5"/>
            </w:pPr>
            <w:r>
              <w:rPr>
                <w:rFonts w:ascii="Arial" w:hAnsi="Arial" w:cs="Arial"/>
                <w:b/>
                <w:sz w:val="20"/>
                <w:szCs w:val="20"/>
              </w:rPr>
              <w:t>Q</w:t>
            </w:r>
            <w:r w:rsidR="00811EDA">
              <w:rPr>
                <w:rFonts w:ascii="Arial" w:hAnsi="Arial" w:cs="Arial"/>
                <w:b/>
                <w:sz w:val="20"/>
                <w:szCs w:val="20"/>
              </w:rPr>
              <w:t xml:space="preserve">ualification </w:t>
            </w:r>
            <w:r w:rsidR="00811EDA" w:rsidRPr="00811EDA">
              <w:rPr>
                <w:rFonts w:ascii="Arial" w:hAnsi="Arial" w:cs="Arial"/>
                <w:b/>
                <w:sz w:val="20"/>
                <w:szCs w:val="20"/>
              </w:rPr>
              <w:t xml:space="preserve">technico fonctionnel </w:t>
            </w:r>
            <w:r w:rsidR="007D4C02">
              <w:rPr>
                <w:rFonts w:ascii="Arial" w:hAnsi="Arial" w:cs="Arial"/>
                <w:b/>
                <w:sz w:val="20"/>
                <w:szCs w:val="20"/>
              </w:rPr>
              <w:t xml:space="preserve">du projet </w:t>
            </w:r>
            <w:r w:rsidR="007D4C02" w:rsidRPr="007D4C02">
              <w:rPr>
                <w:rFonts w:ascii="Arial" w:hAnsi="Arial" w:cs="Arial"/>
                <w:b/>
                <w:sz w:val="20"/>
                <w:szCs w:val="20"/>
              </w:rPr>
              <w:t xml:space="preserve">de migration de la solution de sauvegarde de Tina à Calypso </w:t>
            </w:r>
            <w:r w:rsidR="007D4C02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620FCD" w:rsidRDefault="00620FCD" w:rsidP="00620FCD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DA0A06">
              <w:rPr>
                <w:rFonts w:eastAsia="Constantia" w:cs="Calibri"/>
                <w:color w:val="000000"/>
                <w:sz w:val="20"/>
                <w:szCs w:val="24"/>
              </w:rPr>
              <w:t>Élaboration de la stratégie de tests et Réorganisation Exigences/Règles de gestion</w:t>
            </w:r>
          </w:p>
          <w:p w:rsidR="007D4C02" w:rsidRDefault="007D4C02" w:rsidP="007D4C02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7D4C02">
              <w:rPr>
                <w:rFonts w:eastAsia="Constantia" w:cs="Calibri"/>
                <w:color w:val="000000"/>
                <w:sz w:val="20"/>
                <w:szCs w:val="24"/>
              </w:rPr>
              <w:t xml:space="preserve">Rédaction d’un plan de test </w:t>
            </w:r>
          </w:p>
          <w:p w:rsidR="00045AA8" w:rsidRPr="007D4C02" w:rsidRDefault="00045AA8" w:rsidP="007D4C02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Anonymisation des données test</w:t>
            </w:r>
          </w:p>
          <w:p w:rsidR="00DA0A06" w:rsidRPr="00DA0A06" w:rsidRDefault="00DA0A06" w:rsidP="00DA0A06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DA0A06">
              <w:rPr>
                <w:rFonts w:eastAsia="Constantia" w:cs="Calibri"/>
                <w:color w:val="000000"/>
                <w:sz w:val="20"/>
                <w:szCs w:val="24"/>
              </w:rPr>
              <w:t>Génération de fichiers Excel en Java : fiches de tests, Matrice Exigences/Règles</w:t>
            </w:r>
          </w:p>
          <w:p w:rsidR="00DA0A06" w:rsidRDefault="00DA0A06" w:rsidP="00DA0A06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DA0A06">
              <w:rPr>
                <w:rFonts w:eastAsia="Constantia" w:cs="Calibri"/>
                <w:color w:val="000000"/>
                <w:sz w:val="20"/>
                <w:szCs w:val="24"/>
              </w:rPr>
              <w:t>Alimentation d'un tableau de bord Excel via des macros VB</w:t>
            </w:r>
          </w:p>
          <w:p w:rsidR="007D4C02" w:rsidRPr="007D4C02" w:rsidRDefault="007D4C02" w:rsidP="007D4C02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7D4C02">
              <w:rPr>
                <w:rFonts w:eastAsia="Constantia" w:cs="Calibri"/>
                <w:color w:val="000000"/>
                <w:sz w:val="20"/>
                <w:szCs w:val="24"/>
              </w:rPr>
              <w:t>Mise en place d’un Dashboard Excel d’accompagnement de la campagne de test via des macros VB</w:t>
            </w:r>
          </w:p>
          <w:p w:rsidR="007B1C7D" w:rsidRPr="005A6CB8" w:rsidRDefault="003D0040" w:rsidP="007D4C02">
            <w:pPr>
              <w:spacing w:before="6" w:after="176"/>
              <w:rPr>
                <w:rFonts w:asciiTheme="majorHAnsi" w:hAnsiTheme="majorHAnsi" w:cs="Arial"/>
                <w:i/>
                <w:sz w:val="20"/>
                <w:szCs w:val="20"/>
              </w:rPr>
            </w:pPr>
            <w:r w:rsidRPr="00EE3840"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  <w:t xml:space="preserve">Environnement technique: </w:t>
            </w:r>
            <w:r w:rsidR="00396EA2" w:rsidRPr="00396EA2">
              <w:rPr>
                <w:rFonts w:asciiTheme="majorHAnsi" w:hAnsiTheme="majorHAnsi" w:cs="Arial"/>
                <w:sz w:val="20"/>
                <w:szCs w:val="20"/>
              </w:rPr>
              <w:t>Eclipse, Java 8, Poi, Excel, Macros VB, LibreOffice</w:t>
            </w:r>
            <w:r w:rsidR="007D4C02">
              <w:rPr>
                <w:rFonts w:asciiTheme="majorHAnsi" w:hAnsiTheme="majorHAnsi" w:cs="Arial"/>
                <w:sz w:val="20"/>
                <w:szCs w:val="20"/>
              </w:rPr>
              <w:t xml:space="preserve">, </w:t>
            </w:r>
            <w:r w:rsidR="007D4C02" w:rsidRPr="007D4C02">
              <w:rPr>
                <w:rFonts w:asciiTheme="majorHAnsi" w:hAnsiTheme="majorHAnsi" w:cs="Arial"/>
                <w:i/>
                <w:sz w:val="20"/>
                <w:szCs w:val="20"/>
              </w:rPr>
              <w:t>Calypso, TestLink, Mantis,</w:t>
            </w:r>
          </w:p>
        </w:tc>
      </w:tr>
      <w:tr w:rsidR="00396EA2" w:rsidRPr="00FE71D4" w:rsidTr="00322A50">
        <w:tc>
          <w:tcPr>
            <w:tcW w:w="5190" w:type="dxa"/>
            <w:gridSpan w:val="2"/>
            <w:tcBorders>
              <w:top w:val="single" w:sz="4" w:space="0" w:color="000000"/>
              <w:left w:val="nil"/>
              <w:bottom w:val="single" w:sz="12" w:space="0" w:color="262626"/>
              <w:right w:val="nil"/>
            </w:tcBorders>
            <w:shd w:val="clear" w:color="auto" w:fill="F2F2F2"/>
            <w:hideMark/>
          </w:tcPr>
          <w:p w:rsidR="00396EA2" w:rsidRPr="00D96E5B" w:rsidRDefault="00396EA2" w:rsidP="00165776">
            <w:pPr>
              <w:rPr>
                <w:b/>
                <w:bCs/>
                <w:smallCaps/>
                <w:spacing w:val="5"/>
                <w:sz w:val="24"/>
              </w:rPr>
            </w:pPr>
            <w:r w:rsidRPr="00396EA2">
              <w:rPr>
                <w:b/>
                <w:bCs/>
                <w:sz w:val="23"/>
                <w:szCs w:val="23"/>
              </w:rPr>
              <w:t>Ingénieur Java, UML, Sql</w:t>
            </w:r>
          </w:p>
        </w:tc>
        <w:tc>
          <w:tcPr>
            <w:tcW w:w="3068" w:type="dxa"/>
            <w:gridSpan w:val="5"/>
            <w:tcBorders>
              <w:top w:val="single" w:sz="4" w:space="0" w:color="000000"/>
              <w:left w:val="nil"/>
              <w:bottom w:val="single" w:sz="12" w:space="0" w:color="262626"/>
              <w:right w:val="nil"/>
            </w:tcBorders>
            <w:shd w:val="clear" w:color="auto" w:fill="F2F2F2"/>
            <w:hideMark/>
          </w:tcPr>
          <w:p w:rsidR="00396EA2" w:rsidRPr="00FE71D4" w:rsidRDefault="00396EA2" w:rsidP="001657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62B42">
              <w:rPr>
                <w:rFonts w:ascii="Arial" w:hAnsi="Arial" w:cs="Arial"/>
                <w:b/>
                <w:color w:val="0070C0"/>
                <w:szCs w:val="12"/>
              </w:rPr>
              <w:t>ALCATEL-LUCENT</w:t>
            </w:r>
          </w:p>
        </w:tc>
        <w:tc>
          <w:tcPr>
            <w:tcW w:w="2424" w:type="dxa"/>
            <w:gridSpan w:val="3"/>
            <w:tcBorders>
              <w:top w:val="single" w:sz="4" w:space="0" w:color="000000"/>
              <w:left w:val="nil"/>
              <w:bottom w:val="single" w:sz="12" w:space="0" w:color="262626"/>
              <w:right w:val="nil"/>
            </w:tcBorders>
            <w:shd w:val="clear" w:color="auto" w:fill="F2F2F2"/>
            <w:hideMark/>
          </w:tcPr>
          <w:p w:rsidR="00396EA2" w:rsidRPr="00FE71D4" w:rsidRDefault="00396EA2" w:rsidP="00165776">
            <w:pPr>
              <w:jc w:val="right"/>
              <w:rPr>
                <w:rFonts w:cs="Calibri"/>
                <w:sz w:val="18"/>
              </w:rPr>
            </w:pPr>
            <w:r w:rsidRPr="00FE71D4">
              <w:rPr>
                <w:rFonts w:cs="Calibri"/>
                <w:sz w:val="18"/>
              </w:rPr>
              <w:t xml:space="preserve">De </w:t>
            </w:r>
            <w:r>
              <w:rPr>
                <w:rFonts w:cs="Calibri"/>
                <w:sz w:val="18"/>
              </w:rPr>
              <w:t>Janvier  2015</w:t>
            </w:r>
            <w:r w:rsidRPr="00FE71D4">
              <w:rPr>
                <w:rFonts w:cs="Calibri"/>
                <w:sz w:val="18"/>
              </w:rPr>
              <w:t xml:space="preserve"> </w:t>
            </w:r>
          </w:p>
          <w:p w:rsidR="00396EA2" w:rsidRPr="00FE71D4" w:rsidRDefault="00396EA2" w:rsidP="00396EA2">
            <w:pPr>
              <w:jc w:val="right"/>
              <w:rPr>
                <w:rFonts w:cs="Calibri"/>
                <w:sz w:val="18"/>
              </w:rPr>
            </w:pPr>
            <w:r w:rsidRPr="00FE71D4">
              <w:rPr>
                <w:rFonts w:cs="Calibri"/>
                <w:sz w:val="18"/>
              </w:rPr>
              <w:t xml:space="preserve">à </w:t>
            </w:r>
            <w:r>
              <w:rPr>
                <w:rFonts w:cs="Calibri"/>
                <w:sz w:val="18"/>
              </w:rPr>
              <w:t xml:space="preserve">Mai </w:t>
            </w:r>
            <w:r w:rsidRPr="00FE71D4">
              <w:rPr>
                <w:rFonts w:cs="Calibri"/>
                <w:sz w:val="18"/>
              </w:rPr>
              <w:t xml:space="preserve"> 201</w:t>
            </w:r>
            <w:r>
              <w:rPr>
                <w:rFonts w:cs="Calibri"/>
                <w:sz w:val="18"/>
              </w:rPr>
              <w:t>5</w:t>
            </w:r>
          </w:p>
        </w:tc>
      </w:tr>
      <w:tr w:rsidR="00396EA2" w:rsidRPr="00510A8A" w:rsidTr="00322A50">
        <w:trPr>
          <w:trHeight w:val="432"/>
        </w:trPr>
        <w:tc>
          <w:tcPr>
            <w:tcW w:w="10682" w:type="dxa"/>
            <w:gridSpan w:val="10"/>
            <w:tcBorders>
              <w:top w:val="single" w:sz="12" w:space="0" w:color="262626"/>
              <w:left w:val="nil"/>
              <w:bottom w:val="nil"/>
              <w:right w:val="nil"/>
            </w:tcBorders>
          </w:tcPr>
          <w:p w:rsidR="00396EA2" w:rsidRPr="00396EA2" w:rsidRDefault="00396EA2" w:rsidP="00396EA2">
            <w:pPr>
              <w:spacing w:before="5" w:after="5"/>
              <w:rPr>
                <w:rFonts w:ascii="Arial" w:hAnsi="Arial" w:cs="Arial"/>
                <w:b/>
                <w:sz w:val="20"/>
                <w:szCs w:val="20"/>
              </w:rPr>
            </w:pPr>
            <w:r w:rsidRPr="00396EA2">
              <w:rPr>
                <w:rFonts w:ascii="Arial" w:hAnsi="Arial" w:cs="Arial"/>
                <w:b/>
                <w:sz w:val="20"/>
                <w:szCs w:val="20"/>
              </w:rPr>
              <w:t>Neptune : Refonte d'une application bureau de gestion des devis télécoms:</w:t>
            </w:r>
          </w:p>
          <w:p w:rsidR="00396EA2" w:rsidRPr="00396EA2" w:rsidRDefault="00396EA2" w:rsidP="00396EA2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396EA2">
              <w:rPr>
                <w:rFonts w:eastAsia="Constantia" w:cs="Calibri"/>
                <w:color w:val="000000"/>
                <w:sz w:val="20"/>
                <w:szCs w:val="24"/>
              </w:rPr>
              <w:t>Choix d'une base de données locale pour remplacer Access et Migration vers H2</w:t>
            </w:r>
          </w:p>
          <w:p w:rsidR="00396EA2" w:rsidRPr="00396EA2" w:rsidRDefault="00396EA2" w:rsidP="00396EA2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396EA2">
              <w:rPr>
                <w:rFonts w:eastAsia="Constantia" w:cs="Calibri"/>
                <w:color w:val="000000"/>
                <w:sz w:val="20"/>
                <w:szCs w:val="24"/>
              </w:rPr>
              <w:t>Participation à la rédaction d'un document de stratégie de tests</w:t>
            </w:r>
          </w:p>
          <w:p w:rsidR="00396EA2" w:rsidRPr="00396EA2" w:rsidRDefault="00396EA2" w:rsidP="00396EA2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396EA2">
              <w:rPr>
                <w:rFonts w:eastAsia="Constantia" w:cs="Calibri"/>
                <w:color w:val="000000"/>
                <w:sz w:val="20"/>
                <w:szCs w:val="24"/>
              </w:rPr>
              <w:t>Modélisation UML (class et sequence diagram) et Développement des couches service et dao du prototype avec des tests unitaires d'intégration</w:t>
            </w:r>
          </w:p>
          <w:p w:rsidR="00396EA2" w:rsidRPr="00396EA2" w:rsidRDefault="00396EA2" w:rsidP="00396EA2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396EA2">
              <w:rPr>
                <w:rFonts w:eastAsia="Constantia" w:cs="Calibri"/>
                <w:color w:val="000000"/>
                <w:sz w:val="20"/>
                <w:szCs w:val="24"/>
              </w:rPr>
              <w:t>Documentation sur wiki</w:t>
            </w:r>
          </w:p>
          <w:p w:rsidR="00396EA2" w:rsidRPr="00396EA2" w:rsidRDefault="00396EA2" w:rsidP="00396EA2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396EA2">
              <w:rPr>
                <w:rFonts w:eastAsia="Constantia" w:cs="Calibri"/>
                <w:color w:val="000000"/>
                <w:sz w:val="20"/>
                <w:szCs w:val="24"/>
              </w:rPr>
              <w:t xml:space="preserve">Équipe AGILE </w:t>
            </w:r>
          </w:p>
          <w:p w:rsidR="00396EA2" w:rsidRPr="00EE3840" w:rsidRDefault="00396EA2" w:rsidP="00165776">
            <w:pPr>
              <w:widowControl w:val="0"/>
              <w:suppressAutoHyphens/>
              <w:autoSpaceDE w:val="0"/>
              <w:spacing w:line="276" w:lineRule="auto"/>
              <w:ind w:left="720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</w:p>
          <w:p w:rsidR="00F81D4C" w:rsidRDefault="00396EA2" w:rsidP="00165776">
            <w:pPr>
              <w:spacing w:before="6" w:after="176"/>
              <w:rPr>
                <w:rFonts w:asciiTheme="majorHAnsi" w:hAnsiTheme="majorHAnsi" w:cs="Arial"/>
                <w:sz w:val="20"/>
                <w:szCs w:val="20"/>
              </w:rPr>
            </w:pPr>
            <w:r w:rsidRPr="00EE3840"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  <w:t xml:space="preserve">Environnement technique: </w:t>
            </w:r>
            <w:r w:rsidRPr="00396EA2">
              <w:rPr>
                <w:rFonts w:asciiTheme="majorHAnsi" w:hAnsiTheme="majorHAnsi" w:cs="Arial"/>
                <w:sz w:val="20"/>
                <w:szCs w:val="20"/>
              </w:rPr>
              <w:t>Eclipse, Java 8, JavaFx, Rhapsody, ClearCase, Apache DbUtils, H2, Access, UcanAccess, wiki</w:t>
            </w:r>
          </w:p>
          <w:tbl>
            <w:tblPr>
              <w:tblW w:w="1015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tblBorders>
              <w:tblLook w:val="04A0"/>
            </w:tblPr>
            <w:tblGrid>
              <w:gridCol w:w="5127"/>
              <w:gridCol w:w="2518"/>
              <w:gridCol w:w="2508"/>
            </w:tblGrid>
            <w:tr w:rsidR="000342D8" w:rsidRPr="00FE71D4" w:rsidTr="004465F1">
              <w:tc>
                <w:tcPr>
                  <w:tcW w:w="5127" w:type="dxa"/>
                  <w:tcBorders>
                    <w:top w:val="single" w:sz="4" w:space="0" w:color="000000"/>
                    <w:left w:val="nil"/>
                    <w:bottom w:val="single" w:sz="12" w:space="0" w:color="262626"/>
                    <w:right w:val="nil"/>
                  </w:tcBorders>
                  <w:shd w:val="clear" w:color="auto" w:fill="F2F2F2"/>
                  <w:hideMark/>
                </w:tcPr>
                <w:p w:rsidR="000342D8" w:rsidRPr="00D96E5B" w:rsidRDefault="00CA740C" w:rsidP="004465F1">
                  <w:pPr>
                    <w:rPr>
                      <w:b/>
                      <w:bCs/>
                      <w:smallCaps/>
                      <w:spacing w:val="5"/>
                      <w:sz w:val="24"/>
                    </w:rPr>
                  </w:pPr>
                  <w:r w:rsidRPr="00CA740C">
                    <w:rPr>
                      <w:b/>
                      <w:bCs/>
                      <w:sz w:val="23"/>
                      <w:szCs w:val="23"/>
                    </w:rPr>
                    <w:lastRenderedPageBreak/>
                    <w:t>Ingénieur Java/J2EE</w:t>
                  </w:r>
                </w:p>
              </w:tc>
              <w:tc>
                <w:tcPr>
                  <w:tcW w:w="2518" w:type="dxa"/>
                  <w:tcBorders>
                    <w:top w:val="single" w:sz="4" w:space="0" w:color="000000"/>
                    <w:left w:val="nil"/>
                    <w:bottom w:val="single" w:sz="12" w:space="0" w:color="262626"/>
                    <w:right w:val="nil"/>
                  </w:tcBorders>
                  <w:shd w:val="clear" w:color="auto" w:fill="F2F2F2"/>
                  <w:hideMark/>
                </w:tcPr>
                <w:p w:rsidR="000342D8" w:rsidRPr="00FE71D4" w:rsidRDefault="000342D8" w:rsidP="004465F1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Arial" w:hAnsi="Arial" w:cs="Arial"/>
                      <w:b/>
                      <w:color w:val="0070C0"/>
                      <w:szCs w:val="12"/>
                    </w:rPr>
                    <w:t>Signalis</w:t>
                  </w:r>
                  <w:r w:rsidR="00107C1B">
                    <w:rPr>
                      <w:rFonts w:ascii="Arial" w:hAnsi="Arial" w:cs="Arial"/>
                      <w:b/>
                      <w:color w:val="0070C0"/>
                      <w:szCs w:val="12"/>
                    </w:rPr>
                    <w:t xml:space="preserve"> / SOFT / IFP </w:t>
                  </w:r>
                  <w:r>
                    <w:rPr>
                      <w:rFonts w:ascii="Arial" w:hAnsi="Arial" w:cs="Arial"/>
                      <w:b/>
                      <w:color w:val="0070C0"/>
                      <w:szCs w:val="12"/>
                    </w:rPr>
                    <w:t xml:space="preserve">  </w:t>
                  </w:r>
                </w:p>
              </w:tc>
              <w:tc>
                <w:tcPr>
                  <w:tcW w:w="2508" w:type="dxa"/>
                  <w:tcBorders>
                    <w:top w:val="single" w:sz="4" w:space="0" w:color="000000"/>
                    <w:left w:val="nil"/>
                    <w:bottom w:val="single" w:sz="12" w:space="0" w:color="262626"/>
                    <w:right w:val="nil"/>
                  </w:tcBorders>
                  <w:shd w:val="clear" w:color="auto" w:fill="F2F2F2"/>
                  <w:hideMark/>
                </w:tcPr>
                <w:p w:rsidR="000342D8" w:rsidRPr="00FE71D4" w:rsidRDefault="000342D8" w:rsidP="004465F1">
                  <w:pPr>
                    <w:jc w:val="right"/>
                    <w:rPr>
                      <w:rFonts w:cs="Calibri"/>
                      <w:sz w:val="18"/>
                    </w:rPr>
                  </w:pPr>
                  <w:r w:rsidRPr="00FE71D4">
                    <w:rPr>
                      <w:rFonts w:cs="Calibri"/>
                      <w:sz w:val="18"/>
                    </w:rPr>
                    <w:t xml:space="preserve">De </w:t>
                  </w:r>
                  <w:r w:rsidR="00514CBE">
                    <w:rPr>
                      <w:rFonts w:cs="Calibri"/>
                      <w:sz w:val="18"/>
                    </w:rPr>
                    <w:t>Janv</w:t>
                  </w:r>
                  <w:r>
                    <w:rPr>
                      <w:rFonts w:cs="Calibri"/>
                      <w:sz w:val="18"/>
                    </w:rPr>
                    <w:t xml:space="preserve">  201</w:t>
                  </w:r>
                  <w:r w:rsidR="0029799B">
                    <w:rPr>
                      <w:rFonts w:cs="Calibri"/>
                      <w:sz w:val="18"/>
                    </w:rPr>
                    <w:t>3</w:t>
                  </w:r>
                </w:p>
                <w:p w:rsidR="000342D8" w:rsidRPr="00FE71D4" w:rsidRDefault="000342D8" w:rsidP="0029799B">
                  <w:pPr>
                    <w:jc w:val="right"/>
                    <w:rPr>
                      <w:rFonts w:cs="Calibri"/>
                      <w:sz w:val="18"/>
                    </w:rPr>
                  </w:pPr>
                  <w:r w:rsidRPr="00FE71D4">
                    <w:rPr>
                      <w:rFonts w:cs="Calibri"/>
                      <w:sz w:val="18"/>
                    </w:rPr>
                    <w:t xml:space="preserve">à </w:t>
                  </w:r>
                  <w:r w:rsidR="0029799B">
                    <w:rPr>
                      <w:rFonts w:cs="Calibri"/>
                      <w:sz w:val="18"/>
                    </w:rPr>
                    <w:t>Novembre</w:t>
                  </w:r>
                  <w:r>
                    <w:rPr>
                      <w:rFonts w:cs="Calibri"/>
                      <w:sz w:val="18"/>
                    </w:rPr>
                    <w:t xml:space="preserve"> </w:t>
                  </w:r>
                  <w:r w:rsidRPr="00FE71D4">
                    <w:rPr>
                      <w:rFonts w:cs="Calibri"/>
                      <w:sz w:val="18"/>
                    </w:rPr>
                    <w:t xml:space="preserve"> 201</w:t>
                  </w:r>
                  <w:r>
                    <w:rPr>
                      <w:rFonts w:cs="Calibri"/>
                      <w:sz w:val="18"/>
                    </w:rPr>
                    <w:t>4</w:t>
                  </w:r>
                </w:p>
              </w:tc>
            </w:tr>
            <w:tr w:rsidR="000342D8" w:rsidRPr="00510A8A" w:rsidTr="004465F1">
              <w:trPr>
                <w:trHeight w:val="432"/>
              </w:trPr>
              <w:tc>
                <w:tcPr>
                  <w:tcW w:w="10153" w:type="dxa"/>
                  <w:gridSpan w:val="3"/>
                  <w:tcBorders>
                    <w:top w:val="single" w:sz="12" w:space="0" w:color="262626"/>
                    <w:left w:val="nil"/>
                    <w:bottom w:val="nil"/>
                    <w:right w:val="nil"/>
                  </w:tcBorders>
                </w:tcPr>
                <w:p w:rsidR="000342D8" w:rsidRDefault="00107C1B" w:rsidP="000342D8">
                  <w:pPr>
                    <w:spacing w:before="5" w:after="5"/>
                  </w:pPr>
                  <w:r>
                    <w:rPr>
                      <w:rFonts w:ascii="Arial" w:hAnsi="Arial" w:cs="Arial"/>
                      <w:b/>
                      <w:color w:val="0070C0"/>
                      <w:szCs w:val="12"/>
                    </w:rPr>
                    <w:t>Signalis</w:t>
                  </w:r>
                  <w:r w:rsidR="000342D8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: </w:t>
                  </w:r>
                  <w:r w:rsidR="000342D8">
                    <w:rPr>
                      <w:rFonts w:ascii="Arial" w:hAnsi="Arial" w:cs="Arial"/>
                      <w:sz w:val="20"/>
                      <w:szCs w:val="20"/>
                    </w:rPr>
                    <w:t>Maintenance d’applications de supervision multi-capteurs:</w:t>
                  </w:r>
                  <w:r w:rsidR="004A10F6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4A10F6">
                    <w:rPr>
                      <w:rFonts w:ascii="Arial" w:hAnsi="Arial" w:cs="Arial"/>
                      <w:b/>
                      <w:sz w:val="20"/>
                      <w:szCs w:val="20"/>
                    </w:rPr>
                    <w:t>(7  mois)</w:t>
                  </w:r>
                </w:p>
                <w:p w:rsidR="000342D8" w:rsidRDefault="000342D8" w:rsidP="000342D8">
                  <w:pPr>
                    <w:widowControl w:val="0"/>
                    <w:numPr>
                      <w:ilvl w:val="0"/>
                      <w:numId w:val="37"/>
                    </w:numPr>
                    <w:suppressAutoHyphens/>
                    <w:spacing w:before="5" w:after="5"/>
                  </w:pPr>
                  <w:r>
                    <w:rPr>
                      <w:rFonts w:ascii="Arial" w:hAnsi="Arial" w:cs="Arial"/>
                      <w:sz w:val="20"/>
                    </w:rPr>
                    <w:t>Documentation, Audit et Maintenance corrective et évolutives, Test Unitaires</w:t>
                  </w:r>
                </w:p>
                <w:p w:rsidR="000342D8" w:rsidRDefault="000342D8" w:rsidP="000342D8">
                  <w:pPr>
                    <w:widowControl w:val="0"/>
                    <w:numPr>
                      <w:ilvl w:val="0"/>
                      <w:numId w:val="37"/>
                    </w:numPr>
                    <w:suppressAutoHyphens/>
                    <w:spacing w:before="10" w:after="10"/>
                  </w:pPr>
                  <w:r>
                    <w:rPr>
                      <w:rFonts w:ascii="Arial" w:hAnsi="Arial" w:cs="Arial"/>
                      <w:sz w:val="20"/>
                    </w:rPr>
                    <w:t>scripting shell/unix, Python, dos/windows pour les taches de livraisons, maven, jboss, etc.  …</w:t>
                  </w:r>
                </w:p>
                <w:p w:rsidR="000342D8" w:rsidRDefault="000342D8" w:rsidP="004465F1">
                  <w:pPr>
                    <w:widowControl w:val="0"/>
                    <w:suppressAutoHyphens/>
                    <w:autoSpaceDE w:val="0"/>
                    <w:spacing w:line="276" w:lineRule="auto"/>
                    <w:ind w:left="720"/>
                    <w:jc w:val="both"/>
                    <w:rPr>
                      <w:rFonts w:eastAsia="Constantia" w:cs="Calibri"/>
                      <w:color w:val="000000"/>
                      <w:sz w:val="20"/>
                      <w:szCs w:val="24"/>
                      <w:highlight w:val="yellow"/>
                    </w:rPr>
                  </w:pPr>
                </w:p>
                <w:p w:rsidR="00514CBE" w:rsidRPr="009C11C1" w:rsidRDefault="00514CBE" w:rsidP="009C11C1">
                  <w:pPr>
                    <w:spacing w:before="6" w:after="176"/>
                    <w:rPr>
                      <w:rFonts w:asciiTheme="majorHAnsi" w:hAnsiTheme="majorHAnsi" w:cs="Arial"/>
                      <w:sz w:val="20"/>
                      <w:szCs w:val="20"/>
                    </w:rPr>
                  </w:pPr>
                  <w:r w:rsidRPr="00EE3840">
                    <w:rPr>
                      <w:rFonts w:eastAsia="Constantia" w:cs="Calibri"/>
                      <w:b/>
                      <w:color w:val="000000"/>
                      <w:sz w:val="24"/>
                      <w:u w:val="single"/>
                      <w:lang w:eastAsia="fr-FR"/>
                    </w:rPr>
                    <w:t xml:space="preserve">Environnement technique: </w:t>
                  </w:r>
                  <w:r w:rsidRPr="000342D8">
                    <w:rPr>
                      <w:rFonts w:asciiTheme="majorHAnsi" w:hAnsiTheme="majorHAnsi" w:cs="Arial"/>
                      <w:sz w:val="20"/>
                      <w:szCs w:val="20"/>
                    </w:rPr>
                    <w:t xml:space="preserve">JAVA 6, Swing, Xul, Drools, Jboss 4, Cygwin, PostgreSQL, Eclipse Kepler, JIRA, Svn, Cvs, Windows, Linux </w:t>
                  </w:r>
                  <w:r w:rsidRPr="00396EA2">
                    <w:rPr>
                      <w:rFonts w:asciiTheme="majorHAnsi" w:hAnsiTheme="majorHAnsi" w:cs="Arial"/>
                      <w:sz w:val="20"/>
                      <w:szCs w:val="20"/>
                    </w:rPr>
                    <w:t>wiki</w:t>
                  </w:r>
                </w:p>
                <w:p w:rsidR="00514CBE" w:rsidRDefault="00514CBE" w:rsidP="00514CBE">
                  <w:pPr>
                    <w:spacing w:before="5" w:after="5"/>
                  </w:pPr>
                  <w:r>
                    <w:rPr>
                      <w:rFonts w:ascii="Arial" w:hAnsi="Arial" w:cs="Arial"/>
                      <w:b/>
                      <w:color w:val="0070C0"/>
                      <w:szCs w:val="12"/>
                    </w:rPr>
                    <w:t xml:space="preserve">IFP 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: CobraFlow : Maintenance d’applications RCP de simulation des zones pétrolières: (3 mois)</w:t>
                  </w:r>
                </w:p>
                <w:p w:rsidR="00514CBE" w:rsidRDefault="00514CBE" w:rsidP="00514CBE">
                  <w:pPr>
                    <w:widowControl w:val="0"/>
                    <w:numPr>
                      <w:ilvl w:val="0"/>
                      <w:numId w:val="37"/>
                    </w:numPr>
                    <w:suppressAutoHyphens/>
                    <w:spacing w:before="5" w:after="5"/>
                  </w:pPr>
                  <w:r>
                    <w:rPr>
                      <w:rFonts w:ascii="Arial" w:hAnsi="Arial" w:cs="Arial"/>
                      <w:sz w:val="20"/>
                    </w:rPr>
                    <w:t>Documentation, Audit et Maintenance corrective et évolutives, Test Unitaires</w:t>
                  </w:r>
                </w:p>
                <w:p w:rsidR="00514CBE" w:rsidRDefault="00514CBE" w:rsidP="00514CBE">
                  <w:pPr>
                    <w:widowControl w:val="0"/>
                    <w:numPr>
                      <w:ilvl w:val="0"/>
                      <w:numId w:val="37"/>
                    </w:numPr>
                    <w:suppressAutoHyphens/>
                    <w:spacing w:before="10" w:after="10"/>
                  </w:pPr>
                  <w:r>
                    <w:rPr>
                      <w:rFonts w:ascii="Arial" w:hAnsi="Arial" w:cs="Arial"/>
                      <w:sz w:val="20"/>
                    </w:rPr>
                    <w:t>scripting shell/unix, Python, dos/windows pour les taches de livraisons, maven, jboss, etc.  …</w:t>
                  </w:r>
                </w:p>
                <w:p w:rsidR="00514CBE" w:rsidRDefault="00514CBE" w:rsidP="00514CBE">
                  <w:pPr>
                    <w:widowControl w:val="0"/>
                    <w:suppressAutoHyphens/>
                    <w:autoSpaceDE w:val="0"/>
                    <w:spacing w:line="276" w:lineRule="auto"/>
                    <w:ind w:left="720"/>
                    <w:jc w:val="both"/>
                    <w:rPr>
                      <w:rFonts w:eastAsia="Constantia" w:cs="Calibri"/>
                      <w:color w:val="000000"/>
                      <w:sz w:val="20"/>
                      <w:szCs w:val="24"/>
                      <w:highlight w:val="yellow"/>
                    </w:rPr>
                  </w:pPr>
                </w:p>
                <w:p w:rsidR="00514CBE" w:rsidRPr="009C11C1" w:rsidRDefault="00514CBE" w:rsidP="009C11C1">
                  <w:pPr>
                    <w:spacing w:before="6" w:after="176"/>
                    <w:rPr>
                      <w:rFonts w:asciiTheme="majorHAnsi" w:hAnsiTheme="majorHAnsi" w:cs="Arial"/>
                      <w:sz w:val="20"/>
                      <w:szCs w:val="20"/>
                    </w:rPr>
                  </w:pPr>
                  <w:r w:rsidRPr="00EE3840">
                    <w:rPr>
                      <w:rFonts w:eastAsia="Constantia" w:cs="Calibri"/>
                      <w:b/>
                      <w:color w:val="000000"/>
                      <w:sz w:val="24"/>
                      <w:u w:val="single"/>
                      <w:lang w:eastAsia="fr-FR"/>
                    </w:rPr>
                    <w:t xml:space="preserve">Environnement technique: </w:t>
                  </w:r>
                  <w:r w:rsidRPr="00514CBE">
                    <w:rPr>
                      <w:rFonts w:asciiTheme="majorHAnsi" w:hAnsiTheme="majorHAnsi" w:cs="Arial"/>
                      <w:sz w:val="20"/>
                      <w:szCs w:val="20"/>
                    </w:rPr>
                    <w:t>JAVA 6, Swt, RCP, svn, Eclipse 3.7, MySql-5.1, Windows</w:t>
                  </w:r>
                </w:p>
                <w:p w:rsidR="00514CBE" w:rsidRDefault="00514CBE" w:rsidP="00514CBE">
                  <w:pPr>
                    <w:spacing w:before="5" w:after="5"/>
                  </w:pPr>
                  <w:r>
                    <w:rPr>
                      <w:rFonts w:ascii="Arial" w:hAnsi="Arial" w:cs="Arial"/>
                      <w:b/>
                      <w:color w:val="0070C0"/>
                      <w:szCs w:val="12"/>
                    </w:rPr>
                    <w:t>SOFT</w:t>
                  </w:r>
                  <w:r w:rsidR="00A23341">
                    <w:rPr>
                      <w:rFonts w:ascii="Arial" w:hAnsi="Arial" w:cs="Arial"/>
                      <w:b/>
                      <w:color w:val="0070C0"/>
                      <w:szCs w:val="12"/>
                    </w:rPr>
                    <w:t xml:space="preserve"> - </w:t>
                  </w:r>
                  <w:r w:rsidR="00A41BFE">
                    <w:rPr>
                      <w:rFonts w:ascii="Arial" w:hAnsi="Arial" w:cs="Arial"/>
                      <w:b/>
                      <w:color w:val="0070C0"/>
                      <w:szCs w:val="12"/>
                    </w:rPr>
                    <w:t>Edition</w:t>
                  </w:r>
                  <w:r w:rsidR="00A23341">
                    <w:rPr>
                      <w:rFonts w:ascii="Arial" w:hAnsi="Arial" w:cs="Arial"/>
                      <w:b/>
                      <w:color w:val="0070C0"/>
                      <w:szCs w:val="12"/>
                    </w:rPr>
                    <w:t xml:space="preserve"> Logiciel</w:t>
                  </w:r>
                  <w:r>
                    <w:rPr>
                      <w:rFonts w:ascii="Arial" w:hAnsi="Arial" w:cs="Arial"/>
                      <w:b/>
                      <w:color w:val="0070C0"/>
                      <w:szCs w:val="12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: </w:t>
                  </w:r>
                  <w:r w:rsidRPr="00C33921">
                    <w:rPr>
                      <w:b/>
                      <w:bCs/>
                      <w:sz w:val="23"/>
                      <w:szCs w:val="23"/>
                    </w:rPr>
                    <w:t>Ingénieur Meteor JS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: Développement Web et Mobile: (4 mois)</w:t>
                  </w:r>
                </w:p>
                <w:p w:rsidR="001660C2" w:rsidRPr="001660C2" w:rsidRDefault="001660C2" w:rsidP="00514CBE">
                  <w:pPr>
                    <w:widowControl w:val="0"/>
                    <w:numPr>
                      <w:ilvl w:val="0"/>
                      <w:numId w:val="37"/>
                    </w:numPr>
                    <w:suppressAutoHyphens/>
                    <w:spacing w:before="5" w:after="5"/>
                  </w:pPr>
                  <w:r>
                    <w:rPr>
                      <w:rFonts w:ascii="Arial" w:hAnsi="Arial" w:cs="Arial"/>
                      <w:sz w:val="20"/>
                    </w:rPr>
                    <w:t>Mise en place d'un module Web de génération des offres/devis pour les commerciaux dans le secteur d</w:t>
                  </w:r>
                  <w:r w:rsidR="00B37E14">
                    <w:rPr>
                      <w:rFonts w:ascii="Arial" w:hAnsi="Arial" w:cs="Arial"/>
                      <w:sz w:val="20"/>
                    </w:rPr>
                    <w:t>u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bâtiment</w:t>
                  </w:r>
                </w:p>
                <w:p w:rsidR="00514CBE" w:rsidRPr="00B37E14" w:rsidRDefault="001660C2" w:rsidP="00514CBE">
                  <w:pPr>
                    <w:widowControl w:val="0"/>
                    <w:numPr>
                      <w:ilvl w:val="0"/>
                      <w:numId w:val="37"/>
                    </w:numPr>
                    <w:suppressAutoHyphens/>
                    <w:spacing w:before="10" w:after="10"/>
                    <w:rPr>
                      <w:rFonts w:ascii="Arial" w:hAnsi="Arial" w:cs="Arial"/>
                      <w:sz w:val="20"/>
                    </w:rPr>
                  </w:pPr>
                  <w:r w:rsidRPr="00B37E14">
                    <w:rPr>
                      <w:rFonts w:ascii="Arial" w:hAnsi="Arial" w:cs="Arial"/>
                      <w:sz w:val="20"/>
                    </w:rPr>
                    <w:t xml:space="preserve">Intégration des modules </w:t>
                  </w:r>
                  <w:r w:rsidR="00B37E14" w:rsidRPr="00B37E14">
                    <w:rPr>
                      <w:rFonts w:ascii="Arial" w:hAnsi="Arial" w:cs="Arial"/>
                      <w:sz w:val="20"/>
                    </w:rPr>
                    <w:t>de génération de rapport et de mailing</w:t>
                  </w:r>
                  <w:r w:rsidRPr="00B37E14">
                    <w:rPr>
                      <w:rFonts w:ascii="Arial" w:hAnsi="Arial" w:cs="Arial"/>
                      <w:sz w:val="20"/>
                    </w:rPr>
                    <w:t xml:space="preserve"> </w:t>
                  </w:r>
                </w:p>
                <w:p w:rsidR="00514CBE" w:rsidRDefault="00514CBE" w:rsidP="00514CBE">
                  <w:pPr>
                    <w:widowControl w:val="0"/>
                    <w:numPr>
                      <w:ilvl w:val="0"/>
                      <w:numId w:val="37"/>
                    </w:numPr>
                    <w:suppressAutoHyphens/>
                    <w:spacing w:before="10" w:after="10"/>
                  </w:pPr>
                  <w:r w:rsidRPr="00B37E14">
                    <w:rPr>
                      <w:rFonts w:ascii="Arial" w:hAnsi="Arial" w:cs="Arial"/>
                      <w:sz w:val="20"/>
                    </w:rPr>
                    <w:t xml:space="preserve">scripting shell/unix, Python, dos/windows pour les taches de livraisons, maven, jboss, etc. 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…</w:t>
                  </w:r>
                </w:p>
                <w:p w:rsidR="00514CBE" w:rsidRDefault="00514CBE" w:rsidP="00514CBE">
                  <w:pPr>
                    <w:widowControl w:val="0"/>
                    <w:suppressAutoHyphens/>
                    <w:autoSpaceDE w:val="0"/>
                    <w:spacing w:line="276" w:lineRule="auto"/>
                    <w:ind w:left="720"/>
                    <w:jc w:val="both"/>
                    <w:rPr>
                      <w:rFonts w:eastAsia="Constantia" w:cs="Calibri"/>
                      <w:color w:val="000000"/>
                      <w:sz w:val="20"/>
                      <w:szCs w:val="24"/>
                      <w:highlight w:val="yellow"/>
                    </w:rPr>
                  </w:pPr>
                </w:p>
                <w:p w:rsidR="000342D8" w:rsidRPr="001660C2" w:rsidRDefault="00514CBE" w:rsidP="004465F1">
                  <w:pPr>
                    <w:spacing w:before="6" w:after="176"/>
                    <w:rPr>
                      <w:rFonts w:asciiTheme="majorHAnsi" w:hAnsiTheme="majorHAnsi" w:cs="Arial"/>
                      <w:b/>
                      <w:sz w:val="20"/>
                      <w:szCs w:val="20"/>
                      <w:lang w:val="en-US"/>
                    </w:rPr>
                  </w:pPr>
                  <w:r w:rsidRPr="00514CBE">
                    <w:rPr>
                      <w:rFonts w:eastAsia="Constantia" w:cs="Calibri"/>
                      <w:b/>
                      <w:color w:val="000000"/>
                      <w:sz w:val="24"/>
                      <w:u w:val="single"/>
                      <w:lang w:val="en-US" w:eastAsia="fr-FR"/>
                    </w:rPr>
                    <w:t xml:space="preserve">Environnement technique: </w:t>
                  </w:r>
                  <w:r w:rsidRPr="001660C2">
                    <w:rPr>
                      <w:rFonts w:asciiTheme="majorHAnsi" w:hAnsiTheme="majorHAnsi" w:cs="Arial"/>
                      <w:sz w:val="20"/>
                      <w:szCs w:val="20"/>
                      <w:lang w:val="en-US"/>
                    </w:rPr>
                    <w:t>Webstorm, Meteor JS 1,0,2, Html5, Css3, JQuery, MongoDb 2,4,12, Linux Ubuntu 14,10, Jpa/Hibernate 4.1, Shell, python, UML</w:t>
                  </w:r>
                </w:p>
              </w:tc>
            </w:tr>
          </w:tbl>
          <w:p w:rsidR="000342D8" w:rsidRPr="001660C2" w:rsidRDefault="000342D8" w:rsidP="00165776">
            <w:pPr>
              <w:spacing w:before="6" w:after="176"/>
              <w:rPr>
                <w:rFonts w:eastAsia="Constantia" w:cs="Calibri"/>
                <w:b/>
                <w:color w:val="000000"/>
                <w:sz w:val="24"/>
                <w:u w:val="single"/>
                <w:lang w:val="en-US" w:eastAsia="fr-FR"/>
              </w:rPr>
            </w:pPr>
          </w:p>
        </w:tc>
      </w:tr>
    </w:tbl>
    <w:p w:rsidR="007A7DFD" w:rsidRDefault="007A7DFD" w:rsidP="00EE46D1">
      <w:pPr>
        <w:rPr>
          <w:rStyle w:val="Titredulivre"/>
          <w:lang w:val="en-US"/>
        </w:rPr>
      </w:pPr>
    </w:p>
    <w:tbl>
      <w:tblPr>
        <w:tblW w:w="104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/>
      </w:tblPr>
      <w:tblGrid>
        <w:gridCol w:w="5127"/>
        <w:gridCol w:w="2802"/>
        <w:gridCol w:w="2508"/>
      </w:tblGrid>
      <w:tr w:rsidR="00C33921" w:rsidRPr="00FE71D4" w:rsidTr="008D0D03">
        <w:tc>
          <w:tcPr>
            <w:tcW w:w="5127" w:type="dxa"/>
            <w:tcBorders>
              <w:top w:val="single" w:sz="4" w:space="0" w:color="000000"/>
              <w:left w:val="nil"/>
              <w:bottom w:val="single" w:sz="12" w:space="0" w:color="262626"/>
              <w:right w:val="nil"/>
            </w:tcBorders>
            <w:shd w:val="clear" w:color="auto" w:fill="F2F2F2"/>
            <w:hideMark/>
          </w:tcPr>
          <w:p w:rsidR="00C33921" w:rsidRPr="00D96E5B" w:rsidRDefault="002E3497" w:rsidP="00165776">
            <w:pPr>
              <w:rPr>
                <w:b/>
                <w:bCs/>
                <w:smallCaps/>
                <w:spacing w:val="5"/>
                <w:sz w:val="24"/>
              </w:rPr>
            </w:pPr>
            <w:r>
              <w:rPr>
                <w:b/>
                <w:bCs/>
                <w:sz w:val="23"/>
                <w:szCs w:val="23"/>
              </w:rPr>
              <w:t>Développeur/Intégrateur</w:t>
            </w:r>
          </w:p>
        </w:tc>
        <w:tc>
          <w:tcPr>
            <w:tcW w:w="2802" w:type="dxa"/>
            <w:tcBorders>
              <w:top w:val="single" w:sz="4" w:space="0" w:color="000000"/>
              <w:left w:val="nil"/>
              <w:bottom w:val="single" w:sz="12" w:space="0" w:color="262626"/>
              <w:right w:val="nil"/>
            </w:tcBorders>
            <w:shd w:val="clear" w:color="auto" w:fill="F2F2F2"/>
            <w:hideMark/>
          </w:tcPr>
          <w:p w:rsidR="00C33921" w:rsidRPr="00FE71D4" w:rsidRDefault="00C33921" w:rsidP="001657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5324D">
              <w:rPr>
                <w:rFonts w:ascii="Arial" w:hAnsi="Arial" w:cs="Arial"/>
                <w:b/>
                <w:color w:val="0070C0"/>
                <w:szCs w:val="12"/>
              </w:rPr>
              <w:t>Veolia Environnement,</w:t>
            </w:r>
            <w:r>
              <w:rPr>
                <w:b/>
                <w:bCs/>
                <w:sz w:val="23"/>
                <w:szCs w:val="23"/>
              </w:rPr>
              <w:t xml:space="preserve"> Saint-Maurice</w:t>
            </w:r>
          </w:p>
        </w:tc>
        <w:tc>
          <w:tcPr>
            <w:tcW w:w="2508" w:type="dxa"/>
            <w:tcBorders>
              <w:top w:val="single" w:sz="4" w:space="0" w:color="000000"/>
              <w:left w:val="nil"/>
              <w:bottom w:val="single" w:sz="12" w:space="0" w:color="262626"/>
              <w:right w:val="nil"/>
            </w:tcBorders>
            <w:shd w:val="clear" w:color="auto" w:fill="F2F2F2"/>
            <w:hideMark/>
          </w:tcPr>
          <w:p w:rsidR="00C33921" w:rsidRPr="00FE71D4" w:rsidRDefault="00C33921" w:rsidP="00165776">
            <w:pPr>
              <w:jc w:val="right"/>
              <w:rPr>
                <w:rFonts w:cs="Calibri"/>
                <w:sz w:val="18"/>
              </w:rPr>
            </w:pPr>
            <w:r w:rsidRPr="00FE71D4">
              <w:rPr>
                <w:rFonts w:cs="Calibri"/>
                <w:sz w:val="18"/>
              </w:rPr>
              <w:t>De</w:t>
            </w:r>
            <w:r w:rsidR="002E3497">
              <w:rPr>
                <w:rFonts w:cs="Calibri"/>
                <w:sz w:val="18"/>
              </w:rPr>
              <w:t xml:space="preserve"> </w:t>
            </w:r>
            <w:r w:rsidRPr="00FE71D4">
              <w:rPr>
                <w:rFonts w:cs="Calibri"/>
                <w:sz w:val="18"/>
              </w:rPr>
              <w:t xml:space="preserve"> </w:t>
            </w:r>
            <w:r w:rsidR="002E3497">
              <w:rPr>
                <w:rFonts w:cs="Calibri"/>
                <w:sz w:val="18"/>
              </w:rPr>
              <w:t xml:space="preserve">Mars </w:t>
            </w:r>
            <w:r>
              <w:rPr>
                <w:rFonts w:cs="Calibri"/>
                <w:sz w:val="18"/>
              </w:rPr>
              <w:t xml:space="preserve"> </w:t>
            </w:r>
            <w:r w:rsidR="002E3497">
              <w:rPr>
                <w:rFonts w:cs="Calibri"/>
                <w:sz w:val="18"/>
              </w:rPr>
              <w:t xml:space="preserve"> 2012</w:t>
            </w:r>
            <w:r w:rsidRPr="00FE71D4">
              <w:rPr>
                <w:rFonts w:cs="Calibri"/>
                <w:sz w:val="18"/>
              </w:rPr>
              <w:t xml:space="preserve"> </w:t>
            </w:r>
          </w:p>
          <w:p w:rsidR="00C33921" w:rsidRPr="00FE71D4" w:rsidRDefault="00C33921" w:rsidP="002E3497">
            <w:pPr>
              <w:jc w:val="right"/>
              <w:rPr>
                <w:rFonts w:cs="Calibri"/>
                <w:sz w:val="18"/>
              </w:rPr>
            </w:pPr>
            <w:r w:rsidRPr="00FE71D4">
              <w:rPr>
                <w:rFonts w:cs="Calibri"/>
                <w:sz w:val="18"/>
              </w:rPr>
              <w:t xml:space="preserve">à </w:t>
            </w:r>
            <w:r w:rsidR="002E3497">
              <w:rPr>
                <w:rFonts w:cs="Calibri"/>
                <w:sz w:val="18"/>
              </w:rPr>
              <w:t>Oct</w:t>
            </w:r>
            <w:r>
              <w:rPr>
                <w:rFonts w:cs="Calibri"/>
                <w:sz w:val="18"/>
              </w:rPr>
              <w:t xml:space="preserve"> </w:t>
            </w:r>
            <w:r w:rsidRPr="00FE71D4">
              <w:rPr>
                <w:rFonts w:cs="Calibri"/>
                <w:sz w:val="18"/>
              </w:rPr>
              <w:t xml:space="preserve"> 201</w:t>
            </w:r>
            <w:r w:rsidR="002E3497">
              <w:rPr>
                <w:rFonts w:cs="Calibri"/>
                <w:sz w:val="18"/>
              </w:rPr>
              <w:t>2</w:t>
            </w:r>
          </w:p>
        </w:tc>
      </w:tr>
      <w:tr w:rsidR="00C33921" w:rsidRPr="00FE71D4" w:rsidTr="008D0D03">
        <w:trPr>
          <w:trHeight w:val="432"/>
        </w:trPr>
        <w:tc>
          <w:tcPr>
            <w:tcW w:w="10437" w:type="dxa"/>
            <w:gridSpan w:val="3"/>
            <w:tcBorders>
              <w:top w:val="single" w:sz="12" w:space="0" w:color="262626"/>
              <w:left w:val="nil"/>
              <w:bottom w:val="nil"/>
              <w:right w:val="nil"/>
            </w:tcBorders>
          </w:tcPr>
          <w:p w:rsidR="002E3497" w:rsidRDefault="002E3497" w:rsidP="002E3497">
            <w:pPr>
              <w:spacing w:before="5" w:after="5"/>
            </w:pPr>
            <w:r>
              <w:rPr>
                <w:rFonts w:ascii="Arial" w:hAnsi="Arial" w:cs="Arial"/>
                <w:b/>
                <w:sz w:val="20"/>
                <w:szCs w:val="20"/>
              </w:rPr>
              <w:t>VE-TECH mig : Déploiement et Migration d'applications Java/JEE, Flex:</w:t>
            </w:r>
          </w:p>
          <w:p w:rsidR="002E3497" w:rsidRPr="002E3497" w:rsidRDefault="002E3497" w:rsidP="002E3497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2E3497">
              <w:rPr>
                <w:rFonts w:eastAsia="Constantia" w:cs="Calibri"/>
                <w:color w:val="000000"/>
                <w:sz w:val="20"/>
                <w:szCs w:val="24"/>
              </w:rPr>
              <w:t>Equipe : 1 DP, 4 CP, 2 Architectes, 2 Dba, 7 développeurs, 10 testeurs/recetteurs</w:t>
            </w:r>
          </w:p>
          <w:p w:rsidR="00E62B42" w:rsidRDefault="002E3497" w:rsidP="002E3497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2E3497">
              <w:rPr>
                <w:rFonts w:eastAsia="Constantia" w:cs="Calibri"/>
                <w:color w:val="000000"/>
                <w:sz w:val="20"/>
                <w:szCs w:val="24"/>
              </w:rPr>
              <w:t>Développement de scripts she</w:t>
            </w:r>
            <w:r w:rsidR="00E62B42">
              <w:rPr>
                <w:rFonts w:eastAsia="Constantia" w:cs="Calibri"/>
                <w:color w:val="000000"/>
                <w:sz w:val="20"/>
                <w:szCs w:val="24"/>
              </w:rPr>
              <w:t>ll de sauvegardes via rsync</w:t>
            </w:r>
          </w:p>
          <w:p w:rsidR="002E3497" w:rsidRPr="002E3497" w:rsidRDefault="00E62B42" w:rsidP="002E3497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D</w:t>
            </w:r>
            <w:r w:rsidR="002E3497" w:rsidRPr="002E3497">
              <w:rPr>
                <w:rFonts w:eastAsia="Constantia" w:cs="Calibri"/>
                <w:color w:val="000000"/>
                <w:sz w:val="20"/>
                <w:szCs w:val="24"/>
              </w:rPr>
              <w:t xml:space="preserve">éploiement d'archives </w:t>
            </w:r>
            <w:r w:rsidRPr="00576D06">
              <w:rPr>
                <w:rFonts w:eastAsia="Constantia" w:cs="Calibri"/>
                <w:b/>
                <w:color w:val="000000"/>
                <w:sz w:val="20"/>
                <w:szCs w:val="24"/>
              </w:rPr>
              <w:t>EAR</w:t>
            </w:r>
            <w:r>
              <w:rPr>
                <w:rFonts w:eastAsia="Constantia" w:cs="Calibri"/>
                <w:color w:val="000000"/>
                <w:sz w:val="20"/>
                <w:szCs w:val="24"/>
              </w:rPr>
              <w:t xml:space="preserve">  sur des  multi-environnements</w:t>
            </w:r>
            <w:r w:rsidR="002E3497" w:rsidRPr="002E3497">
              <w:rPr>
                <w:rFonts w:eastAsia="Constantia" w:cs="Calibri"/>
                <w:color w:val="000000"/>
                <w:sz w:val="20"/>
                <w:szCs w:val="24"/>
              </w:rPr>
              <w:t xml:space="preserve"> en </w:t>
            </w:r>
            <w:r>
              <w:rPr>
                <w:rFonts w:eastAsia="Constantia" w:cs="Calibri"/>
                <w:color w:val="000000"/>
                <w:sz w:val="20"/>
                <w:szCs w:val="24"/>
              </w:rPr>
              <w:t>paramétrant</w:t>
            </w:r>
            <w:r w:rsidR="002E3497" w:rsidRPr="002E3497">
              <w:rPr>
                <w:rFonts w:eastAsia="Constantia" w:cs="Calibri"/>
                <w:color w:val="000000"/>
                <w:sz w:val="20"/>
                <w:szCs w:val="24"/>
              </w:rPr>
              <w:t xml:space="preserve"> à la volée des paramètres </w:t>
            </w:r>
            <w:r>
              <w:rPr>
                <w:rFonts w:eastAsia="Constantia" w:cs="Calibri"/>
                <w:color w:val="000000"/>
                <w:sz w:val="20"/>
                <w:szCs w:val="24"/>
              </w:rPr>
              <w:t xml:space="preserve">cibles </w:t>
            </w:r>
          </w:p>
          <w:p w:rsidR="002E3497" w:rsidRPr="002E3497" w:rsidRDefault="002E3497" w:rsidP="002E3497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2E3497">
              <w:rPr>
                <w:rFonts w:eastAsia="Constantia" w:cs="Calibri"/>
                <w:color w:val="000000"/>
                <w:sz w:val="20"/>
                <w:szCs w:val="24"/>
              </w:rPr>
              <w:t>Mise à jour de la documentation des nouvelles versions des applications</w:t>
            </w:r>
            <w:r w:rsidR="0075324D">
              <w:rPr>
                <w:rFonts w:eastAsia="Constantia" w:cs="Calibri"/>
                <w:color w:val="000000"/>
                <w:sz w:val="20"/>
                <w:szCs w:val="24"/>
              </w:rPr>
              <w:t xml:space="preserve"> et des nouveaux socles mis en place</w:t>
            </w:r>
          </w:p>
          <w:p w:rsidR="002E3497" w:rsidRPr="00396EA2" w:rsidRDefault="002E3497" w:rsidP="002E3497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2E3497">
              <w:rPr>
                <w:rFonts w:eastAsia="Constantia" w:cs="Calibri"/>
                <w:color w:val="000000"/>
                <w:sz w:val="20"/>
                <w:szCs w:val="24"/>
              </w:rPr>
              <w:t>Documentation interne de l'utilisation de la commande rsync</w:t>
            </w:r>
          </w:p>
          <w:p w:rsidR="00C33921" w:rsidRPr="00EE3840" w:rsidRDefault="00C33921" w:rsidP="00165776">
            <w:pPr>
              <w:widowControl w:val="0"/>
              <w:suppressAutoHyphens/>
              <w:autoSpaceDE w:val="0"/>
              <w:spacing w:line="276" w:lineRule="auto"/>
              <w:ind w:left="720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</w:p>
          <w:p w:rsidR="009E7A39" w:rsidRDefault="00C33921" w:rsidP="00165776">
            <w:pPr>
              <w:spacing w:before="6" w:after="176"/>
              <w:rPr>
                <w:rFonts w:asciiTheme="majorHAnsi" w:hAnsiTheme="majorHAnsi" w:cs="Arial"/>
                <w:sz w:val="20"/>
                <w:szCs w:val="20"/>
              </w:rPr>
            </w:pPr>
            <w:r w:rsidRPr="00EE3840"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  <w:t xml:space="preserve">Environnement technique: </w:t>
            </w:r>
            <w:r w:rsidR="002E3497" w:rsidRPr="002E3497">
              <w:rPr>
                <w:rFonts w:asciiTheme="majorHAnsi" w:hAnsiTheme="majorHAnsi" w:cs="Arial"/>
                <w:sz w:val="20"/>
                <w:szCs w:val="20"/>
              </w:rPr>
              <w:t>JAVA/J2EE, Flex, Shell, Websphere-AS, Oracle, Unix</w:t>
            </w:r>
          </w:p>
          <w:p w:rsidR="009E7A39" w:rsidRPr="00C116D8" w:rsidRDefault="009E7A39" w:rsidP="00165776">
            <w:pPr>
              <w:spacing w:before="6" w:after="176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2E3497" w:rsidRPr="00FE71D4" w:rsidTr="008D0D03">
        <w:tc>
          <w:tcPr>
            <w:tcW w:w="5127" w:type="dxa"/>
            <w:tcBorders>
              <w:top w:val="single" w:sz="4" w:space="0" w:color="000000"/>
              <w:left w:val="nil"/>
              <w:bottom w:val="single" w:sz="12" w:space="0" w:color="262626"/>
              <w:right w:val="nil"/>
            </w:tcBorders>
            <w:shd w:val="clear" w:color="auto" w:fill="F2F2F2"/>
            <w:hideMark/>
          </w:tcPr>
          <w:p w:rsidR="002E3497" w:rsidRPr="00D96E5B" w:rsidRDefault="002E3497" w:rsidP="00165776">
            <w:pPr>
              <w:rPr>
                <w:b/>
                <w:bCs/>
                <w:smallCaps/>
                <w:spacing w:val="5"/>
                <w:sz w:val="24"/>
              </w:rPr>
            </w:pPr>
            <w:r>
              <w:rPr>
                <w:b/>
                <w:bCs/>
                <w:sz w:val="23"/>
                <w:szCs w:val="23"/>
              </w:rPr>
              <w:t>Ingénieur JAVA/J2EE</w:t>
            </w:r>
          </w:p>
        </w:tc>
        <w:tc>
          <w:tcPr>
            <w:tcW w:w="2802" w:type="dxa"/>
            <w:tcBorders>
              <w:top w:val="single" w:sz="4" w:space="0" w:color="000000"/>
              <w:left w:val="nil"/>
              <w:bottom w:val="single" w:sz="12" w:space="0" w:color="262626"/>
              <w:right w:val="nil"/>
            </w:tcBorders>
            <w:shd w:val="clear" w:color="auto" w:fill="F2F2F2"/>
            <w:hideMark/>
          </w:tcPr>
          <w:p w:rsidR="002E3497" w:rsidRPr="00FE71D4" w:rsidRDefault="002E3497" w:rsidP="0075324D">
            <w:pPr>
              <w:widowControl w:val="0"/>
              <w:suppressAutoHyphens/>
              <w:autoSpaceDE w:val="0"/>
              <w:spacing w:line="276" w:lineRule="auto"/>
              <w:ind w:left="720"/>
              <w:jc w:val="both"/>
              <w:rPr>
                <w:rFonts w:ascii="Times New Roman" w:hAnsi="Times New Roman" w:cs="Times New Roman"/>
                <w:b/>
              </w:rPr>
            </w:pPr>
            <w:r w:rsidRPr="0075324D">
              <w:rPr>
                <w:rFonts w:ascii="Arial" w:hAnsi="Arial" w:cs="Arial"/>
                <w:b/>
                <w:color w:val="0070C0"/>
                <w:szCs w:val="12"/>
              </w:rPr>
              <w:t>RSI</w:t>
            </w:r>
          </w:p>
        </w:tc>
        <w:tc>
          <w:tcPr>
            <w:tcW w:w="2508" w:type="dxa"/>
            <w:tcBorders>
              <w:top w:val="single" w:sz="4" w:space="0" w:color="000000"/>
              <w:left w:val="nil"/>
              <w:bottom w:val="single" w:sz="12" w:space="0" w:color="262626"/>
              <w:right w:val="nil"/>
            </w:tcBorders>
            <w:shd w:val="clear" w:color="auto" w:fill="F2F2F2"/>
            <w:hideMark/>
          </w:tcPr>
          <w:p w:rsidR="002E3497" w:rsidRPr="00FE71D4" w:rsidRDefault="002E3497" w:rsidP="00165776">
            <w:pPr>
              <w:jc w:val="right"/>
              <w:rPr>
                <w:rFonts w:cs="Calibri"/>
                <w:sz w:val="18"/>
              </w:rPr>
            </w:pPr>
            <w:r w:rsidRPr="00FE71D4">
              <w:rPr>
                <w:rFonts w:cs="Calibri"/>
                <w:sz w:val="18"/>
              </w:rPr>
              <w:t>De</w:t>
            </w:r>
            <w:r>
              <w:rPr>
                <w:rFonts w:cs="Calibri"/>
                <w:sz w:val="18"/>
              </w:rPr>
              <w:t xml:space="preserve"> </w:t>
            </w:r>
            <w:r w:rsidRPr="00FE71D4">
              <w:rPr>
                <w:rFonts w:cs="Calibri"/>
                <w:sz w:val="18"/>
              </w:rPr>
              <w:t xml:space="preserve"> </w:t>
            </w:r>
            <w:r>
              <w:rPr>
                <w:rFonts w:cs="Calibri"/>
                <w:sz w:val="18"/>
              </w:rPr>
              <w:t>Aout   2011</w:t>
            </w:r>
            <w:r w:rsidRPr="00FE71D4">
              <w:rPr>
                <w:rFonts w:cs="Calibri"/>
                <w:sz w:val="18"/>
              </w:rPr>
              <w:t xml:space="preserve"> </w:t>
            </w:r>
          </w:p>
          <w:p w:rsidR="002E3497" w:rsidRPr="00FE71D4" w:rsidRDefault="002E3497" w:rsidP="0086478D">
            <w:pPr>
              <w:jc w:val="right"/>
              <w:rPr>
                <w:rFonts w:cs="Calibri"/>
                <w:sz w:val="18"/>
              </w:rPr>
            </w:pPr>
            <w:r w:rsidRPr="00FE71D4">
              <w:rPr>
                <w:rFonts w:cs="Calibri"/>
                <w:sz w:val="18"/>
              </w:rPr>
              <w:t xml:space="preserve">à </w:t>
            </w:r>
            <w:r w:rsidR="0086478D">
              <w:rPr>
                <w:rFonts w:cs="Calibri"/>
                <w:sz w:val="18"/>
              </w:rPr>
              <w:t>Janvier</w:t>
            </w:r>
            <w:r>
              <w:rPr>
                <w:rFonts w:cs="Calibri"/>
                <w:sz w:val="18"/>
              </w:rPr>
              <w:t xml:space="preserve"> </w:t>
            </w:r>
            <w:r w:rsidRPr="00FE71D4">
              <w:rPr>
                <w:rFonts w:cs="Calibri"/>
                <w:sz w:val="18"/>
              </w:rPr>
              <w:t xml:space="preserve"> 201</w:t>
            </w:r>
            <w:r>
              <w:rPr>
                <w:rFonts w:cs="Calibri"/>
                <w:sz w:val="18"/>
              </w:rPr>
              <w:t>2</w:t>
            </w:r>
          </w:p>
        </w:tc>
      </w:tr>
      <w:tr w:rsidR="002E3497" w:rsidRPr="00FE71D4" w:rsidTr="008D0D03">
        <w:trPr>
          <w:trHeight w:val="432"/>
        </w:trPr>
        <w:tc>
          <w:tcPr>
            <w:tcW w:w="10437" w:type="dxa"/>
            <w:gridSpan w:val="3"/>
            <w:tcBorders>
              <w:top w:val="single" w:sz="12" w:space="0" w:color="262626"/>
              <w:left w:val="nil"/>
              <w:bottom w:val="nil"/>
              <w:right w:val="nil"/>
            </w:tcBorders>
          </w:tcPr>
          <w:p w:rsidR="002E3497" w:rsidRDefault="002E3497" w:rsidP="002E3497">
            <w:pPr>
              <w:spacing w:before="5" w:after="5"/>
            </w:pPr>
            <w:r>
              <w:rPr>
                <w:rFonts w:ascii="Arial" w:hAnsi="Arial" w:cs="Arial"/>
                <w:b/>
                <w:sz w:val="20"/>
                <w:szCs w:val="20"/>
              </w:rPr>
              <w:t>WebCmu : Maintenance/Evolution de l'application WebCMU:</w:t>
            </w:r>
          </w:p>
          <w:p w:rsidR="0075324D" w:rsidRDefault="0075324D" w:rsidP="002E3497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Développement des nouvelles fonctionnalités (développements des interfaces Web, des nouveaux services</w:t>
            </w:r>
            <w:r w:rsidR="002E3497" w:rsidRPr="002E3497">
              <w:rPr>
                <w:rFonts w:eastAsia="Constantia" w:cs="Calibri"/>
                <w:color w:val="000000"/>
                <w:sz w:val="20"/>
                <w:szCs w:val="24"/>
              </w:rPr>
              <w:t xml:space="preserve"> </w:t>
            </w:r>
            <w:r>
              <w:rPr>
                <w:rFonts w:eastAsia="Constantia" w:cs="Calibri"/>
                <w:color w:val="000000"/>
                <w:sz w:val="20"/>
                <w:szCs w:val="24"/>
              </w:rPr>
              <w:t>Web, des nouveaux services back office,....)</w:t>
            </w:r>
          </w:p>
          <w:p w:rsidR="0075324D" w:rsidRPr="0075324D" w:rsidRDefault="0075324D" w:rsidP="0075324D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 xml:space="preserve">Refonte de l'application: migration du </w:t>
            </w:r>
            <w:r w:rsidRPr="002E3497">
              <w:rPr>
                <w:rFonts w:eastAsia="Constantia" w:cs="Calibri"/>
                <w:color w:val="000000"/>
                <w:sz w:val="20"/>
                <w:szCs w:val="24"/>
              </w:rPr>
              <w:t>code JS vers Jquery</w:t>
            </w:r>
          </w:p>
          <w:p w:rsidR="0075324D" w:rsidRDefault="002E3497" w:rsidP="002E3497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2E3497">
              <w:rPr>
                <w:rFonts w:eastAsia="Constantia" w:cs="Calibri"/>
                <w:color w:val="000000"/>
                <w:sz w:val="20"/>
                <w:szCs w:val="24"/>
              </w:rPr>
              <w:t>Refactorin</w:t>
            </w:r>
            <w:r w:rsidR="0075324D">
              <w:rPr>
                <w:rFonts w:eastAsia="Constantia" w:cs="Calibri"/>
                <w:color w:val="000000"/>
                <w:sz w:val="20"/>
                <w:szCs w:val="24"/>
              </w:rPr>
              <w:t>g des règles de gestions</w:t>
            </w:r>
          </w:p>
          <w:p w:rsidR="0075324D" w:rsidRDefault="002E3497" w:rsidP="00DC5223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2E3497">
              <w:rPr>
                <w:rFonts w:eastAsia="Constantia" w:cs="Calibri"/>
                <w:color w:val="000000"/>
                <w:sz w:val="20"/>
                <w:szCs w:val="24"/>
              </w:rPr>
              <w:t>Reprises d</w:t>
            </w:r>
            <w:r w:rsidR="0075324D">
              <w:rPr>
                <w:rFonts w:eastAsia="Constantia" w:cs="Calibri"/>
                <w:color w:val="000000"/>
                <w:sz w:val="20"/>
                <w:szCs w:val="24"/>
              </w:rPr>
              <w:t>e données Shell, Sql, PL/SQL</w:t>
            </w:r>
          </w:p>
          <w:p w:rsidR="002E3497" w:rsidRPr="00DC5223" w:rsidRDefault="002E3497" w:rsidP="00DC5223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2E3497">
              <w:rPr>
                <w:rFonts w:eastAsia="Constantia" w:cs="Calibri"/>
                <w:color w:val="000000"/>
                <w:sz w:val="20"/>
                <w:szCs w:val="24"/>
              </w:rPr>
              <w:t>Gestion des incidents</w:t>
            </w:r>
          </w:p>
          <w:p w:rsidR="002E3497" w:rsidRPr="00EE3840" w:rsidRDefault="002E3497" w:rsidP="00165776">
            <w:pPr>
              <w:widowControl w:val="0"/>
              <w:suppressAutoHyphens/>
              <w:autoSpaceDE w:val="0"/>
              <w:spacing w:line="276" w:lineRule="auto"/>
              <w:ind w:left="720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</w:p>
          <w:p w:rsidR="002E3497" w:rsidRPr="003D0040" w:rsidRDefault="002E3497" w:rsidP="00165776">
            <w:pPr>
              <w:spacing w:before="6" w:after="176"/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</w:pPr>
            <w:r w:rsidRPr="00EE3840"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  <w:t xml:space="preserve">Environnement technique: </w:t>
            </w:r>
            <w:r w:rsidRPr="002E3497">
              <w:rPr>
                <w:rFonts w:asciiTheme="majorHAnsi" w:hAnsiTheme="majorHAnsi" w:cs="Arial"/>
                <w:sz w:val="20"/>
                <w:szCs w:val="20"/>
              </w:rPr>
              <w:t>JAVA/J2EE, Struts, Web-Services, Javascript, JQuery, XML, Jaxb, Quality Center, Agis, Shell, sql, pl/sql, Tomcat, Websphere-AS, Oracle, Unix, Ant, Toad, Sql-Developper, findbug</w:t>
            </w:r>
          </w:p>
        </w:tc>
      </w:tr>
      <w:tr w:rsidR="00455DB0" w:rsidRPr="00FE71D4" w:rsidTr="006F4D42">
        <w:tc>
          <w:tcPr>
            <w:tcW w:w="5127" w:type="dxa"/>
            <w:tcBorders>
              <w:top w:val="single" w:sz="4" w:space="0" w:color="000000"/>
              <w:left w:val="nil"/>
              <w:bottom w:val="single" w:sz="12" w:space="0" w:color="262626"/>
              <w:right w:val="nil"/>
            </w:tcBorders>
            <w:shd w:val="clear" w:color="auto" w:fill="F2F2F2"/>
            <w:hideMark/>
          </w:tcPr>
          <w:p w:rsidR="00455DB0" w:rsidRPr="00D96E5B" w:rsidRDefault="00455DB0" w:rsidP="00165776">
            <w:pPr>
              <w:rPr>
                <w:b/>
                <w:bCs/>
                <w:smallCaps/>
                <w:spacing w:val="5"/>
                <w:sz w:val="24"/>
              </w:rPr>
            </w:pPr>
            <w:r>
              <w:rPr>
                <w:b/>
                <w:bCs/>
                <w:sz w:val="23"/>
                <w:szCs w:val="23"/>
              </w:rPr>
              <w:t>Ingénieur JAVA/XML</w:t>
            </w:r>
          </w:p>
        </w:tc>
        <w:tc>
          <w:tcPr>
            <w:tcW w:w="2802" w:type="dxa"/>
            <w:tcBorders>
              <w:top w:val="single" w:sz="4" w:space="0" w:color="000000"/>
              <w:left w:val="nil"/>
              <w:bottom w:val="single" w:sz="12" w:space="0" w:color="262626"/>
              <w:right w:val="nil"/>
            </w:tcBorders>
            <w:shd w:val="clear" w:color="auto" w:fill="F2F2F2"/>
            <w:hideMark/>
          </w:tcPr>
          <w:p w:rsidR="00455DB0" w:rsidRPr="00FE71D4" w:rsidRDefault="00455DB0" w:rsidP="0075324D">
            <w:pPr>
              <w:widowControl w:val="0"/>
              <w:suppressAutoHyphens/>
              <w:autoSpaceDE w:val="0"/>
              <w:spacing w:line="276" w:lineRule="auto"/>
              <w:ind w:left="720"/>
              <w:jc w:val="both"/>
              <w:rPr>
                <w:rFonts w:ascii="Times New Roman" w:hAnsi="Times New Roman" w:cs="Times New Roman"/>
                <w:b/>
              </w:rPr>
            </w:pPr>
            <w:r w:rsidRPr="0075324D">
              <w:rPr>
                <w:rFonts w:ascii="Arial" w:hAnsi="Arial" w:cs="Arial"/>
                <w:b/>
                <w:color w:val="0070C0"/>
                <w:szCs w:val="12"/>
              </w:rPr>
              <w:t>SFR</w:t>
            </w:r>
          </w:p>
        </w:tc>
        <w:tc>
          <w:tcPr>
            <w:tcW w:w="2508" w:type="dxa"/>
            <w:tcBorders>
              <w:top w:val="single" w:sz="4" w:space="0" w:color="000000"/>
              <w:left w:val="nil"/>
              <w:bottom w:val="single" w:sz="12" w:space="0" w:color="262626"/>
              <w:right w:val="nil"/>
            </w:tcBorders>
            <w:shd w:val="clear" w:color="auto" w:fill="F2F2F2"/>
            <w:hideMark/>
          </w:tcPr>
          <w:p w:rsidR="00455DB0" w:rsidRPr="00FE71D4" w:rsidRDefault="00455DB0" w:rsidP="00165776">
            <w:pPr>
              <w:jc w:val="right"/>
              <w:rPr>
                <w:rFonts w:cs="Calibri"/>
                <w:sz w:val="18"/>
              </w:rPr>
            </w:pPr>
            <w:r w:rsidRPr="00FE71D4">
              <w:rPr>
                <w:rFonts w:cs="Calibri"/>
                <w:sz w:val="18"/>
              </w:rPr>
              <w:t>De</w:t>
            </w:r>
            <w:r>
              <w:rPr>
                <w:rFonts w:cs="Calibri"/>
                <w:sz w:val="18"/>
              </w:rPr>
              <w:t xml:space="preserve"> </w:t>
            </w:r>
            <w:r w:rsidRPr="00FE71D4">
              <w:rPr>
                <w:rFonts w:cs="Calibri"/>
                <w:sz w:val="18"/>
              </w:rPr>
              <w:t xml:space="preserve"> </w:t>
            </w:r>
            <w:r>
              <w:rPr>
                <w:rFonts w:cs="Calibri"/>
                <w:sz w:val="18"/>
              </w:rPr>
              <w:t>Janvier    2011</w:t>
            </w:r>
            <w:r w:rsidRPr="00FE71D4">
              <w:rPr>
                <w:rFonts w:cs="Calibri"/>
                <w:sz w:val="18"/>
              </w:rPr>
              <w:t xml:space="preserve"> </w:t>
            </w:r>
          </w:p>
          <w:p w:rsidR="00455DB0" w:rsidRPr="00FE71D4" w:rsidRDefault="00455DB0" w:rsidP="00455DB0">
            <w:pPr>
              <w:jc w:val="right"/>
              <w:rPr>
                <w:rFonts w:cs="Calibri"/>
                <w:sz w:val="18"/>
              </w:rPr>
            </w:pPr>
            <w:r w:rsidRPr="00FE71D4">
              <w:rPr>
                <w:rFonts w:cs="Calibri"/>
                <w:sz w:val="18"/>
              </w:rPr>
              <w:t xml:space="preserve">à </w:t>
            </w:r>
            <w:r>
              <w:rPr>
                <w:rFonts w:cs="Calibri"/>
                <w:sz w:val="18"/>
              </w:rPr>
              <w:t xml:space="preserve">Mai </w:t>
            </w:r>
            <w:r w:rsidRPr="00FE71D4">
              <w:rPr>
                <w:rFonts w:cs="Calibri"/>
                <w:sz w:val="18"/>
              </w:rPr>
              <w:t xml:space="preserve"> 201</w:t>
            </w:r>
            <w:r>
              <w:rPr>
                <w:rFonts w:cs="Calibri"/>
                <w:sz w:val="18"/>
              </w:rPr>
              <w:t>1</w:t>
            </w:r>
          </w:p>
        </w:tc>
      </w:tr>
      <w:tr w:rsidR="00455DB0" w:rsidRPr="00FE71D4" w:rsidTr="006F4D42">
        <w:trPr>
          <w:trHeight w:val="432"/>
        </w:trPr>
        <w:tc>
          <w:tcPr>
            <w:tcW w:w="10437" w:type="dxa"/>
            <w:gridSpan w:val="3"/>
            <w:tcBorders>
              <w:top w:val="single" w:sz="12" w:space="0" w:color="262626"/>
              <w:left w:val="nil"/>
              <w:bottom w:val="nil"/>
              <w:right w:val="nil"/>
            </w:tcBorders>
          </w:tcPr>
          <w:p w:rsidR="00DC5223" w:rsidRDefault="00DC5223" w:rsidP="00DC5223">
            <w:pPr>
              <w:spacing w:before="5" w:after="5"/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Mobilissimo  : </w:t>
            </w:r>
            <w:r w:rsidR="003F1E31">
              <w:rPr>
                <w:rFonts w:ascii="Arial" w:hAnsi="Arial" w:cs="Arial"/>
                <w:b/>
                <w:sz w:val="20"/>
                <w:szCs w:val="20"/>
              </w:rPr>
              <w:t>Prise en compte d</w:t>
            </w:r>
            <w:r w:rsidR="00576D06">
              <w:rPr>
                <w:rFonts w:ascii="Arial" w:hAnsi="Arial" w:cs="Arial"/>
                <w:b/>
                <w:sz w:val="20"/>
                <w:szCs w:val="20"/>
              </w:rPr>
              <w:t>e</w:t>
            </w:r>
            <w:r w:rsidR="003F1E31">
              <w:rPr>
                <w:rFonts w:ascii="Arial" w:hAnsi="Arial" w:cs="Arial"/>
                <w:b/>
                <w:sz w:val="20"/>
                <w:szCs w:val="20"/>
              </w:rPr>
              <w:t xml:space="preserve"> la facturation des nouvelles offres des opérateurs MVNO sur le système ARBOR V12:</w:t>
            </w:r>
          </w:p>
          <w:p w:rsidR="0075324D" w:rsidRDefault="00DC5223" w:rsidP="00DC5223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DC5223">
              <w:rPr>
                <w:rFonts w:eastAsia="Constantia" w:cs="Calibri"/>
                <w:color w:val="000000"/>
                <w:sz w:val="20"/>
                <w:szCs w:val="24"/>
              </w:rPr>
              <w:t>Développement d</w:t>
            </w:r>
            <w:r w:rsidR="0075324D">
              <w:rPr>
                <w:rFonts w:eastAsia="Constantia" w:cs="Calibri"/>
                <w:color w:val="000000"/>
                <w:sz w:val="20"/>
                <w:szCs w:val="24"/>
              </w:rPr>
              <w:t xml:space="preserve">es nouvelles règles métiers et </w:t>
            </w:r>
            <w:r w:rsidRPr="00DC5223">
              <w:rPr>
                <w:rFonts w:eastAsia="Constantia" w:cs="Calibri"/>
                <w:color w:val="000000"/>
                <w:sz w:val="20"/>
                <w:szCs w:val="24"/>
              </w:rPr>
              <w:t>mapping entre do</w:t>
            </w:r>
            <w:r w:rsidR="0075324D">
              <w:rPr>
                <w:rFonts w:eastAsia="Constantia" w:cs="Calibri"/>
                <w:color w:val="000000"/>
                <w:sz w:val="20"/>
                <w:szCs w:val="24"/>
              </w:rPr>
              <w:t>nnées xml et paramètres Arbor</w:t>
            </w:r>
          </w:p>
          <w:p w:rsidR="00DC5223" w:rsidRDefault="00DC5223" w:rsidP="00DC5223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DC5223">
              <w:rPr>
                <w:rFonts w:eastAsia="Constantia" w:cs="Calibri"/>
                <w:color w:val="000000"/>
                <w:sz w:val="20"/>
                <w:szCs w:val="24"/>
              </w:rPr>
              <w:t>Développement de scripts shell pour lancer le « Provisionning », contrôles, utilitaires, ajout d'offres pour opérateurs MVNO ; Service d'action</w:t>
            </w:r>
            <w:r w:rsidR="0075324D">
              <w:rPr>
                <w:rFonts w:eastAsia="Constantia" w:cs="Calibri"/>
                <w:color w:val="000000"/>
                <w:sz w:val="20"/>
                <w:szCs w:val="24"/>
              </w:rPr>
              <w:t xml:space="preserve">s : activation, résiliation, … </w:t>
            </w:r>
          </w:p>
          <w:p w:rsidR="00DF4B11" w:rsidRPr="00DF4B11" w:rsidRDefault="00DF4B11" w:rsidP="00DF4B11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DC5223">
              <w:rPr>
                <w:rFonts w:eastAsia="Constantia" w:cs="Calibri"/>
                <w:color w:val="000000"/>
                <w:sz w:val="20"/>
                <w:szCs w:val="24"/>
              </w:rPr>
              <w:t xml:space="preserve">Ajout du gestionnaire de projets Ant, </w:t>
            </w:r>
            <w:r>
              <w:rPr>
                <w:rFonts w:eastAsia="Constantia" w:cs="Calibri"/>
                <w:color w:val="000000"/>
                <w:sz w:val="20"/>
                <w:szCs w:val="24"/>
              </w:rPr>
              <w:t>Lib jaxb , contrôles via xsd...</w:t>
            </w:r>
          </w:p>
          <w:p w:rsidR="00DC5223" w:rsidRDefault="00DC5223" w:rsidP="00DC5223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DC5223">
              <w:rPr>
                <w:rFonts w:eastAsia="Constantia" w:cs="Calibri"/>
                <w:color w:val="000000"/>
                <w:sz w:val="20"/>
                <w:szCs w:val="24"/>
              </w:rPr>
              <w:lastRenderedPageBreak/>
              <w:t>Migration d’un schéma applicatif sous Oracle/Unix et développement</w:t>
            </w:r>
            <w:r w:rsidR="0075324D">
              <w:rPr>
                <w:rFonts w:eastAsia="Constantia" w:cs="Calibri"/>
                <w:color w:val="000000"/>
                <w:sz w:val="20"/>
                <w:szCs w:val="24"/>
              </w:rPr>
              <w:t xml:space="preserve"> de scripts shell/sql d’Installation</w:t>
            </w:r>
          </w:p>
          <w:p w:rsidR="00DF4B11" w:rsidRPr="00DF4B11" w:rsidRDefault="00DF4B11" w:rsidP="00DF4B11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DC5223">
              <w:rPr>
                <w:rFonts w:eastAsia="Constantia" w:cs="Calibri"/>
                <w:color w:val="000000"/>
                <w:sz w:val="20"/>
                <w:szCs w:val="24"/>
              </w:rPr>
              <w:t>Tests et Validation</w:t>
            </w:r>
          </w:p>
          <w:p w:rsidR="00DC5223" w:rsidRPr="00DC5223" w:rsidRDefault="00DC5223" w:rsidP="00DC5223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DC5223">
              <w:rPr>
                <w:rFonts w:eastAsia="Constantia" w:cs="Calibri"/>
                <w:color w:val="000000"/>
                <w:sz w:val="20"/>
                <w:szCs w:val="24"/>
              </w:rPr>
              <w:t>Documentation principes de la méthode Agile/Scrum ; utilisationet des flux d'informations.</w:t>
            </w:r>
          </w:p>
          <w:p w:rsidR="00455DB0" w:rsidRPr="00EE3840" w:rsidRDefault="00455DB0" w:rsidP="00165776">
            <w:pPr>
              <w:widowControl w:val="0"/>
              <w:suppressAutoHyphens/>
              <w:autoSpaceDE w:val="0"/>
              <w:spacing w:line="276" w:lineRule="auto"/>
              <w:ind w:left="720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</w:p>
          <w:p w:rsidR="003C6585" w:rsidRPr="009C11C1" w:rsidRDefault="00455DB0" w:rsidP="00165776">
            <w:pPr>
              <w:spacing w:before="6" w:after="176"/>
              <w:rPr>
                <w:rFonts w:asciiTheme="majorHAnsi" w:hAnsiTheme="majorHAnsi" w:cs="Arial"/>
                <w:sz w:val="20"/>
                <w:szCs w:val="20"/>
              </w:rPr>
            </w:pPr>
            <w:r w:rsidRPr="00EE3840"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  <w:t xml:space="preserve">Environnement technique: </w:t>
            </w:r>
            <w:r w:rsidR="00DC5223" w:rsidRPr="00DC5223">
              <w:rPr>
                <w:rFonts w:asciiTheme="majorHAnsi" w:hAnsiTheme="majorHAnsi" w:cs="Arial"/>
                <w:sz w:val="20"/>
                <w:szCs w:val="20"/>
              </w:rPr>
              <w:t>JAVA/J2EE, XML, Jaxb, Shell, Sql, Arbor, Tuxedo, Oracle, Unix, Ant, Toad,</w:t>
            </w:r>
          </w:p>
        </w:tc>
      </w:tr>
      <w:tr w:rsidR="00575C42" w:rsidRPr="00FE71D4" w:rsidTr="006F4D42">
        <w:tc>
          <w:tcPr>
            <w:tcW w:w="5127" w:type="dxa"/>
            <w:tcBorders>
              <w:top w:val="single" w:sz="4" w:space="0" w:color="000000"/>
              <w:left w:val="nil"/>
              <w:bottom w:val="single" w:sz="12" w:space="0" w:color="262626"/>
              <w:right w:val="nil"/>
            </w:tcBorders>
            <w:shd w:val="clear" w:color="auto" w:fill="F2F2F2"/>
            <w:hideMark/>
          </w:tcPr>
          <w:p w:rsidR="00575C42" w:rsidRPr="00D96E5B" w:rsidRDefault="00575C42" w:rsidP="00165776">
            <w:pPr>
              <w:rPr>
                <w:b/>
                <w:bCs/>
                <w:smallCaps/>
                <w:spacing w:val="5"/>
                <w:sz w:val="24"/>
              </w:rPr>
            </w:pPr>
            <w:r>
              <w:rPr>
                <w:b/>
                <w:bCs/>
                <w:sz w:val="23"/>
                <w:szCs w:val="23"/>
              </w:rPr>
              <w:lastRenderedPageBreak/>
              <w:t>Ingénieur JAVA/J2EE/SWT, Agile</w:t>
            </w:r>
          </w:p>
        </w:tc>
        <w:tc>
          <w:tcPr>
            <w:tcW w:w="2802" w:type="dxa"/>
            <w:tcBorders>
              <w:top w:val="single" w:sz="4" w:space="0" w:color="000000"/>
              <w:left w:val="nil"/>
              <w:bottom w:val="single" w:sz="12" w:space="0" w:color="262626"/>
              <w:right w:val="nil"/>
            </w:tcBorders>
            <w:shd w:val="clear" w:color="auto" w:fill="F2F2F2"/>
            <w:hideMark/>
          </w:tcPr>
          <w:p w:rsidR="00575C42" w:rsidRPr="00FE71D4" w:rsidRDefault="00575C42" w:rsidP="006E63AE">
            <w:pPr>
              <w:widowControl w:val="0"/>
              <w:suppressAutoHyphens/>
              <w:autoSpaceDE w:val="0"/>
              <w:spacing w:line="276" w:lineRule="auto"/>
              <w:ind w:left="720"/>
              <w:jc w:val="both"/>
              <w:rPr>
                <w:rFonts w:ascii="Times New Roman" w:hAnsi="Times New Roman" w:cs="Times New Roman"/>
                <w:b/>
              </w:rPr>
            </w:pPr>
            <w:r w:rsidRPr="006E63AE">
              <w:rPr>
                <w:rFonts w:ascii="Arial" w:hAnsi="Arial" w:cs="Arial"/>
                <w:b/>
                <w:color w:val="0070C0"/>
                <w:sz w:val="20"/>
                <w:szCs w:val="12"/>
              </w:rPr>
              <w:t>Pages Jaunes/DSI</w:t>
            </w:r>
          </w:p>
        </w:tc>
        <w:tc>
          <w:tcPr>
            <w:tcW w:w="2508" w:type="dxa"/>
            <w:tcBorders>
              <w:top w:val="single" w:sz="4" w:space="0" w:color="000000"/>
              <w:left w:val="nil"/>
              <w:bottom w:val="single" w:sz="12" w:space="0" w:color="262626"/>
              <w:right w:val="nil"/>
            </w:tcBorders>
            <w:shd w:val="clear" w:color="auto" w:fill="F2F2F2"/>
            <w:hideMark/>
          </w:tcPr>
          <w:p w:rsidR="00575C42" w:rsidRPr="00FE71D4" w:rsidRDefault="00575C42" w:rsidP="00165776">
            <w:pPr>
              <w:jc w:val="right"/>
              <w:rPr>
                <w:rFonts w:cs="Calibri"/>
                <w:sz w:val="18"/>
              </w:rPr>
            </w:pPr>
            <w:r w:rsidRPr="00FE71D4">
              <w:rPr>
                <w:rFonts w:cs="Calibri"/>
                <w:sz w:val="18"/>
              </w:rPr>
              <w:t>De</w:t>
            </w:r>
            <w:r>
              <w:rPr>
                <w:rFonts w:cs="Calibri"/>
                <w:sz w:val="18"/>
              </w:rPr>
              <w:t xml:space="preserve"> </w:t>
            </w:r>
            <w:r w:rsidRPr="00FE71D4">
              <w:rPr>
                <w:rFonts w:cs="Calibri"/>
                <w:sz w:val="18"/>
              </w:rPr>
              <w:t xml:space="preserve"> </w:t>
            </w:r>
            <w:r>
              <w:rPr>
                <w:rFonts w:cs="Calibri"/>
                <w:sz w:val="18"/>
              </w:rPr>
              <w:t>Avril     2010</w:t>
            </w:r>
            <w:r w:rsidRPr="00FE71D4">
              <w:rPr>
                <w:rFonts w:cs="Calibri"/>
                <w:sz w:val="18"/>
              </w:rPr>
              <w:t xml:space="preserve"> </w:t>
            </w:r>
          </w:p>
          <w:p w:rsidR="00575C42" w:rsidRPr="00FE71D4" w:rsidRDefault="00575C42" w:rsidP="00575C42">
            <w:pPr>
              <w:jc w:val="right"/>
              <w:rPr>
                <w:rFonts w:cs="Calibri"/>
                <w:sz w:val="18"/>
              </w:rPr>
            </w:pPr>
            <w:r w:rsidRPr="00FE71D4">
              <w:rPr>
                <w:rFonts w:cs="Calibri"/>
                <w:sz w:val="18"/>
              </w:rPr>
              <w:t xml:space="preserve">à </w:t>
            </w:r>
            <w:r>
              <w:rPr>
                <w:rFonts w:cs="Calibri"/>
                <w:sz w:val="18"/>
              </w:rPr>
              <w:t xml:space="preserve">Déc </w:t>
            </w:r>
            <w:r w:rsidRPr="00FE71D4">
              <w:rPr>
                <w:rFonts w:cs="Calibri"/>
                <w:sz w:val="18"/>
              </w:rPr>
              <w:t xml:space="preserve"> 201</w:t>
            </w:r>
            <w:r>
              <w:rPr>
                <w:rFonts w:cs="Calibri"/>
                <w:sz w:val="18"/>
              </w:rPr>
              <w:t>0</w:t>
            </w:r>
          </w:p>
        </w:tc>
      </w:tr>
      <w:tr w:rsidR="00575C42" w:rsidRPr="00FE71D4" w:rsidTr="006F4D42">
        <w:trPr>
          <w:trHeight w:val="432"/>
        </w:trPr>
        <w:tc>
          <w:tcPr>
            <w:tcW w:w="10437" w:type="dxa"/>
            <w:gridSpan w:val="3"/>
            <w:tcBorders>
              <w:top w:val="single" w:sz="12" w:space="0" w:color="262626"/>
              <w:left w:val="nil"/>
              <w:bottom w:val="nil"/>
              <w:right w:val="nil"/>
            </w:tcBorders>
          </w:tcPr>
          <w:p w:rsidR="00575C42" w:rsidRDefault="00575C42" w:rsidP="00575C42">
            <w:pPr>
              <w:spacing w:before="5" w:after="5"/>
            </w:pPr>
            <w:r>
              <w:rPr>
                <w:rFonts w:ascii="Arial" w:hAnsi="Arial" w:cs="Arial"/>
                <w:b/>
                <w:sz w:val="20"/>
                <w:szCs w:val="20"/>
              </w:rPr>
              <w:t>E-Nova : Refonte d’un CRM pour l</w:t>
            </w:r>
            <w:r w:rsidR="006E63AE">
              <w:rPr>
                <w:rFonts w:ascii="Arial" w:hAnsi="Arial" w:cs="Arial"/>
                <w:b/>
                <w:sz w:val="20"/>
                <w:szCs w:val="20"/>
              </w:rPr>
              <w:t xml:space="preserve">a commercialisation des espaces publicitaires et des </w:t>
            </w:r>
            <w:r>
              <w:rPr>
                <w:rFonts w:ascii="Arial" w:hAnsi="Arial" w:cs="Arial"/>
                <w:b/>
                <w:sz w:val="20"/>
                <w:szCs w:val="20"/>
              </w:rPr>
              <w:t>ites internet:</w:t>
            </w:r>
          </w:p>
          <w:p w:rsidR="00575C42" w:rsidRPr="00575C42" w:rsidRDefault="00575C42" w:rsidP="00575C42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575C42">
              <w:rPr>
                <w:rFonts w:eastAsia="Constantia" w:cs="Calibri"/>
                <w:color w:val="000000"/>
                <w:sz w:val="20"/>
                <w:szCs w:val="24"/>
              </w:rPr>
              <w:t>Implémentation des règles métiers (sous GreenPepper / Confluence ) et tests unitaires JUnit</w:t>
            </w:r>
          </w:p>
          <w:p w:rsidR="00575C42" w:rsidRPr="00575C42" w:rsidRDefault="00575C42" w:rsidP="00575C42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575C42">
              <w:rPr>
                <w:rFonts w:eastAsia="Constantia" w:cs="Calibri"/>
                <w:color w:val="000000"/>
                <w:sz w:val="20"/>
                <w:szCs w:val="24"/>
              </w:rPr>
              <w:t>Développement d’IHM SWT, Refactoring de codes ...</w:t>
            </w:r>
          </w:p>
          <w:p w:rsidR="00575C42" w:rsidRPr="00575C42" w:rsidRDefault="00575C42" w:rsidP="00575C42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575C42">
              <w:rPr>
                <w:rFonts w:eastAsia="Constantia" w:cs="Calibri"/>
                <w:color w:val="000000"/>
                <w:sz w:val="20"/>
                <w:szCs w:val="24"/>
              </w:rPr>
              <w:t>Maintenance et Réfactoring d'un projet ETL (csv, tables) et génération de fichiers xml</w:t>
            </w:r>
          </w:p>
          <w:p w:rsidR="00575C42" w:rsidRPr="00575C42" w:rsidRDefault="00575C42" w:rsidP="00575C42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575C42">
              <w:rPr>
                <w:rFonts w:eastAsia="Constantia" w:cs="Calibri"/>
                <w:color w:val="000000"/>
                <w:sz w:val="20"/>
                <w:szCs w:val="24"/>
              </w:rPr>
              <w:t>Équipe AGILE : 5 MOA, 1 DP, 1 Analyste métier, 1 Lead Technique, 10 développeurs, 1 recetteur</w:t>
            </w:r>
          </w:p>
          <w:p w:rsidR="00575C42" w:rsidRPr="00EE3840" w:rsidRDefault="00575C42" w:rsidP="00165776">
            <w:pPr>
              <w:widowControl w:val="0"/>
              <w:suppressAutoHyphens/>
              <w:autoSpaceDE w:val="0"/>
              <w:spacing w:line="276" w:lineRule="auto"/>
              <w:ind w:left="720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</w:p>
          <w:p w:rsidR="00575C42" w:rsidRPr="003D0040" w:rsidRDefault="00575C42" w:rsidP="00165776">
            <w:pPr>
              <w:spacing w:before="6" w:after="176"/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</w:pPr>
            <w:r w:rsidRPr="00EE3840"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  <w:t xml:space="preserve">Environnement technique: </w:t>
            </w:r>
            <w:r w:rsidRPr="00575C42">
              <w:rPr>
                <w:rFonts w:asciiTheme="majorHAnsi" w:hAnsiTheme="majorHAnsi" w:cs="Arial"/>
                <w:sz w:val="20"/>
                <w:szCs w:val="20"/>
              </w:rPr>
              <w:t>Méthode Agile XP/Scrum, Eclipse 3.4, Ant, Oracle 10g, sql, Java/Jeee, Spring, Hibernate, Swt, Confluence, Hudson, Log4J, Xml, Junit, SVN</w:t>
            </w:r>
          </w:p>
        </w:tc>
      </w:tr>
      <w:tr w:rsidR="00575C42" w:rsidRPr="00FE71D4" w:rsidTr="008D0D03">
        <w:tc>
          <w:tcPr>
            <w:tcW w:w="5127" w:type="dxa"/>
            <w:tcBorders>
              <w:top w:val="single" w:sz="4" w:space="0" w:color="000000"/>
              <w:left w:val="nil"/>
              <w:bottom w:val="single" w:sz="12" w:space="0" w:color="262626"/>
              <w:right w:val="nil"/>
            </w:tcBorders>
            <w:shd w:val="clear" w:color="auto" w:fill="F2F2F2"/>
            <w:hideMark/>
          </w:tcPr>
          <w:p w:rsidR="00575C42" w:rsidRPr="00D96E5B" w:rsidRDefault="00575C42" w:rsidP="00165776">
            <w:pPr>
              <w:rPr>
                <w:b/>
                <w:bCs/>
                <w:smallCaps/>
                <w:spacing w:val="5"/>
                <w:sz w:val="24"/>
              </w:rPr>
            </w:pPr>
            <w:r>
              <w:rPr>
                <w:b/>
                <w:bCs/>
                <w:sz w:val="23"/>
                <w:szCs w:val="23"/>
              </w:rPr>
              <w:t>Ingénieur Java/J2EE/XML</w:t>
            </w:r>
          </w:p>
        </w:tc>
        <w:tc>
          <w:tcPr>
            <w:tcW w:w="2802" w:type="dxa"/>
            <w:tcBorders>
              <w:top w:val="single" w:sz="4" w:space="0" w:color="000000"/>
              <w:left w:val="nil"/>
              <w:bottom w:val="single" w:sz="12" w:space="0" w:color="262626"/>
              <w:right w:val="nil"/>
            </w:tcBorders>
            <w:shd w:val="clear" w:color="auto" w:fill="F2F2F2"/>
            <w:hideMark/>
          </w:tcPr>
          <w:p w:rsidR="00575C42" w:rsidRPr="00FE71D4" w:rsidRDefault="00575C42" w:rsidP="001657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E63AE">
              <w:rPr>
                <w:rFonts w:ascii="Arial" w:hAnsi="Arial" w:cs="Arial"/>
                <w:b/>
                <w:color w:val="0070C0"/>
                <w:szCs w:val="12"/>
              </w:rPr>
              <w:t>Sciences-Po</w:t>
            </w:r>
          </w:p>
        </w:tc>
        <w:tc>
          <w:tcPr>
            <w:tcW w:w="2508" w:type="dxa"/>
            <w:tcBorders>
              <w:top w:val="single" w:sz="4" w:space="0" w:color="000000"/>
              <w:left w:val="nil"/>
              <w:bottom w:val="single" w:sz="12" w:space="0" w:color="262626"/>
              <w:right w:val="nil"/>
            </w:tcBorders>
            <w:shd w:val="clear" w:color="auto" w:fill="F2F2F2"/>
            <w:hideMark/>
          </w:tcPr>
          <w:p w:rsidR="00575C42" w:rsidRPr="00FE71D4" w:rsidRDefault="00575C42" w:rsidP="00165776">
            <w:pPr>
              <w:jc w:val="right"/>
              <w:rPr>
                <w:rFonts w:cs="Calibri"/>
                <w:sz w:val="18"/>
              </w:rPr>
            </w:pPr>
            <w:r w:rsidRPr="00FE71D4">
              <w:rPr>
                <w:rFonts w:cs="Calibri"/>
                <w:sz w:val="18"/>
              </w:rPr>
              <w:t>De</w:t>
            </w:r>
            <w:r>
              <w:rPr>
                <w:rFonts w:cs="Calibri"/>
                <w:sz w:val="18"/>
              </w:rPr>
              <w:t xml:space="preserve"> </w:t>
            </w:r>
            <w:r w:rsidRPr="00FE71D4">
              <w:rPr>
                <w:rFonts w:cs="Calibri"/>
                <w:sz w:val="18"/>
              </w:rPr>
              <w:t xml:space="preserve"> </w:t>
            </w:r>
            <w:r>
              <w:rPr>
                <w:rFonts w:cs="Calibri"/>
                <w:sz w:val="18"/>
              </w:rPr>
              <w:t>Juillet     2008</w:t>
            </w:r>
            <w:r w:rsidRPr="00FE71D4">
              <w:rPr>
                <w:rFonts w:cs="Calibri"/>
                <w:sz w:val="18"/>
              </w:rPr>
              <w:t xml:space="preserve"> </w:t>
            </w:r>
          </w:p>
          <w:p w:rsidR="00575C42" w:rsidRPr="00FE71D4" w:rsidRDefault="00575C42" w:rsidP="00575C42">
            <w:pPr>
              <w:jc w:val="right"/>
              <w:rPr>
                <w:rFonts w:cs="Calibri"/>
                <w:sz w:val="18"/>
              </w:rPr>
            </w:pPr>
            <w:r w:rsidRPr="00FE71D4">
              <w:rPr>
                <w:rFonts w:cs="Calibri"/>
                <w:sz w:val="18"/>
              </w:rPr>
              <w:t xml:space="preserve">à </w:t>
            </w:r>
            <w:r>
              <w:rPr>
                <w:rFonts w:cs="Calibri"/>
                <w:sz w:val="18"/>
              </w:rPr>
              <w:t xml:space="preserve">Février </w:t>
            </w:r>
            <w:r w:rsidRPr="00FE71D4">
              <w:rPr>
                <w:rFonts w:cs="Calibri"/>
                <w:sz w:val="18"/>
              </w:rPr>
              <w:t xml:space="preserve"> 20</w:t>
            </w:r>
            <w:r>
              <w:rPr>
                <w:rFonts w:cs="Calibri"/>
                <w:sz w:val="18"/>
              </w:rPr>
              <w:t>09</w:t>
            </w:r>
          </w:p>
        </w:tc>
      </w:tr>
      <w:tr w:rsidR="00575C42" w:rsidRPr="00FE71D4" w:rsidTr="006F4D42">
        <w:trPr>
          <w:trHeight w:val="3628"/>
        </w:trPr>
        <w:tc>
          <w:tcPr>
            <w:tcW w:w="10437" w:type="dxa"/>
            <w:gridSpan w:val="3"/>
            <w:tcBorders>
              <w:top w:val="single" w:sz="12" w:space="0" w:color="262626"/>
              <w:left w:val="nil"/>
              <w:bottom w:val="nil"/>
              <w:right w:val="nil"/>
            </w:tcBorders>
          </w:tcPr>
          <w:p w:rsidR="00575C42" w:rsidRPr="00575C42" w:rsidRDefault="00575C42" w:rsidP="00575C42">
            <w:pPr>
              <w:spacing w:before="5" w:after="5"/>
              <w:rPr>
                <w:rFonts w:ascii="Arial" w:hAnsi="Arial" w:cs="Arial"/>
                <w:b/>
                <w:sz w:val="20"/>
                <w:szCs w:val="20"/>
              </w:rPr>
            </w:pPr>
            <w:r w:rsidRPr="00575C42">
              <w:rPr>
                <w:rFonts w:ascii="Arial" w:hAnsi="Arial" w:cs="Arial"/>
                <w:b/>
                <w:sz w:val="20"/>
                <w:szCs w:val="20"/>
              </w:rPr>
              <w:t>SPIRE :  Maintenance du Générateur de formulaires PDF via templates</w:t>
            </w:r>
          </w:p>
          <w:p w:rsidR="00575C42" w:rsidRPr="00575C42" w:rsidRDefault="00575C42" w:rsidP="00575C42">
            <w:pPr>
              <w:spacing w:before="5" w:after="5"/>
              <w:rPr>
                <w:rFonts w:ascii="Arial" w:hAnsi="Arial" w:cs="Arial"/>
                <w:b/>
                <w:sz w:val="20"/>
                <w:szCs w:val="20"/>
              </w:rPr>
            </w:pPr>
            <w:r w:rsidRPr="00575C42">
              <w:rPr>
                <w:rFonts w:ascii="Arial" w:hAnsi="Arial" w:cs="Arial"/>
                <w:b/>
                <w:sz w:val="20"/>
                <w:szCs w:val="20"/>
              </w:rPr>
              <w:t>SPIRE : Archives Ouvertes</w:t>
            </w:r>
          </w:p>
          <w:p w:rsidR="00575C42" w:rsidRPr="00575C42" w:rsidRDefault="00575C42" w:rsidP="00575C42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575C42">
              <w:rPr>
                <w:rFonts w:eastAsia="Constantia" w:cs="Calibri"/>
                <w:color w:val="000000"/>
                <w:sz w:val="20"/>
                <w:szCs w:val="24"/>
              </w:rPr>
              <w:t>Développement web-services Client et Serveur</w:t>
            </w:r>
          </w:p>
          <w:p w:rsidR="00386D35" w:rsidRDefault="00386D35" w:rsidP="00575C42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Mise en place du Mappings xml/java</w:t>
            </w:r>
          </w:p>
          <w:p w:rsidR="00575C42" w:rsidRDefault="00386D35" w:rsidP="00575C42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 xml:space="preserve">Implémentation d'un </w:t>
            </w:r>
            <w:r w:rsidR="00575C42" w:rsidRPr="00575C42">
              <w:rPr>
                <w:rFonts w:eastAsia="Constantia" w:cs="Calibri"/>
                <w:color w:val="000000"/>
                <w:sz w:val="20"/>
                <w:szCs w:val="24"/>
              </w:rPr>
              <w:t>outil de génération de mappings xml/java et de</w:t>
            </w:r>
            <w:r>
              <w:rPr>
                <w:rFonts w:eastAsia="Constantia" w:cs="Calibri"/>
                <w:color w:val="000000"/>
                <w:sz w:val="20"/>
                <w:szCs w:val="24"/>
              </w:rPr>
              <w:t>s</w:t>
            </w:r>
            <w:r w:rsidR="00B65569">
              <w:rPr>
                <w:rFonts w:eastAsia="Constantia" w:cs="Calibri"/>
                <w:color w:val="000000"/>
                <w:sz w:val="20"/>
                <w:szCs w:val="24"/>
              </w:rPr>
              <w:t xml:space="preserve"> </w:t>
            </w:r>
            <w:r w:rsidR="00575C42" w:rsidRPr="00575C42">
              <w:rPr>
                <w:rFonts w:eastAsia="Constantia" w:cs="Calibri"/>
                <w:color w:val="000000"/>
                <w:sz w:val="20"/>
                <w:szCs w:val="24"/>
              </w:rPr>
              <w:t xml:space="preserve">tests unitaires à partir d'exemples typiques xml et </w:t>
            </w:r>
            <w:r w:rsidR="00071E66">
              <w:rPr>
                <w:rFonts w:eastAsia="Constantia" w:cs="Calibri"/>
                <w:color w:val="000000"/>
                <w:sz w:val="20"/>
                <w:szCs w:val="24"/>
              </w:rPr>
              <w:t xml:space="preserve">des </w:t>
            </w:r>
            <w:r w:rsidR="00575C42" w:rsidRPr="00575C42">
              <w:rPr>
                <w:rFonts w:eastAsia="Constantia" w:cs="Calibri"/>
                <w:color w:val="000000"/>
                <w:sz w:val="20"/>
                <w:szCs w:val="24"/>
              </w:rPr>
              <w:t xml:space="preserve"> </w:t>
            </w:r>
            <w:r w:rsidR="00672F52">
              <w:rPr>
                <w:rFonts w:eastAsia="Constantia" w:cs="Calibri"/>
                <w:color w:val="000000"/>
                <w:sz w:val="20"/>
                <w:szCs w:val="24"/>
              </w:rPr>
              <w:t>diagrammes</w:t>
            </w:r>
          </w:p>
          <w:p w:rsidR="00B65569" w:rsidRPr="00575C42" w:rsidRDefault="00B65569" w:rsidP="00575C42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B65569">
              <w:rPr>
                <w:rFonts w:eastAsia="Constantia" w:cs="Calibri"/>
                <w:color w:val="000000"/>
                <w:sz w:val="20"/>
                <w:szCs w:val="24"/>
              </w:rPr>
              <w:t>Réfactoring des tests junit</w:t>
            </w:r>
          </w:p>
          <w:p w:rsidR="00B65569" w:rsidRDefault="00B65569" w:rsidP="00575C42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Interfaçage avec le serveur LDAP</w:t>
            </w:r>
          </w:p>
          <w:p w:rsidR="00575C42" w:rsidRPr="00575C42" w:rsidRDefault="00575C42" w:rsidP="00575C42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575C42">
              <w:rPr>
                <w:rFonts w:eastAsia="Constantia" w:cs="Calibri"/>
                <w:color w:val="000000"/>
                <w:sz w:val="20"/>
                <w:szCs w:val="24"/>
              </w:rPr>
              <w:t xml:space="preserve">Import dans JCR (Jack-Rabit); </w:t>
            </w:r>
          </w:p>
          <w:p w:rsidR="00575C42" w:rsidRPr="00575C42" w:rsidRDefault="00575C42" w:rsidP="00575C42">
            <w:pPr>
              <w:widowControl w:val="0"/>
              <w:suppressAutoHyphens/>
              <w:autoSpaceDE w:val="0"/>
              <w:spacing w:line="276" w:lineRule="auto"/>
              <w:ind w:left="720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</w:p>
          <w:p w:rsidR="009C11C1" w:rsidRDefault="00575C42" w:rsidP="00165776">
            <w:pPr>
              <w:spacing w:before="6" w:after="176"/>
              <w:rPr>
                <w:rFonts w:asciiTheme="majorHAnsi" w:hAnsiTheme="majorHAnsi" w:cs="Arial"/>
                <w:sz w:val="20"/>
                <w:szCs w:val="20"/>
              </w:rPr>
            </w:pPr>
            <w:r w:rsidRPr="00EE3840"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  <w:t xml:space="preserve">Environnement technique: </w:t>
            </w:r>
            <w:r w:rsidR="00760CD2" w:rsidRPr="00760CD2">
              <w:rPr>
                <w:rFonts w:asciiTheme="majorHAnsi" w:hAnsiTheme="majorHAnsi" w:cs="Arial"/>
                <w:sz w:val="20"/>
                <w:szCs w:val="20"/>
              </w:rPr>
              <w:t>Eclipse 3.4, IText, Ant, Oracle 10g, sql, Java/J2ee, Jsp/Servlet, Jdbc, Spring, JIBX, Log4J, Web-Services, Axiom, Axis, Ldap, Jdom, Xml, Xsd, JCR, Junit, CVS, SVN, Oracle Application Server</w:t>
            </w:r>
          </w:p>
          <w:p w:rsidR="009E7A39" w:rsidRDefault="009E7A39" w:rsidP="00165776">
            <w:pPr>
              <w:spacing w:before="6" w:after="176"/>
              <w:rPr>
                <w:rFonts w:asciiTheme="majorHAnsi" w:hAnsiTheme="majorHAnsi" w:cs="Arial"/>
                <w:sz w:val="20"/>
                <w:szCs w:val="20"/>
              </w:rPr>
            </w:pPr>
          </w:p>
          <w:p w:rsidR="009E7A39" w:rsidRPr="006F4D42" w:rsidRDefault="009E7A39" w:rsidP="00165776">
            <w:pPr>
              <w:spacing w:before="6" w:after="176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760CD2" w:rsidRPr="00FE71D4" w:rsidTr="008D0D03">
        <w:tc>
          <w:tcPr>
            <w:tcW w:w="5127" w:type="dxa"/>
            <w:tcBorders>
              <w:top w:val="single" w:sz="4" w:space="0" w:color="000000"/>
              <w:left w:val="nil"/>
              <w:bottom w:val="single" w:sz="12" w:space="0" w:color="262626"/>
              <w:right w:val="nil"/>
            </w:tcBorders>
            <w:shd w:val="clear" w:color="auto" w:fill="F2F2F2"/>
            <w:hideMark/>
          </w:tcPr>
          <w:p w:rsidR="00760CD2" w:rsidRPr="00D96E5B" w:rsidRDefault="00760CD2" w:rsidP="00165776">
            <w:pPr>
              <w:rPr>
                <w:b/>
                <w:bCs/>
                <w:smallCaps/>
                <w:spacing w:val="5"/>
                <w:sz w:val="24"/>
              </w:rPr>
            </w:pPr>
            <w:r w:rsidRPr="00760CD2">
              <w:rPr>
                <w:b/>
                <w:bCs/>
                <w:sz w:val="23"/>
                <w:szCs w:val="23"/>
              </w:rPr>
              <w:t>Ingénieur Java/J2EE</w:t>
            </w:r>
          </w:p>
        </w:tc>
        <w:tc>
          <w:tcPr>
            <w:tcW w:w="2802" w:type="dxa"/>
            <w:tcBorders>
              <w:top w:val="single" w:sz="4" w:space="0" w:color="000000"/>
              <w:left w:val="nil"/>
              <w:bottom w:val="single" w:sz="12" w:space="0" w:color="262626"/>
              <w:right w:val="nil"/>
            </w:tcBorders>
            <w:shd w:val="clear" w:color="auto" w:fill="F2F2F2"/>
            <w:hideMark/>
          </w:tcPr>
          <w:p w:rsidR="00760CD2" w:rsidRPr="00FE71D4" w:rsidRDefault="00760CD2" w:rsidP="0016577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Arial" w:hAnsi="Arial" w:cs="Arial"/>
                <w:b/>
                <w:color w:val="0070C0"/>
                <w:szCs w:val="12"/>
              </w:rPr>
              <w:t xml:space="preserve">SFEIR  </w:t>
            </w:r>
          </w:p>
        </w:tc>
        <w:tc>
          <w:tcPr>
            <w:tcW w:w="2508" w:type="dxa"/>
            <w:tcBorders>
              <w:top w:val="single" w:sz="4" w:space="0" w:color="000000"/>
              <w:left w:val="nil"/>
              <w:bottom w:val="single" w:sz="12" w:space="0" w:color="262626"/>
              <w:right w:val="nil"/>
            </w:tcBorders>
            <w:shd w:val="clear" w:color="auto" w:fill="F2F2F2"/>
            <w:hideMark/>
          </w:tcPr>
          <w:p w:rsidR="00760CD2" w:rsidRPr="00FE71D4" w:rsidRDefault="00760CD2" w:rsidP="00165776">
            <w:pPr>
              <w:jc w:val="right"/>
              <w:rPr>
                <w:rFonts w:cs="Calibri"/>
                <w:sz w:val="18"/>
              </w:rPr>
            </w:pPr>
            <w:r w:rsidRPr="00FE71D4">
              <w:rPr>
                <w:rFonts w:cs="Calibri"/>
                <w:sz w:val="18"/>
              </w:rPr>
              <w:t>De</w:t>
            </w:r>
            <w:r>
              <w:rPr>
                <w:rFonts w:cs="Calibri"/>
                <w:sz w:val="18"/>
              </w:rPr>
              <w:t xml:space="preserve"> </w:t>
            </w:r>
            <w:r w:rsidRPr="00FE71D4">
              <w:rPr>
                <w:rFonts w:cs="Calibri"/>
                <w:sz w:val="18"/>
              </w:rPr>
              <w:t xml:space="preserve"> </w:t>
            </w:r>
            <w:r>
              <w:rPr>
                <w:rFonts w:cs="Calibri"/>
                <w:sz w:val="18"/>
              </w:rPr>
              <w:t>Mai     2007</w:t>
            </w:r>
            <w:r w:rsidRPr="00FE71D4">
              <w:rPr>
                <w:rFonts w:cs="Calibri"/>
                <w:sz w:val="18"/>
              </w:rPr>
              <w:t xml:space="preserve"> </w:t>
            </w:r>
          </w:p>
          <w:p w:rsidR="00760CD2" w:rsidRPr="00FE71D4" w:rsidRDefault="00760CD2" w:rsidP="00760CD2">
            <w:pPr>
              <w:jc w:val="right"/>
              <w:rPr>
                <w:rFonts w:cs="Calibri"/>
                <w:sz w:val="18"/>
              </w:rPr>
            </w:pPr>
            <w:r w:rsidRPr="00FE71D4">
              <w:rPr>
                <w:rFonts w:cs="Calibri"/>
                <w:sz w:val="18"/>
              </w:rPr>
              <w:t xml:space="preserve">à </w:t>
            </w:r>
            <w:r>
              <w:rPr>
                <w:rFonts w:cs="Calibri"/>
                <w:sz w:val="18"/>
              </w:rPr>
              <w:t xml:space="preserve">Juillet </w:t>
            </w:r>
            <w:r w:rsidRPr="00FE71D4">
              <w:rPr>
                <w:rFonts w:cs="Calibri"/>
                <w:sz w:val="18"/>
              </w:rPr>
              <w:t xml:space="preserve"> 20</w:t>
            </w:r>
            <w:r>
              <w:rPr>
                <w:rFonts w:cs="Calibri"/>
                <w:sz w:val="18"/>
              </w:rPr>
              <w:t>08</w:t>
            </w:r>
          </w:p>
        </w:tc>
      </w:tr>
      <w:tr w:rsidR="00760CD2" w:rsidRPr="00FE71D4" w:rsidTr="008D0D03">
        <w:trPr>
          <w:trHeight w:val="3180"/>
        </w:trPr>
        <w:tc>
          <w:tcPr>
            <w:tcW w:w="10437" w:type="dxa"/>
            <w:gridSpan w:val="3"/>
            <w:tcBorders>
              <w:top w:val="single" w:sz="12" w:space="0" w:color="262626"/>
              <w:left w:val="nil"/>
              <w:bottom w:val="nil"/>
              <w:right w:val="nil"/>
            </w:tcBorders>
          </w:tcPr>
          <w:p w:rsidR="00760CD2" w:rsidRPr="00760CD2" w:rsidRDefault="00760CD2" w:rsidP="006F4D42">
            <w:pPr>
              <w:spacing w:before="5" w:after="5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60CD2">
              <w:rPr>
                <w:rFonts w:ascii="Arial" w:hAnsi="Arial" w:cs="Arial"/>
                <w:b/>
                <w:sz w:val="20"/>
                <w:szCs w:val="20"/>
              </w:rPr>
              <w:t>E-Lerne (VEOLIA-EAU) :  Développement Embarqué d'un client Windows-Mobile-6 pour la surveillance d'équipements électronique./ Débogage serveur multi-threads. (7 mois).</w:t>
            </w:r>
          </w:p>
          <w:p w:rsidR="001964AC" w:rsidRDefault="00760CD2" w:rsidP="006F4D42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760CD2">
              <w:rPr>
                <w:rFonts w:eastAsia="Constantia" w:cs="Calibri"/>
                <w:color w:val="000000"/>
                <w:sz w:val="20"/>
                <w:szCs w:val="24"/>
              </w:rPr>
              <w:t xml:space="preserve">Etude de faisabilité avec plusieurs technologies sur PDA. </w:t>
            </w:r>
          </w:p>
          <w:p w:rsidR="00760CD2" w:rsidRPr="00760CD2" w:rsidRDefault="00760CD2" w:rsidP="006F4D42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760CD2">
              <w:rPr>
                <w:rFonts w:eastAsia="Constantia" w:cs="Calibri"/>
                <w:color w:val="000000"/>
                <w:sz w:val="20"/>
                <w:szCs w:val="24"/>
              </w:rPr>
              <w:t>Installation et  configuration de la jvm J9 sur PDA smartphone (3G, windows mobile 5 et 6) et des libs SWT.</w:t>
            </w:r>
          </w:p>
          <w:p w:rsidR="00760CD2" w:rsidRPr="00760CD2" w:rsidRDefault="00760CD2" w:rsidP="006F4D42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760CD2">
              <w:rPr>
                <w:rFonts w:eastAsia="Constantia" w:cs="Calibri"/>
                <w:color w:val="000000"/>
                <w:sz w:val="20"/>
                <w:szCs w:val="24"/>
              </w:rPr>
              <w:t>Définition de l'architecture : Client, Serveur, Composants, Services</w:t>
            </w:r>
          </w:p>
          <w:p w:rsidR="00760CD2" w:rsidRPr="00760CD2" w:rsidRDefault="00760CD2" w:rsidP="006F4D42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760CD2">
              <w:rPr>
                <w:rFonts w:eastAsia="Constantia" w:cs="Calibri"/>
                <w:color w:val="000000"/>
                <w:sz w:val="20"/>
                <w:szCs w:val="24"/>
              </w:rPr>
              <w:t>Développement de la couche composants swt : Tree, Listes, Menus, …</w:t>
            </w:r>
          </w:p>
          <w:p w:rsidR="00760CD2" w:rsidRPr="00760CD2" w:rsidRDefault="00760CD2" w:rsidP="006F4D42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760CD2">
              <w:rPr>
                <w:rFonts w:eastAsia="Constantia" w:cs="Calibri"/>
                <w:color w:val="000000"/>
                <w:sz w:val="20"/>
                <w:szCs w:val="24"/>
              </w:rPr>
              <w:t xml:space="preserve">Développement de la couche de service </w:t>
            </w:r>
            <w:r w:rsidRPr="0047208D">
              <w:rPr>
                <w:rFonts w:eastAsia="Constantia" w:cs="Calibri"/>
                <w:b/>
                <w:color w:val="000000"/>
                <w:sz w:val="20"/>
                <w:szCs w:val="24"/>
              </w:rPr>
              <w:t>RMI</w:t>
            </w:r>
            <w:r w:rsidRPr="00760CD2">
              <w:rPr>
                <w:rFonts w:eastAsia="Constantia" w:cs="Calibri"/>
                <w:color w:val="000000"/>
                <w:sz w:val="20"/>
                <w:szCs w:val="24"/>
              </w:rPr>
              <w:t xml:space="preserve"> et utilitaires de traitement de date, textes, fichiers, logs, ..</w:t>
            </w:r>
          </w:p>
          <w:p w:rsidR="00760CD2" w:rsidRPr="00897310" w:rsidRDefault="00760CD2" w:rsidP="006F4D42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  <w:lang w:val="en-US"/>
              </w:rPr>
            </w:pPr>
            <w:r w:rsidRPr="00897310">
              <w:rPr>
                <w:rFonts w:eastAsia="Constantia" w:cs="Calibri"/>
                <w:color w:val="000000"/>
                <w:sz w:val="20"/>
                <w:szCs w:val="24"/>
                <w:lang w:val="en-US"/>
              </w:rPr>
              <w:t>Débogage d’un service multi-threading</w:t>
            </w:r>
          </w:p>
          <w:p w:rsidR="00760CD2" w:rsidRPr="00760CD2" w:rsidRDefault="00760CD2" w:rsidP="006F4D42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760CD2">
              <w:rPr>
                <w:rFonts w:eastAsia="Constantia" w:cs="Calibri"/>
                <w:color w:val="000000"/>
                <w:sz w:val="20"/>
                <w:szCs w:val="24"/>
              </w:rPr>
              <w:t>Déploiement, réunions avec les utilisateurs, recette, documentation.</w:t>
            </w:r>
          </w:p>
          <w:p w:rsidR="00760CD2" w:rsidRPr="003D0040" w:rsidRDefault="00760CD2" w:rsidP="006F4D42">
            <w:pPr>
              <w:jc w:val="both"/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</w:pPr>
            <w:r w:rsidRPr="00760CD2">
              <w:rPr>
                <w:rFonts w:eastAsia="Constantia" w:cs="Calibri"/>
                <w:color w:val="000000"/>
                <w:sz w:val="24"/>
                <w:lang w:eastAsia="fr-FR"/>
              </w:rPr>
              <w:t xml:space="preserve">        </w:t>
            </w:r>
            <w:r w:rsidRPr="00EE3840"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  <w:t xml:space="preserve">Environnement technique: </w:t>
            </w:r>
            <w:r w:rsidRPr="00760CD2">
              <w:rPr>
                <w:rFonts w:eastAsia="Constantia" w:cs="Calibri"/>
                <w:color w:val="000000"/>
                <w:sz w:val="24"/>
                <w:lang w:eastAsia="fr-FR"/>
              </w:rPr>
              <w:t>Eclipse, Java/J2EE, Struts, Tomcat, RMI, Applets, Swing, SWT, J9, PDA, 3G, Oracle, Linux Redhat, Shell, E-Lerne</w:t>
            </w:r>
          </w:p>
        </w:tc>
      </w:tr>
    </w:tbl>
    <w:p w:rsidR="00760CD2" w:rsidRDefault="00760CD2" w:rsidP="006F4D42">
      <w:pPr>
        <w:spacing w:before="5" w:after="5"/>
        <w:jc w:val="both"/>
      </w:pPr>
      <w:r>
        <w:rPr>
          <w:rFonts w:ascii="Arial" w:hAnsi="Arial" w:cs="Arial"/>
          <w:b/>
          <w:sz w:val="20"/>
          <w:szCs w:val="20"/>
        </w:rPr>
        <w:t xml:space="preserve">GRPE (RTE (filiale EDF)) : Forfait TMA : Gestion des conventions avec les Propriétaires et les </w:t>
      </w:r>
      <w:r w:rsidR="006F4D42">
        <w:rPr>
          <w:rFonts w:ascii="Arial" w:hAnsi="Arial" w:cs="Arial"/>
          <w:b/>
          <w:sz w:val="20"/>
          <w:szCs w:val="20"/>
        </w:rPr>
        <w:t>e</w:t>
      </w:r>
      <w:r>
        <w:rPr>
          <w:rFonts w:ascii="Arial" w:hAnsi="Arial" w:cs="Arial"/>
          <w:b/>
          <w:sz w:val="20"/>
          <w:szCs w:val="20"/>
        </w:rPr>
        <w:t>xploitants. Equipe 4p. (3 mois)</w:t>
      </w:r>
    </w:p>
    <w:p w:rsidR="00760CD2" w:rsidRPr="00760CD2" w:rsidRDefault="00760CD2" w:rsidP="00760CD2">
      <w:pPr>
        <w:widowControl w:val="0"/>
        <w:numPr>
          <w:ilvl w:val="0"/>
          <w:numId w:val="30"/>
        </w:numPr>
        <w:tabs>
          <w:tab w:val="num" w:pos="720"/>
        </w:tabs>
        <w:suppressAutoHyphens/>
        <w:autoSpaceDE w:val="0"/>
        <w:spacing w:line="276" w:lineRule="auto"/>
        <w:jc w:val="both"/>
        <w:rPr>
          <w:rFonts w:eastAsia="Constantia" w:cs="Calibri"/>
          <w:color w:val="000000"/>
          <w:sz w:val="20"/>
          <w:szCs w:val="24"/>
        </w:rPr>
      </w:pPr>
      <w:r w:rsidRPr="00760CD2">
        <w:rPr>
          <w:rFonts w:eastAsia="Constantia" w:cs="Calibri"/>
          <w:color w:val="000000"/>
          <w:sz w:val="20"/>
          <w:szCs w:val="24"/>
        </w:rPr>
        <w:t>gestion ajax de listes dépendantes</w:t>
      </w:r>
    </w:p>
    <w:p w:rsidR="00760CD2" w:rsidRPr="00760CD2" w:rsidRDefault="00760CD2" w:rsidP="00760CD2">
      <w:pPr>
        <w:widowControl w:val="0"/>
        <w:numPr>
          <w:ilvl w:val="0"/>
          <w:numId w:val="30"/>
        </w:numPr>
        <w:tabs>
          <w:tab w:val="num" w:pos="720"/>
        </w:tabs>
        <w:suppressAutoHyphens/>
        <w:autoSpaceDE w:val="0"/>
        <w:spacing w:line="276" w:lineRule="auto"/>
        <w:jc w:val="both"/>
        <w:rPr>
          <w:rFonts w:eastAsia="Constantia" w:cs="Calibri"/>
          <w:color w:val="000000"/>
          <w:sz w:val="20"/>
          <w:szCs w:val="24"/>
        </w:rPr>
      </w:pPr>
      <w:r w:rsidRPr="00760CD2">
        <w:rPr>
          <w:rFonts w:eastAsia="Constantia" w:cs="Calibri"/>
          <w:color w:val="000000"/>
          <w:sz w:val="20"/>
          <w:szCs w:val="24"/>
        </w:rPr>
        <w:t>ajout d'actions struts, développement d'ihm et ajout de nouvelles servelets</w:t>
      </w:r>
    </w:p>
    <w:p w:rsidR="00760CD2" w:rsidRPr="00760CD2" w:rsidRDefault="00760CD2" w:rsidP="00760CD2">
      <w:pPr>
        <w:widowControl w:val="0"/>
        <w:numPr>
          <w:ilvl w:val="0"/>
          <w:numId w:val="30"/>
        </w:numPr>
        <w:tabs>
          <w:tab w:val="num" w:pos="720"/>
        </w:tabs>
        <w:suppressAutoHyphens/>
        <w:autoSpaceDE w:val="0"/>
        <w:spacing w:line="276" w:lineRule="auto"/>
        <w:jc w:val="both"/>
        <w:rPr>
          <w:rFonts w:eastAsia="Constantia" w:cs="Calibri"/>
          <w:color w:val="000000"/>
          <w:sz w:val="20"/>
          <w:szCs w:val="24"/>
        </w:rPr>
      </w:pPr>
      <w:r w:rsidRPr="00760CD2">
        <w:rPr>
          <w:rFonts w:eastAsia="Constantia" w:cs="Calibri"/>
          <w:color w:val="000000"/>
          <w:sz w:val="20"/>
          <w:szCs w:val="24"/>
        </w:rPr>
        <w:t>génération de rapports Excel et Pdf, ...</w:t>
      </w:r>
    </w:p>
    <w:p w:rsidR="00760CD2" w:rsidRDefault="00760CD2" w:rsidP="00760CD2">
      <w:pPr>
        <w:rPr>
          <w:rFonts w:eastAsia="Constantia" w:cs="Calibri"/>
          <w:color w:val="000000"/>
          <w:sz w:val="24"/>
          <w:lang w:eastAsia="fr-FR"/>
        </w:rPr>
      </w:pPr>
      <w:r>
        <w:rPr>
          <w:rFonts w:eastAsia="Constantia" w:cs="Calibri"/>
          <w:b/>
          <w:color w:val="000000"/>
          <w:sz w:val="24"/>
          <w:lang w:eastAsia="fr-FR"/>
        </w:rPr>
        <w:tab/>
      </w:r>
      <w:r w:rsidRPr="00760CD2">
        <w:rPr>
          <w:rFonts w:eastAsia="Constantia" w:cs="Calibri"/>
          <w:b/>
          <w:color w:val="000000"/>
          <w:sz w:val="24"/>
          <w:u w:val="single"/>
          <w:lang w:eastAsia="fr-FR"/>
        </w:rPr>
        <w:t>Environnement technique:</w:t>
      </w:r>
      <w:r w:rsidRPr="00760CD2">
        <w:rPr>
          <w:rFonts w:eastAsia="Constantia" w:cs="Calibri"/>
          <w:b/>
          <w:color w:val="000000"/>
          <w:sz w:val="24"/>
          <w:lang w:eastAsia="fr-FR"/>
        </w:rPr>
        <w:t xml:space="preserve"> </w:t>
      </w:r>
      <w:r w:rsidRPr="00760CD2">
        <w:rPr>
          <w:rFonts w:eastAsia="Constantia" w:cs="Calibri"/>
          <w:color w:val="000000"/>
          <w:sz w:val="24"/>
          <w:lang w:eastAsia="fr-FR"/>
        </w:rPr>
        <w:t xml:space="preserve">Eclipse, Java/J2EE, JExcelApi, Ajax, Struts, Tomcat, iText, Oracle, </w:t>
      </w:r>
      <w:r>
        <w:rPr>
          <w:rFonts w:eastAsia="Constantia" w:cs="Calibri"/>
          <w:color w:val="000000"/>
          <w:sz w:val="24"/>
          <w:lang w:eastAsia="fr-FR"/>
        </w:rPr>
        <w:tab/>
      </w:r>
      <w:r w:rsidRPr="00760CD2">
        <w:rPr>
          <w:rFonts w:eastAsia="Constantia" w:cs="Calibri"/>
          <w:color w:val="000000"/>
          <w:sz w:val="24"/>
          <w:lang w:eastAsia="fr-FR"/>
        </w:rPr>
        <w:t>Sql</w:t>
      </w:r>
    </w:p>
    <w:p w:rsidR="009E7A39" w:rsidRPr="00760CD2" w:rsidRDefault="009E7A39" w:rsidP="00760CD2">
      <w:pPr>
        <w:rPr>
          <w:rFonts w:eastAsia="Constantia" w:cs="Calibri"/>
          <w:bCs/>
          <w:smallCaps/>
          <w:color w:val="000000"/>
          <w:lang w:eastAsia="fr-FR"/>
        </w:rPr>
      </w:pPr>
    </w:p>
    <w:p w:rsidR="00760CD2" w:rsidRDefault="00760CD2" w:rsidP="00760CD2">
      <w:pPr>
        <w:spacing w:before="5" w:after="5"/>
      </w:pPr>
      <w:r>
        <w:rPr>
          <w:rFonts w:ascii="Arial" w:hAnsi="Arial" w:cs="Arial"/>
          <w:b/>
          <w:sz w:val="20"/>
          <w:szCs w:val="20"/>
        </w:rPr>
        <w:t>Nouvelle Plateforme (M6-PUB) : Refonte de la plateforme publicitaire. (2 mois)</w:t>
      </w:r>
    </w:p>
    <w:p w:rsidR="00760CD2" w:rsidRPr="00760CD2" w:rsidRDefault="00760CD2" w:rsidP="00760CD2">
      <w:pPr>
        <w:widowControl w:val="0"/>
        <w:numPr>
          <w:ilvl w:val="0"/>
          <w:numId w:val="30"/>
        </w:numPr>
        <w:tabs>
          <w:tab w:val="num" w:pos="720"/>
        </w:tabs>
        <w:suppressAutoHyphens/>
        <w:autoSpaceDE w:val="0"/>
        <w:spacing w:line="276" w:lineRule="auto"/>
        <w:jc w:val="both"/>
        <w:rPr>
          <w:rFonts w:eastAsia="Constantia" w:cs="Calibri"/>
          <w:color w:val="000000"/>
          <w:sz w:val="20"/>
          <w:szCs w:val="24"/>
        </w:rPr>
      </w:pPr>
      <w:r w:rsidRPr="00760CD2">
        <w:rPr>
          <w:rFonts w:eastAsia="Constantia" w:cs="Calibri"/>
          <w:color w:val="000000"/>
          <w:sz w:val="20"/>
          <w:szCs w:val="24"/>
        </w:rPr>
        <w:lastRenderedPageBreak/>
        <w:t>Ecriture de tests fonctionnels et implémentation des services.</w:t>
      </w:r>
    </w:p>
    <w:p w:rsidR="00760CD2" w:rsidRPr="00760CD2" w:rsidRDefault="00760CD2" w:rsidP="00760CD2">
      <w:pPr>
        <w:widowControl w:val="0"/>
        <w:numPr>
          <w:ilvl w:val="0"/>
          <w:numId w:val="30"/>
        </w:numPr>
        <w:tabs>
          <w:tab w:val="num" w:pos="720"/>
        </w:tabs>
        <w:suppressAutoHyphens/>
        <w:autoSpaceDE w:val="0"/>
        <w:spacing w:line="276" w:lineRule="auto"/>
        <w:jc w:val="both"/>
        <w:rPr>
          <w:rFonts w:eastAsia="Constantia" w:cs="Calibri"/>
          <w:color w:val="000000"/>
          <w:sz w:val="20"/>
          <w:szCs w:val="24"/>
        </w:rPr>
      </w:pPr>
      <w:r w:rsidRPr="00760CD2">
        <w:rPr>
          <w:rFonts w:eastAsia="Constantia" w:cs="Calibri"/>
          <w:color w:val="000000"/>
          <w:sz w:val="20"/>
          <w:szCs w:val="24"/>
        </w:rPr>
        <w:t>Configuration de la sécurité via Spring Acegi et Développement d'ihm en gwt : tables</w:t>
      </w:r>
    </w:p>
    <w:p w:rsidR="00760CD2" w:rsidRPr="00760CD2" w:rsidRDefault="00760CD2" w:rsidP="00760CD2">
      <w:pPr>
        <w:widowControl w:val="0"/>
        <w:numPr>
          <w:ilvl w:val="0"/>
          <w:numId w:val="30"/>
        </w:numPr>
        <w:tabs>
          <w:tab w:val="num" w:pos="720"/>
        </w:tabs>
        <w:suppressAutoHyphens/>
        <w:autoSpaceDE w:val="0"/>
        <w:spacing w:line="276" w:lineRule="auto"/>
        <w:jc w:val="both"/>
        <w:rPr>
          <w:rFonts w:eastAsia="Constantia" w:cs="Calibri"/>
          <w:color w:val="000000"/>
          <w:sz w:val="20"/>
          <w:szCs w:val="24"/>
        </w:rPr>
      </w:pPr>
      <w:r w:rsidRPr="00760CD2">
        <w:rPr>
          <w:rFonts w:eastAsia="Constantia" w:cs="Calibri"/>
          <w:color w:val="000000"/>
          <w:sz w:val="20"/>
          <w:szCs w:val="24"/>
        </w:rPr>
        <w:t>Conception / Développement d'algorithmes de tri côté client.</w:t>
      </w:r>
    </w:p>
    <w:p w:rsidR="00760CD2" w:rsidRPr="00760CD2" w:rsidRDefault="00760CD2" w:rsidP="00760CD2">
      <w:pPr>
        <w:widowControl w:val="0"/>
        <w:numPr>
          <w:ilvl w:val="0"/>
          <w:numId w:val="30"/>
        </w:numPr>
        <w:tabs>
          <w:tab w:val="num" w:pos="720"/>
        </w:tabs>
        <w:suppressAutoHyphens/>
        <w:autoSpaceDE w:val="0"/>
        <w:spacing w:line="276" w:lineRule="auto"/>
        <w:jc w:val="both"/>
        <w:rPr>
          <w:rFonts w:eastAsia="Constantia" w:cs="Calibri"/>
          <w:color w:val="000000"/>
          <w:sz w:val="20"/>
          <w:szCs w:val="24"/>
        </w:rPr>
      </w:pPr>
      <w:r w:rsidRPr="00760CD2">
        <w:rPr>
          <w:rFonts w:eastAsia="Constantia" w:cs="Calibri"/>
          <w:color w:val="000000"/>
          <w:sz w:val="20"/>
          <w:szCs w:val="24"/>
        </w:rPr>
        <w:t>Équipe AGILE : 1 PO, 1 Scrum Master, 10 Développeurs</w:t>
      </w:r>
    </w:p>
    <w:p w:rsidR="00760CD2" w:rsidRDefault="00760CD2" w:rsidP="00760CD2">
      <w:pPr>
        <w:rPr>
          <w:rStyle w:val="Titredulivre"/>
        </w:rPr>
      </w:pPr>
      <w:r w:rsidRPr="00760CD2">
        <w:rPr>
          <w:rFonts w:eastAsia="Constantia" w:cs="Calibri"/>
          <w:b/>
          <w:color w:val="000000"/>
          <w:sz w:val="24"/>
          <w:lang w:eastAsia="fr-FR"/>
        </w:rPr>
        <w:tab/>
      </w:r>
      <w:r w:rsidRPr="00EE3840">
        <w:rPr>
          <w:rFonts w:eastAsia="Constantia" w:cs="Calibri"/>
          <w:b/>
          <w:color w:val="000000"/>
          <w:sz w:val="24"/>
          <w:u w:val="single"/>
          <w:lang w:eastAsia="fr-FR"/>
        </w:rPr>
        <w:t xml:space="preserve">Environnement technique: </w:t>
      </w:r>
      <w:r w:rsidRPr="00760CD2">
        <w:rPr>
          <w:rFonts w:asciiTheme="majorHAnsi" w:hAnsiTheme="majorHAnsi" w:cs="Arial"/>
          <w:sz w:val="20"/>
          <w:szCs w:val="20"/>
        </w:rPr>
        <w:t>Eclipse, Java/J2EE, Gwt, Spring, Hibernate, Tomcat, Maven, Oracle</w:t>
      </w:r>
    </w:p>
    <w:p w:rsidR="005A6CB8" w:rsidRDefault="005A6CB8" w:rsidP="00575C42">
      <w:pPr>
        <w:spacing w:before="5" w:after="5"/>
        <w:rPr>
          <w:rFonts w:ascii="Arial" w:hAnsi="Arial" w:cs="Arial"/>
          <w:b/>
          <w:sz w:val="20"/>
          <w:szCs w:val="20"/>
        </w:rPr>
      </w:pPr>
    </w:p>
    <w:p w:rsidR="00760CD2" w:rsidRDefault="00760CD2" w:rsidP="00760CD2">
      <w:pPr>
        <w:spacing w:before="5" w:after="5"/>
      </w:pPr>
      <w:r>
        <w:rPr>
          <w:rFonts w:ascii="Arial" w:hAnsi="Arial" w:cs="Arial"/>
          <w:b/>
          <w:sz w:val="20"/>
          <w:szCs w:val="20"/>
        </w:rPr>
        <w:t xml:space="preserve">GenPdf (Sciences-PO) : génération PDF via templates, </w:t>
      </w:r>
      <w:r w:rsidR="00A578FF">
        <w:rPr>
          <w:rFonts w:ascii="Arial" w:hAnsi="Arial" w:cs="Arial"/>
          <w:b/>
          <w:sz w:val="20"/>
          <w:szCs w:val="20"/>
        </w:rPr>
        <w:t xml:space="preserve">interfaçage </w:t>
      </w:r>
      <w:r>
        <w:rPr>
          <w:rFonts w:ascii="Arial" w:hAnsi="Arial" w:cs="Arial"/>
          <w:b/>
          <w:sz w:val="20"/>
          <w:szCs w:val="20"/>
        </w:rPr>
        <w:t>avec BANNER (3 mois)</w:t>
      </w:r>
    </w:p>
    <w:p w:rsidR="00760CD2" w:rsidRDefault="00760CD2" w:rsidP="00760CD2">
      <w:pPr>
        <w:widowControl w:val="0"/>
        <w:numPr>
          <w:ilvl w:val="0"/>
          <w:numId w:val="30"/>
        </w:numPr>
        <w:suppressAutoHyphens/>
        <w:spacing w:before="5" w:after="5"/>
      </w:pPr>
      <w:r>
        <w:rPr>
          <w:rFonts w:ascii="Arial" w:hAnsi="Arial" w:cs="Arial"/>
          <w:sz w:val="20"/>
        </w:rPr>
        <w:t>Réunion avec le client, étude des besoins</w:t>
      </w:r>
    </w:p>
    <w:p w:rsidR="00760CD2" w:rsidRDefault="00760CD2" w:rsidP="00760CD2">
      <w:pPr>
        <w:widowControl w:val="0"/>
        <w:numPr>
          <w:ilvl w:val="0"/>
          <w:numId w:val="30"/>
        </w:numPr>
        <w:suppressAutoHyphens/>
        <w:spacing w:before="5" w:after="5"/>
      </w:pPr>
      <w:r>
        <w:rPr>
          <w:rFonts w:ascii="Arial" w:hAnsi="Arial" w:cs="Arial"/>
          <w:sz w:val="20"/>
        </w:rPr>
        <w:t>Développement de POC de génération de pdf via templates et proposition de la solution au client.</w:t>
      </w:r>
    </w:p>
    <w:p w:rsidR="00760CD2" w:rsidRDefault="00760CD2" w:rsidP="00760CD2">
      <w:pPr>
        <w:widowControl w:val="0"/>
        <w:numPr>
          <w:ilvl w:val="0"/>
          <w:numId w:val="30"/>
        </w:numPr>
        <w:suppressAutoHyphens/>
        <w:spacing w:before="5" w:after="5"/>
      </w:pPr>
      <w:r>
        <w:rPr>
          <w:rFonts w:ascii="Arial" w:hAnsi="Arial" w:cs="Arial"/>
          <w:sz w:val="20"/>
        </w:rPr>
        <w:t>Ihm jsp cliente et Développement de : Servelet, services, dao, Optimisation de la taille des pdf</w:t>
      </w:r>
    </w:p>
    <w:p w:rsidR="00760CD2" w:rsidRPr="00760CD2" w:rsidRDefault="00760CD2" w:rsidP="003C6585">
      <w:pPr>
        <w:widowControl w:val="0"/>
        <w:suppressAutoHyphens/>
        <w:autoSpaceDE w:val="0"/>
        <w:spacing w:line="276" w:lineRule="auto"/>
        <w:ind w:left="720"/>
        <w:jc w:val="both"/>
        <w:rPr>
          <w:rFonts w:eastAsia="Constantia" w:cs="Calibri"/>
          <w:color w:val="000000"/>
          <w:sz w:val="20"/>
          <w:szCs w:val="24"/>
        </w:rPr>
      </w:pPr>
    </w:p>
    <w:p w:rsidR="00760CD2" w:rsidRDefault="00760CD2" w:rsidP="00760CD2">
      <w:pPr>
        <w:rPr>
          <w:rStyle w:val="Titredulivre"/>
        </w:rPr>
      </w:pPr>
      <w:r w:rsidRPr="00760CD2">
        <w:rPr>
          <w:rFonts w:eastAsia="Constantia" w:cs="Calibri"/>
          <w:b/>
          <w:color w:val="000000"/>
          <w:sz w:val="24"/>
          <w:lang w:eastAsia="fr-FR"/>
        </w:rPr>
        <w:tab/>
      </w:r>
      <w:r w:rsidRPr="00EE3840">
        <w:rPr>
          <w:rFonts w:eastAsia="Constantia" w:cs="Calibri"/>
          <w:b/>
          <w:color w:val="000000"/>
          <w:sz w:val="24"/>
          <w:u w:val="single"/>
          <w:lang w:eastAsia="fr-FR"/>
        </w:rPr>
        <w:t xml:space="preserve">Environnement technique: </w:t>
      </w:r>
      <w:r w:rsidRPr="00760CD2">
        <w:rPr>
          <w:rFonts w:asciiTheme="majorHAnsi" w:hAnsiTheme="majorHAnsi" w:cs="Arial"/>
          <w:sz w:val="20"/>
          <w:szCs w:val="20"/>
        </w:rPr>
        <w:t>Java/J2ee, IText, ant, Servlet,  HtmlDB, Banner, sql, pl/sql, cookies, Oracle</w:t>
      </w:r>
    </w:p>
    <w:p w:rsidR="00575C42" w:rsidRDefault="00575C42" w:rsidP="00575C42">
      <w:pPr>
        <w:spacing w:before="5" w:after="5"/>
        <w:rPr>
          <w:rFonts w:ascii="Arial" w:hAnsi="Arial" w:cs="Arial"/>
          <w:b/>
          <w:sz w:val="20"/>
          <w:szCs w:val="20"/>
        </w:rPr>
      </w:pPr>
    </w:p>
    <w:tbl>
      <w:tblPr>
        <w:tblW w:w="104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/>
      </w:tblPr>
      <w:tblGrid>
        <w:gridCol w:w="5127"/>
        <w:gridCol w:w="2802"/>
        <w:gridCol w:w="2508"/>
      </w:tblGrid>
      <w:tr w:rsidR="00760CD2" w:rsidRPr="00FE71D4" w:rsidTr="00760CD2">
        <w:tc>
          <w:tcPr>
            <w:tcW w:w="5127" w:type="dxa"/>
            <w:tcBorders>
              <w:top w:val="single" w:sz="4" w:space="0" w:color="000000"/>
              <w:left w:val="nil"/>
              <w:bottom w:val="single" w:sz="12" w:space="0" w:color="262626"/>
              <w:right w:val="nil"/>
            </w:tcBorders>
            <w:shd w:val="clear" w:color="auto" w:fill="F2F2F2"/>
            <w:hideMark/>
          </w:tcPr>
          <w:p w:rsidR="00760CD2" w:rsidRPr="00D96E5B" w:rsidRDefault="00760CD2" w:rsidP="00165776">
            <w:pPr>
              <w:rPr>
                <w:b/>
                <w:bCs/>
                <w:smallCaps/>
                <w:spacing w:val="5"/>
                <w:sz w:val="24"/>
              </w:rPr>
            </w:pPr>
            <w:r w:rsidRPr="00760CD2">
              <w:rPr>
                <w:b/>
                <w:bCs/>
                <w:sz w:val="23"/>
                <w:szCs w:val="23"/>
              </w:rPr>
              <w:t>Ingénieur Java, Chef de projet, Référent technique</w:t>
            </w:r>
          </w:p>
        </w:tc>
        <w:tc>
          <w:tcPr>
            <w:tcW w:w="2802" w:type="dxa"/>
            <w:tcBorders>
              <w:top w:val="single" w:sz="4" w:space="0" w:color="000000"/>
              <w:left w:val="nil"/>
              <w:bottom w:val="single" w:sz="12" w:space="0" w:color="262626"/>
              <w:right w:val="nil"/>
            </w:tcBorders>
            <w:shd w:val="clear" w:color="auto" w:fill="F2F2F2"/>
            <w:hideMark/>
          </w:tcPr>
          <w:p w:rsidR="00760CD2" w:rsidRPr="00FE71D4" w:rsidRDefault="00760CD2" w:rsidP="0016577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Arial" w:hAnsi="Arial" w:cs="Arial"/>
                <w:b/>
                <w:color w:val="0070C0"/>
                <w:szCs w:val="12"/>
              </w:rPr>
              <w:t xml:space="preserve">OMONDO  </w:t>
            </w:r>
          </w:p>
        </w:tc>
        <w:tc>
          <w:tcPr>
            <w:tcW w:w="2508" w:type="dxa"/>
            <w:tcBorders>
              <w:top w:val="single" w:sz="4" w:space="0" w:color="000000"/>
              <w:left w:val="nil"/>
              <w:bottom w:val="single" w:sz="12" w:space="0" w:color="262626"/>
              <w:right w:val="nil"/>
            </w:tcBorders>
            <w:shd w:val="clear" w:color="auto" w:fill="F2F2F2"/>
            <w:hideMark/>
          </w:tcPr>
          <w:p w:rsidR="00760CD2" w:rsidRPr="00FE71D4" w:rsidRDefault="00760CD2" w:rsidP="00165776">
            <w:pPr>
              <w:jc w:val="right"/>
              <w:rPr>
                <w:rFonts w:cs="Calibri"/>
                <w:sz w:val="18"/>
              </w:rPr>
            </w:pPr>
            <w:r w:rsidRPr="00FE71D4">
              <w:rPr>
                <w:rFonts w:cs="Calibri"/>
                <w:sz w:val="18"/>
              </w:rPr>
              <w:t>De</w:t>
            </w:r>
            <w:r>
              <w:rPr>
                <w:rFonts w:cs="Calibri"/>
                <w:sz w:val="18"/>
              </w:rPr>
              <w:t xml:space="preserve"> </w:t>
            </w:r>
            <w:r w:rsidRPr="00FE71D4">
              <w:rPr>
                <w:rFonts w:cs="Calibri"/>
                <w:sz w:val="18"/>
              </w:rPr>
              <w:t xml:space="preserve"> </w:t>
            </w:r>
            <w:r>
              <w:rPr>
                <w:rFonts w:cs="Calibri"/>
                <w:sz w:val="18"/>
              </w:rPr>
              <w:t>Mars     2006</w:t>
            </w:r>
            <w:r w:rsidRPr="00FE71D4">
              <w:rPr>
                <w:rFonts w:cs="Calibri"/>
                <w:sz w:val="18"/>
              </w:rPr>
              <w:t xml:space="preserve"> </w:t>
            </w:r>
          </w:p>
          <w:p w:rsidR="00760CD2" w:rsidRPr="00FE71D4" w:rsidRDefault="00760CD2" w:rsidP="00760CD2">
            <w:pPr>
              <w:jc w:val="right"/>
              <w:rPr>
                <w:rFonts w:cs="Calibri"/>
                <w:sz w:val="18"/>
              </w:rPr>
            </w:pPr>
            <w:r w:rsidRPr="00FE71D4">
              <w:rPr>
                <w:rFonts w:cs="Calibri"/>
                <w:sz w:val="18"/>
              </w:rPr>
              <w:t xml:space="preserve">à </w:t>
            </w:r>
            <w:r>
              <w:rPr>
                <w:rFonts w:cs="Calibri"/>
                <w:sz w:val="18"/>
              </w:rPr>
              <w:t xml:space="preserve">Dec </w:t>
            </w:r>
            <w:r w:rsidRPr="00FE71D4">
              <w:rPr>
                <w:rFonts w:cs="Calibri"/>
                <w:sz w:val="18"/>
              </w:rPr>
              <w:t xml:space="preserve"> 20</w:t>
            </w:r>
            <w:r>
              <w:rPr>
                <w:rFonts w:cs="Calibri"/>
                <w:sz w:val="18"/>
              </w:rPr>
              <w:t>06</w:t>
            </w:r>
          </w:p>
        </w:tc>
      </w:tr>
      <w:tr w:rsidR="00760CD2" w:rsidRPr="00FE71D4" w:rsidTr="006F4D42">
        <w:trPr>
          <w:trHeight w:val="2654"/>
        </w:trPr>
        <w:tc>
          <w:tcPr>
            <w:tcW w:w="10437" w:type="dxa"/>
            <w:gridSpan w:val="3"/>
            <w:tcBorders>
              <w:top w:val="single" w:sz="12" w:space="0" w:color="262626"/>
              <w:left w:val="nil"/>
              <w:bottom w:val="nil"/>
              <w:right w:val="nil"/>
            </w:tcBorders>
          </w:tcPr>
          <w:p w:rsidR="00760CD2" w:rsidRDefault="00760CD2" w:rsidP="00760CD2">
            <w:pPr>
              <w:spacing w:before="5" w:after="5"/>
            </w:pPr>
            <w:r>
              <w:rPr>
                <w:rFonts w:ascii="Arial" w:hAnsi="Arial" w:cs="Arial"/>
                <w:b/>
                <w:sz w:val="20"/>
                <w:szCs w:val="20"/>
              </w:rPr>
              <w:t>EclipseUML : Maintenance évolutive des plugins d'EclipseUML</w:t>
            </w:r>
          </w:p>
          <w:p w:rsidR="002F3599" w:rsidRDefault="00760CD2" w:rsidP="00760CD2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760CD2">
              <w:rPr>
                <w:rFonts w:eastAsia="Constantia" w:cs="Calibri"/>
                <w:color w:val="000000"/>
                <w:sz w:val="20"/>
                <w:szCs w:val="24"/>
              </w:rPr>
              <w:t xml:space="preserve">Débogages des différents diagrammes : classes, </w:t>
            </w:r>
            <w:r w:rsidR="002F3599" w:rsidRPr="00760CD2">
              <w:rPr>
                <w:rFonts w:eastAsia="Constantia" w:cs="Calibri"/>
                <w:color w:val="000000"/>
                <w:sz w:val="20"/>
                <w:szCs w:val="24"/>
              </w:rPr>
              <w:t>séquences</w:t>
            </w:r>
            <w:r w:rsidRPr="00760CD2">
              <w:rPr>
                <w:rFonts w:eastAsia="Constantia" w:cs="Calibri"/>
                <w:color w:val="000000"/>
                <w:sz w:val="20"/>
                <w:szCs w:val="24"/>
              </w:rPr>
              <w:t>,</w:t>
            </w:r>
            <w:r w:rsidR="002F3599">
              <w:rPr>
                <w:rFonts w:eastAsia="Constantia" w:cs="Calibri"/>
                <w:color w:val="000000"/>
                <w:sz w:val="20"/>
                <w:szCs w:val="24"/>
              </w:rPr>
              <w:t>...</w:t>
            </w:r>
          </w:p>
          <w:p w:rsidR="00760CD2" w:rsidRPr="00760CD2" w:rsidRDefault="00760CD2" w:rsidP="00760CD2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760CD2">
              <w:rPr>
                <w:rFonts w:eastAsia="Constantia" w:cs="Calibri"/>
                <w:color w:val="000000"/>
                <w:sz w:val="20"/>
                <w:szCs w:val="24"/>
              </w:rPr>
              <w:t xml:space="preserve"> Ajout de fonctionnalités sur les diagrammes de classes : mouseover, refactoring, ...</w:t>
            </w:r>
          </w:p>
          <w:p w:rsidR="00760CD2" w:rsidRPr="00760CD2" w:rsidRDefault="00760CD2" w:rsidP="00760CD2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760CD2">
              <w:rPr>
                <w:rFonts w:eastAsia="Constantia" w:cs="Calibri"/>
                <w:color w:val="000000"/>
                <w:sz w:val="20"/>
                <w:szCs w:val="24"/>
              </w:rPr>
              <w:t>Génération des builds, Support utilisateurs</w:t>
            </w:r>
          </w:p>
          <w:p w:rsidR="00A578FF" w:rsidRDefault="00760CD2" w:rsidP="00760CD2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A578FF">
              <w:rPr>
                <w:rFonts w:eastAsia="Constantia" w:cs="Calibri"/>
                <w:color w:val="000000"/>
                <w:sz w:val="20"/>
                <w:szCs w:val="24"/>
              </w:rPr>
              <w:t xml:space="preserve">Formateur de nouvelles équipes sur EclipseUML </w:t>
            </w:r>
          </w:p>
          <w:p w:rsidR="00760CD2" w:rsidRPr="00A578FF" w:rsidRDefault="007C2CDD" w:rsidP="00760CD2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Gestion d'une équipe technique (</w:t>
            </w:r>
            <w:r w:rsidR="00760CD2" w:rsidRPr="00A578FF">
              <w:rPr>
                <w:rFonts w:eastAsia="Constantia" w:cs="Calibri"/>
                <w:color w:val="000000"/>
                <w:sz w:val="20"/>
                <w:szCs w:val="24"/>
              </w:rPr>
              <w:t>deux dévelo</w:t>
            </w:r>
            <w:r>
              <w:rPr>
                <w:rFonts w:eastAsia="Constantia" w:cs="Calibri"/>
                <w:color w:val="000000"/>
                <w:sz w:val="20"/>
                <w:szCs w:val="24"/>
              </w:rPr>
              <w:t>ppeurs)</w:t>
            </w:r>
          </w:p>
          <w:p w:rsidR="00760CD2" w:rsidRPr="00760CD2" w:rsidRDefault="008D4539" w:rsidP="00760CD2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Validation technique des profils à recruter</w:t>
            </w:r>
          </w:p>
          <w:p w:rsidR="005A6CB8" w:rsidRPr="009E7A39" w:rsidRDefault="00760CD2" w:rsidP="00165776">
            <w:pPr>
              <w:rPr>
                <w:rFonts w:eastAsia="Constantia" w:cs="Calibri"/>
                <w:color w:val="000000"/>
                <w:sz w:val="24"/>
                <w:lang w:eastAsia="fr-FR"/>
              </w:rPr>
            </w:pPr>
            <w:r w:rsidRPr="00EE3840"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  <w:t xml:space="preserve">Environnement technique: </w:t>
            </w:r>
            <w:r w:rsidRPr="00760CD2">
              <w:rPr>
                <w:rFonts w:eastAsia="Constantia" w:cs="Calibri"/>
                <w:color w:val="000000"/>
                <w:sz w:val="24"/>
                <w:lang w:eastAsia="fr-FR"/>
              </w:rPr>
              <w:t>Eclipse 3.*, EclipseUML, EMF, GEF, UML2, Ant, Izpack, Java, Swt, Linux, Shell</w:t>
            </w:r>
          </w:p>
        </w:tc>
      </w:tr>
      <w:tr w:rsidR="00760CD2" w:rsidRPr="00FE71D4" w:rsidTr="00165776">
        <w:tc>
          <w:tcPr>
            <w:tcW w:w="5127" w:type="dxa"/>
            <w:tcBorders>
              <w:top w:val="single" w:sz="4" w:space="0" w:color="000000"/>
              <w:left w:val="nil"/>
              <w:bottom w:val="single" w:sz="12" w:space="0" w:color="262626"/>
              <w:right w:val="nil"/>
            </w:tcBorders>
            <w:shd w:val="clear" w:color="auto" w:fill="F2F2F2"/>
            <w:hideMark/>
          </w:tcPr>
          <w:p w:rsidR="00760CD2" w:rsidRPr="00D96E5B" w:rsidRDefault="00760CD2" w:rsidP="00165776">
            <w:pPr>
              <w:rPr>
                <w:b/>
                <w:bCs/>
                <w:smallCaps/>
                <w:spacing w:val="5"/>
                <w:sz w:val="24"/>
              </w:rPr>
            </w:pPr>
            <w:r w:rsidRPr="00760CD2">
              <w:rPr>
                <w:b/>
                <w:bCs/>
                <w:sz w:val="23"/>
                <w:szCs w:val="23"/>
              </w:rPr>
              <w:t>Ingénieur d’Etudes et Développement Java/SWT</w:t>
            </w:r>
          </w:p>
        </w:tc>
        <w:tc>
          <w:tcPr>
            <w:tcW w:w="2802" w:type="dxa"/>
            <w:tcBorders>
              <w:top w:val="single" w:sz="4" w:space="0" w:color="000000"/>
              <w:left w:val="nil"/>
              <w:bottom w:val="single" w:sz="12" w:space="0" w:color="262626"/>
              <w:right w:val="nil"/>
            </w:tcBorders>
            <w:shd w:val="clear" w:color="auto" w:fill="F2F2F2"/>
            <w:hideMark/>
          </w:tcPr>
          <w:p w:rsidR="00760CD2" w:rsidRPr="00FE71D4" w:rsidRDefault="00760CD2" w:rsidP="0016577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Arial" w:hAnsi="Arial" w:cs="Arial"/>
                <w:b/>
                <w:color w:val="0070C0"/>
              </w:rPr>
              <w:t xml:space="preserve">ONF  </w:t>
            </w:r>
          </w:p>
        </w:tc>
        <w:tc>
          <w:tcPr>
            <w:tcW w:w="2508" w:type="dxa"/>
            <w:tcBorders>
              <w:top w:val="single" w:sz="4" w:space="0" w:color="000000"/>
              <w:left w:val="nil"/>
              <w:bottom w:val="single" w:sz="12" w:space="0" w:color="262626"/>
              <w:right w:val="nil"/>
            </w:tcBorders>
            <w:shd w:val="clear" w:color="auto" w:fill="F2F2F2"/>
            <w:hideMark/>
          </w:tcPr>
          <w:p w:rsidR="00760CD2" w:rsidRPr="00FE71D4" w:rsidRDefault="00760CD2" w:rsidP="00165776">
            <w:pPr>
              <w:jc w:val="right"/>
              <w:rPr>
                <w:rFonts w:cs="Calibri"/>
                <w:sz w:val="18"/>
              </w:rPr>
            </w:pPr>
            <w:r w:rsidRPr="00FE71D4">
              <w:rPr>
                <w:rFonts w:cs="Calibri"/>
                <w:sz w:val="18"/>
              </w:rPr>
              <w:t>De</w:t>
            </w:r>
            <w:r>
              <w:rPr>
                <w:rFonts w:cs="Calibri"/>
                <w:sz w:val="18"/>
              </w:rPr>
              <w:t xml:space="preserve"> </w:t>
            </w:r>
            <w:r w:rsidRPr="00FE71D4">
              <w:rPr>
                <w:rFonts w:cs="Calibri"/>
                <w:sz w:val="18"/>
              </w:rPr>
              <w:t xml:space="preserve"> </w:t>
            </w:r>
            <w:r>
              <w:rPr>
                <w:rFonts w:cs="Calibri"/>
                <w:sz w:val="18"/>
              </w:rPr>
              <w:t>Mai     2005</w:t>
            </w:r>
            <w:r w:rsidRPr="00FE71D4">
              <w:rPr>
                <w:rFonts w:cs="Calibri"/>
                <w:sz w:val="18"/>
              </w:rPr>
              <w:t xml:space="preserve"> </w:t>
            </w:r>
          </w:p>
          <w:p w:rsidR="00760CD2" w:rsidRPr="00FE71D4" w:rsidRDefault="00760CD2" w:rsidP="00760CD2">
            <w:pPr>
              <w:jc w:val="right"/>
              <w:rPr>
                <w:rFonts w:cs="Calibri"/>
                <w:sz w:val="18"/>
              </w:rPr>
            </w:pPr>
            <w:r w:rsidRPr="00FE71D4">
              <w:rPr>
                <w:rFonts w:cs="Calibri"/>
                <w:sz w:val="18"/>
              </w:rPr>
              <w:t xml:space="preserve">à </w:t>
            </w:r>
            <w:r>
              <w:rPr>
                <w:rFonts w:cs="Calibri"/>
                <w:sz w:val="18"/>
              </w:rPr>
              <w:t xml:space="preserve">Dec </w:t>
            </w:r>
            <w:r w:rsidRPr="00FE71D4">
              <w:rPr>
                <w:rFonts w:cs="Calibri"/>
                <w:sz w:val="18"/>
              </w:rPr>
              <w:t xml:space="preserve"> 20</w:t>
            </w:r>
            <w:r>
              <w:rPr>
                <w:rFonts w:cs="Calibri"/>
                <w:sz w:val="18"/>
              </w:rPr>
              <w:t>05</w:t>
            </w:r>
          </w:p>
        </w:tc>
      </w:tr>
      <w:tr w:rsidR="00760CD2" w:rsidRPr="00FE71D4" w:rsidTr="00114BAC">
        <w:trPr>
          <w:trHeight w:val="2087"/>
        </w:trPr>
        <w:tc>
          <w:tcPr>
            <w:tcW w:w="10437" w:type="dxa"/>
            <w:gridSpan w:val="3"/>
            <w:tcBorders>
              <w:top w:val="single" w:sz="12" w:space="0" w:color="262626"/>
              <w:left w:val="nil"/>
              <w:bottom w:val="nil"/>
              <w:right w:val="nil"/>
            </w:tcBorders>
          </w:tcPr>
          <w:p w:rsidR="00760CD2" w:rsidRDefault="00760CD2" w:rsidP="00760CD2">
            <w:pPr>
              <w:spacing w:before="5" w:after="5"/>
            </w:pPr>
            <w:r>
              <w:rPr>
                <w:rFonts w:ascii="Arial" w:hAnsi="Arial" w:cs="Arial"/>
                <w:b/>
                <w:sz w:val="20"/>
                <w:szCs w:val="20"/>
              </w:rPr>
              <w:t>BDR : Refonte de l'application de gestion des jeunes peuplements</w:t>
            </w:r>
          </w:p>
          <w:p w:rsidR="00760CD2" w:rsidRPr="00760CD2" w:rsidRDefault="00760CD2" w:rsidP="00760CD2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760CD2">
              <w:rPr>
                <w:rFonts w:eastAsia="Constantia" w:cs="Calibri"/>
                <w:color w:val="000000"/>
                <w:sz w:val="20"/>
                <w:szCs w:val="24"/>
              </w:rPr>
              <w:t>Étude de l'existant et Conception UML des entités métiers</w:t>
            </w:r>
          </w:p>
          <w:p w:rsidR="009617AB" w:rsidRDefault="00760CD2" w:rsidP="00760CD2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760CD2">
              <w:rPr>
                <w:rFonts w:eastAsia="Constantia" w:cs="Calibri"/>
                <w:color w:val="000000"/>
                <w:sz w:val="20"/>
                <w:szCs w:val="24"/>
              </w:rPr>
              <w:t xml:space="preserve">Apprentissage et Développement </w:t>
            </w:r>
            <w:r w:rsidR="009617AB">
              <w:rPr>
                <w:rFonts w:eastAsia="Constantia" w:cs="Calibri"/>
                <w:color w:val="000000"/>
                <w:sz w:val="20"/>
                <w:szCs w:val="24"/>
              </w:rPr>
              <w:t>sous Swt des Ihm from scratch</w:t>
            </w:r>
          </w:p>
          <w:p w:rsidR="00760CD2" w:rsidRPr="00760CD2" w:rsidRDefault="00760CD2" w:rsidP="00760CD2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760CD2">
              <w:rPr>
                <w:rFonts w:eastAsia="Constantia" w:cs="Calibri"/>
                <w:color w:val="000000"/>
                <w:sz w:val="20"/>
                <w:szCs w:val="24"/>
              </w:rPr>
              <w:t>Développement de composants réutilisables et Gestion des flux</w:t>
            </w:r>
          </w:p>
          <w:p w:rsidR="00760CD2" w:rsidRPr="00760CD2" w:rsidRDefault="00760CD2" w:rsidP="00760CD2">
            <w:pPr>
              <w:widowControl w:val="0"/>
              <w:suppressAutoHyphens/>
              <w:autoSpaceDE w:val="0"/>
              <w:spacing w:line="276" w:lineRule="auto"/>
              <w:ind w:left="720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</w:p>
          <w:p w:rsidR="00000D77" w:rsidRDefault="00760CD2" w:rsidP="00165776">
            <w:pPr>
              <w:rPr>
                <w:rFonts w:ascii="Arial" w:hAnsi="Arial" w:cs="Arial"/>
                <w:sz w:val="20"/>
                <w:lang w:val="en-US"/>
              </w:rPr>
            </w:pPr>
            <w:r w:rsidRPr="00EE3840"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  <w:t xml:space="preserve">Environnement technique: </w:t>
            </w:r>
            <w:r w:rsidR="0081783B">
              <w:rPr>
                <w:rFonts w:ascii="Arial" w:hAnsi="Arial" w:cs="Arial"/>
                <w:sz w:val="20"/>
                <w:lang w:val="en-US"/>
              </w:rPr>
              <w:t>Eclipse 3.*, Omondo, Ant, DBEdit, Oracle 8i, sql, Java, Swt, Jdbc, Mapping-O/R (DBObject), iText</w:t>
            </w:r>
          </w:p>
          <w:p w:rsidR="003C6585" w:rsidRPr="003D0040" w:rsidRDefault="003C6585" w:rsidP="00165776">
            <w:pPr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</w:pPr>
          </w:p>
        </w:tc>
      </w:tr>
      <w:tr w:rsidR="0081783B" w:rsidRPr="00FE71D4" w:rsidTr="00165776">
        <w:tc>
          <w:tcPr>
            <w:tcW w:w="5127" w:type="dxa"/>
            <w:tcBorders>
              <w:top w:val="single" w:sz="4" w:space="0" w:color="000000"/>
              <w:left w:val="nil"/>
              <w:bottom w:val="single" w:sz="12" w:space="0" w:color="262626"/>
              <w:right w:val="nil"/>
            </w:tcBorders>
            <w:shd w:val="clear" w:color="auto" w:fill="F2F2F2"/>
            <w:hideMark/>
          </w:tcPr>
          <w:p w:rsidR="0081783B" w:rsidRPr="00D96E5B" w:rsidRDefault="00B84341" w:rsidP="00165776">
            <w:pPr>
              <w:rPr>
                <w:b/>
                <w:bCs/>
                <w:smallCaps/>
                <w:spacing w:val="5"/>
                <w:sz w:val="24"/>
              </w:rPr>
            </w:pPr>
            <w:r w:rsidRPr="00B84341">
              <w:rPr>
                <w:b/>
                <w:bCs/>
                <w:sz w:val="23"/>
                <w:szCs w:val="23"/>
              </w:rPr>
              <w:t>DBA Oracle et Ingénieur JAVA</w:t>
            </w:r>
          </w:p>
        </w:tc>
        <w:tc>
          <w:tcPr>
            <w:tcW w:w="2802" w:type="dxa"/>
            <w:tcBorders>
              <w:top w:val="single" w:sz="4" w:space="0" w:color="000000"/>
              <w:left w:val="nil"/>
              <w:bottom w:val="single" w:sz="12" w:space="0" w:color="262626"/>
              <w:right w:val="nil"/>
            </w:tcBorders>
            <w:shd w:val="clear" w:color="auto" w:fill="F2F2F2"/>
            <w:hideMark/>
          </w:tcPr>
          <w:p w:rsidR="0081783B" w:rsidRPr="00FE71D4" w:rsidRDefault="00B84341" w:rsidP="0016577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Arial" w:hAnsi="Arial" w:cs="Arial"/>
                <w:b/>
                <w:color w:val="0070C0"/>
                <w:szCs w:val="12"/>
              </w:rPr>
              <w:t xml:space="preserve">ID Quest  </w:t>
            </w:r>
          </w:p>
        </w:tc>
        <w:tc>
          <w:tcPr>
            <w:tcW w:w="2508" w:type="dxa"/>
            <w:tcBorders>
              <w:top w:val="single" w:sz="4" w:space="0" w:color="000000"/>
              <w:left w:val="nil"/>
              <w:bottom w:val="single" w:sz="12" w:space="0" w:color="262626"/>
              <w:right w:val="nil"/>
            </w:tcBorders>
            <w:shd w:val="clear" w:color="auto" w:fill="F2F2F2"/>
            <w:hideMark/>
          </w:tcPr>
          <w:p w:rsidR="0081783B" w:rsidRPr="00FE71D4" w:rsidRDefault="0081783B" w:rsidP="00165776">
            <w:pPr>
              <w:jc w:val="right"/>
              <w:rPr>
                <w:rFonts w:cs="Calibri"/>
                <w:sz w:val="18"/>
              </w:rPr>
            </w:pPr>
            <w:r w:rsidRPr="00FE71D4">
              <w:rPr>
                <w:rFonts w:cs="Calibri"/>
                <w:sz w:val="18"/>
              </w:rPr>
              <w:t>De</w:t>
            </w:r>
            <w:r>
              <w:rPr>
                <w:rFonts w:cs="Calibri"/>
                <w:sz w:val="18"/>
              </w:rPr>
              <w:t xml:space="preserve"> </w:t>
            </w:r>
            <w:r w:rsidRPr="00FE71D4">
              <w:rPr>
                <w:rFonts w:cs="Calibri"/>
                <w:sz w:val="18"/>
              </w:rPr>
              <w:t xml:space="preserve"> </w:t>
            </w:r>
            <w:r w:rsidR="00B84341">
              <w:rPr>
                <w:rFonts w:cs="Calibri"/>
                <w:sz w:val="18"/>
              </w:rPr>
              <w:t>Dec</w:t>
            </w:r>
            <w:r>
              <w:rPr>
                <w:rFonts w:cs="Calibri"/>
                <w:sz w:val="18"/>
              </w:rPr>
              <w:t xml:space="preserve">     </w:t>
            </w:r>
            <w:r w:rsidR="00B84341">
              <w:rPr>
                <w:rFonts w:cs="Calibri"/>
                <w:sz w:val="18"/>
              </w:rPr>
              <w:t>1998</w:t>
            </w:r>
            <w:r w:rsidRPr="00FE71D4">
              <w:rPr>
                <w:rFonts w:cs="Calibri"/>
                <w:sz w:val="18"/>
              </w:rPr>
              <w:t xml:space="preserve"> </w:t>
            </w:r>
          </w:p>
          <w:p w:rsidR="0081783B" w:rsidRPr="00FE71D4" w:rsidRDefault="0081783B" w:rsidP="00B84341">
            <w:pPr>
              <w:jc w:val="right"/>
              <w:rPr>
                <w:rFonts w:cs="Calibri"/>
                <w:sz w:val="18"/>
              </w:rPr>
            </w:pPr>
            <w:r w:rsidRPr="00FE71D4">
              <w:rPr>
                <w:rFonts w:cs="Calibri"/>
                <w:sz w:val="18"/>
              </w:rPr>
              <w:t xml:space="preserve">à </w:t>
            </w:r>
            <w:r w:rsidR="00B84341">
              <w:rPr>
                <w:rFonts w:cs="Calibri"/>
                <w:sz w:val="18"/>
              </w:rPr>
              <w:t>Janvier</w:t>
            </w:r>
            <w:r>
              <w:rPr>
                <w:rFonts w:cs="Calibri"/>
                <w:sz w:val="18"/>
              </w:rPr>
              <w:t xml:space="preserve"> </w:t>
            </w:r>
            <w:r w:rsidRPr="00FE71D4">
              <w:rPr>
                <w:rFonts w:cs="Calibri"/>
                <w:sz w:val="18"/>
              </w:rPr>
              <w:t xml:space="preserve"> </w:t>
            </w:r>
            <w:r w:rsidR="00B84341">
              <w:rPr>
                <w:rFonts w:cs="Calibri"/>
                <w:sz w:val="18"/>
              </w:rPr>
              <w:t>2003</w:t>
            </w:r>
          </w:p>
        </w:tc>
      </w:tr>
      <w:tr w:rsidR="0081783B" w:rsidRPr="00FE71D4" w:rsidTr="00165776">
        <w:trPr>
          <w:trHeight w:val="3180"/>
        </w:trPr>
        <w:tc>
          <w:tcPr>
            <w:tcW w:w="10437" w:type="dxa"/>
            <w:gridSpan w:val="3"/>
            <w:tcBorders>
              <w:top w:val="single" w:sz="12" w:space="0" w:color="262626"/>
              <w:left w:val="nil"/>
              <w:bottom w:val="nil"/>
              <w:right w:val="nil"/>
            </w:tcBorders>
          </w:tcPr>
          <w:p w:rsidR="00B84341" w:rsidRDefault="00B84341" w:rsidP="00B84341">
            <w:pPr>
              <w:spacing w:before="5" w:after="5"/>
            </w:pPr>
            <w:r>
              <w:rPr>
                <w:rFonts w:ascii="Arial" w:hAnsi="Arial" w:cs="Arial"/>
                <w:b/>
                <w:sz w:val="20"/>
                <w:szCs w:val="20"/>
              </w:rPr>
              <w:t>Sauvegarde Oracle Incrémentale; Migration d'un socle applicatif Sun/Oracle (5 mois)</w:t>
            </w:r>
          </w:p>
          <w:p w:rsidR="00B84341" w:rsidRPr="00B84341" w:rsidRDefault="00B84341" w:rsidP="00B84341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B84341">
              <w:rPr>
                <w:rFonts w:eastAsia="Constantia" w:cs="Calibri"/>
                <w:color w:val="000000"/>
                <w:sz w:val="20"/>
                <w:szCs w:val="24"/>
              </w:rPr>
              <w:t>scripts bat de sauvegardes incrémentales avec exp pour CNAS</w:t>
            </w:r>
          </w:p>
          <w:p w:rsidR="00B84341" w:rsidRPr="00B84341" w:rsidRDefault="00B84341" w:rsidP="00B84341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B84341">
              <w:rPr>
                <w:rFonts w:eastAsia="Constantia" w:cs="Calibri"/>
                <w:color w:val="000000"/>
                <w:sz w:val="20"/>
                <w:szCs w:val="24"/>
              </w:rPr>
              <w:t>normalisation de code pro*c et recompilation</w:t>
            </w:r>
          </w:p>
          <w:p w:rsidR="0081783B" w:rsidRDefault="00B84341" w:rsidP="00B84341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B84341">
              <w:rPr>
                <w:rFonts w:eastAsia="Constantia" w:cs="Calibri"/>
                <w:color w:val="000000"/>
                <w:sz w:val="20"/>
                <w:szCs w:val="24"/>
              </w:rPr>
              <w:t>scrpting shell de migration et tests unitaires</w:t>
            </w:r>
            <w:r w:rsidRPr="00760CD2">
              <w:rPr>
                <w:rFonts w:eastAsia="Constantia" w:cs="Calibri"/>
                <w:color w:val="000000"/>
                <w:sz w:val="20"/>
                <w:szCs w:val="24"/>
              </w:rPr>
              <w:t xml:space="preserve"> </w:t>
            </w:r>
          </w:p>
          <w:p w:rsidR="003C6585" w:rsidRPr="00760CD2" w:rsidRDefault="003C6585" w:rsidP="00B84341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</w:p>
          <w:p w:rsidR="0081783B" w:rsidRPr="00C54AA8" w:rsidRDefault="0081783B" w:rsidP="00165776">
            <w:pPr>
              <w:rPr>
                <w:rFonts w:ascii="Arial" w:hAnsi="Arial" w:cs="Arial"/>
                <w:sz w:val="20"/>
              </w:rPr>
            </w:pPr>
            <w:r w:rsidRPr="00EE3840"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  <w:t xml:space="preserve">Environnement technique: </w:t>
            </w:r>
            <w:r w:rsidR="00B84341" w:rsidRPr="00C54AA8">
              <w:rPr>
                <w:rFonts w:ascii="Arial" w:hAnsi="Arial" w:cs="Arial"/>
                <w:sz w:val="20"/>
              </w:rPr>
              <w:t>Unix Sun5.5, Oracle7.*, sql, pl/sql, Sun5.8, Oracle8i, PVCS, Shell, Sql, C, pro*C, Lib Forms3/6i</w:t>
            </w:r>
          </w:p>
          <w:p w:rsidR="00B84341" w:rsidRPr="00C54AA8" w:rsidRDefault="00B84341" w:rsidP="00165776">
            <w:pPr>
              <w:rPr>
                <w:rFonts w:ascii="Arial" w:hAnsi="Arial" w:cs="Arial"/>
                <w:sz w:val="20"/>
              </w:rPr>
            </w:pPr>
          </w:p>
          <w:p w:rsidR="00B84341" w:rsidRDefault="00B84341" w:rsidP="00B84341">
            <w:pPr>
              <w:spacing w:before="5" w:after="5"/>
            </w:pPr>
            <w:r>
              <w:rPr>
                <w:rFonts w:ascii="Arial" w:hAnsi="Arial" w:cs="Arial"/>
                <w:b/>
                <w:sz w:val="20"/>
                <w:szCs w:val="20"/>
              </w:rPr>
              <w:t>ETL-Spec (Sias, Ford, CCA) : Forfait : Développement d'Etl spécifiques (1 an)</w:t>
            </w:r>
          </w:p>
          <w:p w:rsidR="00B84341" w:rsidRPr="00B84341" w:rsidRDefault="00B84341" w:rsidP="00B84341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B84341">
              <w:rPr>
                <w:rFonts w:eastAsia="Constantia" w:cs="Calibri"/>
                <w:color w:val="000000"/>
                <w:sz w:val="20"/>
                <w:szCs w:val="24"/>
              </w:rPr>
              <w:t>Etude des besoins, modélisation, compte rendus réunions, ...</w:t>
            </w:r>
          </w:p>
          <w:p w:rsidR="00B84341" w:rsidRPr="00B84341" w:rsidRDefault="00B84341" w:rsidP="00B84341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B84341">
              <w:rPr>
                <w:rFonts w:eastAsia="Constantia" w:cs="Calibri"/>
                <w:color w:val="000000"/>
                <w:sz w:val="20"/>
                <w:szCs w:val="24"/>
              </w:rPr>
              <w:t>Client paramétrage en swing ; gestion de logs; création de tables; ...</w:t>
            </w:r>
          </w:p>
          <w:p w:rsidR="00B84341" w:rsidRPr="00B84341" w:rsidRDefault="00B84341" w:rsidP="00B84341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B84341">
              <w:rPr>
                <w:rFonts w:eastAsia="Constantia" w:cs="Calibri"/>
                <w:color w:val="000000"/>
                <w:sz w:val="20"/>
                <w:szCs w:val="24"/>
              </w:rPr>
              <w:t>Serveur exécutant les mappings entre BDD, chargement de fichiers de façon régulière.</w:t>
            </w:r>
          </w:p>
          <w:p w:rsidR="00B84341" w:rsidRPr="00B84341" w:rsidRDefault="00B84341" w:rsidP="00B84341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B84341">
              <w:rPr>
                <w:rFonts w:eastAsia="Constantia" w:cs="Calibri"/>
                <w:color w:val="000000"/>
                <w:sz w:val="20"/>
                <w:szCs w:val="24"/>
              </w:rPr>
              <w:t>recette, documentation, formation utilisateurs, maintenance</w:t>
            </w:r>
          </w:p>
          <w:p w:rsidR="00B84341" w:rsidRPr="003D0040" w:rsidRDefault="00B84341" w:rsidP="00B84341">
            <w:pPr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</w:pPr>
            <w:r w:rsidRPr="00EE3840"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  <w:t xml:space="preserve">Environnement technique: </w:t>
            </w:r>
            <w:r>
              <w:rPr>
                <w:rFonts w:ascii="Arial" w:hAnsi="Arial" w:cs="Arial"/>
                <w:sz w:val="20"/>
              </w:rPr>
              <w:t>JBuilder, Java, Swing, Jdbc, Oracle, sql</w:t>
            </w:r>
          </w:p>
        </w:tc>
      </w:tr>
    </w:tbl>
    <w:p w:rsidR="00B84341" w:rsidRDefault="00B84341" w:rsidP="00B84341">
      <w:pPr>
        <w:spacing w:before="5" w:after="5"/>
      </w:pPr>
      <w:r>
        <w:rPr>
          <w:rFonts w:ascii="Arial" w:hAnsi="Arial" w:cs="Arial"/>
          <w:b/>
          <w:sz w:val="20"/>
          <w:szCs w:val="20"/>
        </w:rPr>
        <w:t>API (API) : Forfait/Régie : Reprise d'une application de gestion de la pertinence publicitaire (6 mois)</w:t>
      </w:r>
    </w:p>
    <w:p w:rsidR="00B84341" w:rsidRPr="00B84341" w:rsidRDefault="00B84341" w:rsidP="00B84341">
      <w:pPr>
        <w:widowControl w:val="0"/>
        <w:numPr>
          <w:ilvl w:val="0"/>
          <w:numId w:val="30"/>
        </w:numPr>
        <w:tabs>
          <w:tab w:val="num" w:pos="720"/>
        </w:tabs>
        <w:suppressAutoHyphens/>
        <w:autoSpaceDE w:val="0"/>
        <w:spacing w:line="276" w:lineRule="auto"/>
        <w:jc w:val="both"/>
        <w:rPr>
          <w:rFonts w:eastAsia="Constantia" w:cs="Calibri"/>
          <w:color w:val="000000"/>
          <w:sz w:val="20"/>
          <w:szCs w:val="24"/>
        </w:rPr>
      </w:pPr>
      <w:r w:rsidRPr="00B84341">
        <w:rPr>
          <w:rFonts w:eastAsia="Constantia" w:cs="Calibri"/>
          <w:color w:val="000000"/>
          <w:sz w:val="20"/>
          <w:szCs w:val="24"/>
        </w:rPr>
        <w:t>Développement d’écrans Delphi multi-niveaux</w:t>
      </w:r>
    </w:p>
    <w:p w:rsidR="00B84341" w:rsidRPr="00B84341" w:rsidRDefault="00B84341" w:rsidP="00B84341">
      <w:pPr>
        <w:widowControl w:val="0"/>
        <w:numPr>
          <w:ilvl w:val="0"/>
          <w:numId w:val="30"/>
        </w:numPr>
        <w:tabs>
          <w:tab w:val="num" w:pos="720"/>
        </w:tabs>
        <w:suppressAutoHyphens/>
        <w:autoSpaceDE w:val="0"/>
        <w:spacing w:line="276" w:lineRule="auto"/>
        <w:jc w:val="both"/>
        <w:rPr>
          <w:rFonts w:eastAsia="Constantia" w:cs="Calibri"/>
          <w:color w:val="000000"/>
          <w:sz w:val="20"/>
          <w:szCs w:val="24"/>
        </w:rPr>
      </w:pPr>
      <w:r w:rsidRPr="00B84341">
        <w:rPr>
          <w:rFonts w:eastAsia="Constantia" w:cs="Calibri"/>
          <w:color w:val="000000"/>
          <w:sz w:val="20"/>
          <w:szCs w:val="24"/>
        </w:rPr>
        <w:t>Développement de cellules interactives d'aide à la saisie dans des tables</w:t>
      </w:r>
    </w:p>
    <w:p w:rsidR="00B84341" w:rsidRPr="00B84341" w:rsidRDefault="00B84341" w:rsidP="00B84341">
      <w:pPr>
        <w:widowControl w:val="0"/>
        <w:numPr>
          <w:ilvl w:val="0"/>
          <w:numId w:val="30"/>
        </w:numPr>
        <w:tabs>
          <w:tab w:val="num" w:pos="720"/>
        </w:tabs>
        <w:suppressAutoHyphens/>
        <w:autoSpaceDE w:val="0"/>
        <w:spacing w:line="276" w:lineRule="auto"/>
        <w:jc w:val="both"/>
        <w:rPr>
          <w:rFonts w:eastAsia="Constantia" w:cs="Calibri"/>
          <w:color w:val="000000"/>
          <w:sz w:val="20"/>
          <w:szCs w:val="24"/>
        </w:rPr>
      </w:pPr>
      <w:r w:rsidRPr="00B84341">
        <w:rPr>
          <w:rFonts w:eastAsia="Constantia" w:cs="Calibri"/>
          <w:color w:val="000000"/>
          <w:sz w:val="20"/>
          <w:szCs w:val="24"/>
        </w:rPr>
        <w:t>Migration de données Access-&gt;Oracle</w:t>
      </w:r>
    </w:p>
    <w:p w:rsidR="00B84341" w:rsidRDefault="00B84341" w:rsidP="00B84341">
      <w:pPr>
        <w:tabs>
          <w:tab w:val="left" w:pos="2209"/>
          <w:tab w:val="left" w:pos="8509"/>
        </w:tabs>
        <w:spacing w:before="5" w:after="5"/>
        <w:rPr>
          <w:rFonts w:ascii="Arial" w:hAnsi="Arial" w:cs="Arial"/>
          <w:sz w:val="20"/>
        </w:rPr>
      </w:pPr>
      <w:r w:rsidRPr="00EE3840">
        <w:rPr>
          <w:rFonts w:eastAsia="Constantia" w:cs="Calibri"/>
          <w:b/>
          <w:color w:val="000000"/>
          <w:sz w:val="24"/>
          <w:u w:val="single"/>
          <w:lang w:eastAsia="fr-FR"/>
        </w:rPr>
        <w:t xml:space="preserve">Environnement technique: </w:t>
      </w:r>
      <w:r w:rsidRPr="00B84341">
        <w:rPr>
          <w:rFonts w:ascii="Arial" w:hAnsi="Arial" w:cs="Arial"/>
          <w:sz w:val="20"/>
          <w:lang w:val="en-US"/>
        </w:rPr>
        <w:t>Delphi 5, Access, Oracle 8i, Sql, Pl/Sql, Windows</w:t>
      </w:r>
    </w:p>
    <w:p w:rsidR="00575C42" w:rsidRDefault="00575C42" w:rsidP="00575C42">
      <w:pPr>
        <w:spacing w:before="5" w:after="5"/>
        <w:rPr>
          <w:rFonts w:ascii="Arial" w:hAnsi="Arial" w:cs="Arial"/>
          <w:b/>
          <w:sz w:val="20"/>
          <w:szCs w:val="20"/>
          <w:lang w:val="en-US"/>
        </w:rPr>
      </w:pPr>
    </w:p>
    <w:p w:rsidR="00B84341" w:rsidRDefault="00B84341" w:rsidP="00B84341">
      <w:pPr>
        <w:spacing w:before="5" w:after="5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API (API) : DBA-Oracle: Administration de bases de données Oracle (6-8i)  - SFR de Cegetel/ Colt-Telecom/ Conseil d'Etat/ Bouygues Telecom  - (14 mois) </w:t>
      </w:r>
    </w:p>
    <w:p w:rsidR="00B84341" w:rsidRDefault="00E20E59" w:rsidP="00B84341">
      <w:pPr>
        <w:widowControl w:val="0"/>
        <w:numPr>
          <w:ilvl w:val="0"/>
          <w:numId w:val="30"/>
        </w:numPr>
        <w:tabs>
          <w:tab w:val="num" w:pos="720"/>
        </w:tabs>
        <w:suppressAutoHyphens/>
        <w:autoSpaceDE w:val="0"/>
        <w:spacing w:line="276" w:lineRule="auto"/>
        <w:jc w:val="both"/>
        <w:rPr>
          <w:rFonts w:eastAsia="Constantia" w:cs="Calibri"/>
          <w:color w:val="000000"/>
          <w:sz w:val="20"/>
          <w:szCs w:val="24"/>
        </w:rPr>
      </w:pPr>
      <w:r>
        <w:rPr>
          <w:rFonts w:eastAsia="Constantia" w:cs="Calibri"/>
          <w:color w:val="000000"/>
          <w:sz w:val="20"/>
          <w:szCs w:val="24"/>
        </w:rPr>
        <w:t>Administration</w:t>
      </w:r>
      <w:r w:rsidR="00B84341">
        <w:rPr>
          <w:rFonts w:eastAsia="Constantia" w:cs="Calibri"/>
          <w:color w:val="000000"/>
          <w:sz w:val="20"/>
          <w:szCs w:val="24"/>
        </w:rPr>
        <w:t xml:space="preserve"> des bases de données : </w:t>
      </w:r>
      <w:r w:rsidR="00B84341" w:rsidRPr="00B84341">
        <w:rPr>
          <w:rFonts w:eastAsia="Constantia" w:cs="Calibri"/>
          <w:color w:val="000000"/>
          <w:sz w:val="20"/>
          <w:szCs w:val="24"/>
        </w:rPr>
        <w:t>Création de</w:t>
      </w:r>
      <w:r w:rsidR="00B84341">
        <w:rPr>
          <w:rFonts w:eastAsia="Constantia" w:cs="Calibri"/>
          <w:color w:val="000000"/>
          <w:sz w:val="20"/>
          <w:szCs w:val="24"/>
        </w:rPr>
        <w:t>s</w:t>
      </w:r>
      <w:r w:rsidR="00B84341" w:rsidRPr="00B84341">
        <w:rPr>
          <w:rFonts w:eastAsia="Constantia" w:cs="Calibri"/>
          <w:color w:val="000000"/>
          <w:sz w:val="20"/>
          <w:szCs w:val="24"/>
        </w:rPr>
        <w:t xml:space="preserve"> bases, migrations, sauvegardes, restaurations, gestion de la mémoire, paramétrages, …</w:t>
      </w:r>
    </w:p>
    <w:p w:rsidR="00B84341" w:rsidRDefault="00B84341" w:rsidP="00B84341">
      <w:pPr>
        <w:widowControl w:val="0"/>
        <w:numPr>
          <w:ilvl w:val="0"/>
          <w:numId w:val="30"/>
        </w:numPr>
        <w:tabs>
          <w:tab w:val="num" w:pos="720"/>
        </w:tabs>
        <w:suppressAutoHyphens/>
        <w:autoSpaceDE w:val="0"/>
        <w:spacing w:line="276" w:lineRule="auto"/>
        <w:jc w:val="both"/>
        <w:rPr>
          <w:rFonts w:eastAsia="Constantia" w:cs="Calibri"/>
          <w:color w:val="000000"/>
          <w:sz w:val="20"/>
          <w:szCs w:val="24"/>
        </w:rPr>
      </w:pPr>
      <w:r w:rsidRPr="00B84341">
        <w:rPr>
          <w:rFonts w:eastAsia="Constantia" w:cs="Calibri"/>
          <w:color w:val="000000"/>
          <w:sz w:val="20"/>
          <w:szCs w:val="24"/>
        </w:rPr>
        <w:t>Développement de scripts shell, sql, pl/sql pou</w:t>
      </w:r>
      <w:r>
        <w:rPr>
          <w:rFonts w:eastAsia="Constantia" w:cs="Calibri"/>
          <w:color w:val="000000"/>
          <w:sz w:val="20"/>
          <w:szCs w:val="24"/>
        </w:rPr>
        <w:t>r l'administration des bases</w:t>
      </w:r>
    </w:p>
    <w:p w:rsidR="00B84341" w:rsidRPr="00B84341" w:rsidRDefault="00B84341" w:rsidP="00B84341">
      <w:pPr>
        <w:widowControl w:val="0"/>
        <w:numPr>
          <w:ilvl w:val="0"/>
          <w:numId w:val="30"/>
        </w:numPr>
        <w:tabs>
          <w:tab w:val="num" w:pos="720"/>
        </w:tabs>
        <w:suppressAutoHyphens/>
        <w:autoSpaceDE w:val="0"/>
        <w:spacing w:line="276" w:lineRule="auto"/>
        <w:jc w:val="both"/>
        <w:rPr>
          <w:rFonts w:eastAsia="Constantia" w:cs="Calibri"/>
          <w:color w:val="000000"/>
          <w:sz w:val="20"/>
          <w:szCs w:val="24"/>
        </w:rPr>
      </w:pPr>
      <w:r w:rsidRPr="00B84341">
        <w:rPr>
          <w:rFonts w:eastAsia="Constantia" w:cs="Calibri"/>
          <w:color w:val="000000"/>
          <w:sz w:val="20"/>
          <w:szCs w:val="24"/>
        </w:rPr>
        <w:t>Automatisation de taches répétitives</w:t>
      </w:r>
    </w:p>
    <w:p w:rsidR="00B84341" w:rsidRDefault="00B84341" w:rsidP="00B84341">
      <w:pPr>
        <w:tabs>
          <w:tab w:val="left" w:pos="2209"/>
          <w:tab w:val="left" w:pos="8509"/>
        </w:tabs>
        <w:spacing w:before="5" w:after="5"/>
        <w:rPr>
          <w:rFonts w:ascii="Arial" w:hAnsi="Arial" w:cs="Arial"/>
          <w:sz w:val="20"/>
        </w:rPr>
      </w:pPr>
      <w:r w:rsidRPr="00EE3840">
        <w:rPr>
          <w:rFonts w:eastAsia="Constantia" w:cs="Calibri"/>
          <w:b/>
          <w:color w:val="000000"/>
          <w:sz w:val="24"/>
          <w:u w:val="single"/>
          <w:lang w:eastAsia="fr-FR"/>
        </w:rPr>
        <w:t xml:space="preserve">Environnement technique: </w:t>
      </w:r>
      <w:r w:rsidRPr="00B84341">
        <w:rPr>
          <w:rFonts w:ascii="Arial" w:hAnsi="Arial" w:cs="Arial"/>
          <w:sz w:val="20"/>
        </w:rPr>
        <w:t>Oracle 6-8i, sql, pl/sql, Vi, Shells, Unix (Sun, HP, IBM), Linux (Debian, Redhat, ...), Windows, Html, Javascript</w:t>
      </w:r>
    </w:p>
    <w:p w:rsidR="003C6585" w:rsidRDefault="003C6585" w:rsidP="00575C42">
      <w:pPr>
        <w:spacing w:before="5" w:after="5"/>
        <w:rPr>
          <w:rFonts w:ascii="Arial" w:hAnsi="Arial" w:cs="Arial"/>
          <w:b/>
          <w:sz w:val="20"/>
          <w:szCs w:val="20"/>
        </w:rPr>
      </w:pPr>
    </w:p>
    <w:tbl>
      <w:tblPr>
        <w:tblW w:w="104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/>
      </w:tblPr>
      <w:tblGrid>
        <w:gridCol w:w="5127"/>
        <w:gridCol w:w="2802"/>
        <w:gridCol w:w="2508"/>
      </w:tblGrid>
      <w:tr w:rsidR="00165776" w:rsidRPr="00FE71D4" w:rsidTr="00165776">
        <w:tc>
          <w:tcPr>
            <w:tcW w:w="5127" w:type="dxa"/>
            <w:tcBorders>
              <w:top w:val="single" w:sz="4" w:space="0" w:color="000000"/>
              <w:left w:val="nil"/>
              <w:bottom w:val="single" w:sz="12" w:space="0" w:color="262626"/>
              <w:right w:val="nil"/>
            </w:tcBorders>
            <w:shd w:val="clear" w:color="auto" w:fill="F2F2F2"/>
            <w:hideMark/>
          </w:tcPr>
          <w:p w:rsidR="00165776" w:rsidRPr="00D96E5B" w:rsidRDefault="00165776" w:rsidP="00165776">
            <w:pPr>
              <w:rPr>
                <w:b/>
                <w:bCs/>
                <w:smallCaps/>
                <w:spacing w:val="5"/>
                <w:sz w:val="24"/>
              </w:rPr>
            </w:pPr>
            <w:r w:rsidRPr="00165776">
              <w:rPr>
                <w:b/>
                <w:bCs/>
                <w:sz w:val="23"/>
                <w:szCs w:val="23"/>
              </w:rPr>
              <w:t>Ingénieur Développement</w:t>
            </w:r>
          </w:p>
        </w:tc>
        <w:tc>
          <w:tcPr>
            <w:tcW w:w="2802" w:type="dxa"/>
            <w:tcBorders>
              <w:top w:val="single" w:sz="4" w:space="0" w:color="000000"/>
              <w:left w:val="nil"/>
              <w:bottom w:val="single" w:sz="12" w:space="0" w:color="262626"/>
              <w:right w:val="nil"/>
            </w:tcBorders>
            <w:shd w:val="clear" w:color="auto" w:fill="F2F2F2"/>
            <w:hideMark/>
          </w:tcPr>
          <w:p w:rsidR="00165776" w:rsidRPr="00FE71D4" w:rsidRDefault="00165776" w:rsidP="0016577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Arial" w:hAnsi="Arial" w:cs="Arial"/>
                <w:b/>
                <w:color w:val="0070C0"/>
                <w:szCs w:val="12"/>
              </w:rPr>
              <w:t xml:space="preserve">CGG  </w:t>
            </w:r>
          </w:p>
        </w:tc>
        <w:tc>
          <w:tcPr>
            <w:tcW w:w="2508" w:type="dxa"/>
            <w:tcBorders>
              <w:top w:val="single" w:sz="4" w:space="0" w:color="000000"/>
              <w:left w:val="nil"/>
              <w:bottom w:val="single" w:sz="12" w:space="0" w:color="262626"/>
              <w:right w:val="nil"/>
            </w:tcBorders>
            <w:shd w:val="clear" w:color="auto" w:fill="F2F2F2"/>
            <w:hideMark/>
          </w:tcPr>
          <w:p w:rsidR="00165776" w:rsidRPr="00FE71D4" w:rsidRDefault="00165776" w:rsidP="00165776">
            <w:pPr>
              <w:jc w:val="right"/>
              <w:rPr>
                <w:rFonts w:cs="Calibri"/>
                <w:sz w:val="18"/>
              </w:rPr>
            </w:pPr>
            <w:r w:rsidRPr="00FE71D4">
              <w:rPr>
                <w:rFonts w:cs="Calibri"/>
                <w:sz w:val="18"/>
              </w:rPr>
              <w:t>De</w:t>
            </w:r>
            <w:r>
              <w:rPr>
                <w:rFonts w:cs="Calibri"/>
                <w:sz w:val="18"/>
              </w:rPr>
              <w:t xml:space="preserve"> </w:t>
            </w:r>
            <w:r w:rsidRPr="00FE71D4">
              <w:rPr>
                <w:rFonts w:cs="Calibri"/>
                <w:sz w:val="18"/>
              </w:rPr>
              <w:t xml:space="preserve"> </w:t>
            </w:r>
            <w:r>
              <w:rPr>
                <w:rFonts w:cs="Calibri"/>
                <w:sz w:val="18"/>
              </w:rPr>
              <w:t>Juillet     199</w:t>
            </w:r>
            <w:r w:rsidR="00F1007B">
              <w:rPr>
                <w:rFonts w:cs="Calibri"/>
                <w:sz w:val="18"/>
              </w:rPr>
              <w:t>7</w:t>
            </w:r>
            <w:r w:rsidRPr="00FE71D4">
              <w:rPr>
                <w:rFonts w:cs="Calibri"/>
                <w:sz w:val="18"/>
              </w:rPr>
              <w:t xml:space="preserve"> </w:t>
            </w:r>
          </w:p>
          <w:p w:rsidR="00165776" w:rsidRPr="00FE71D4" w:rsidRDefault="00165776" w:rsidP="00165776">
            <w:pPr>
              <w:jc w:val="right"/>
              <w:rPr>
                <w:rFonts w:cs="Calibri"/>
                <w:sz w:val="18"/>
              </w:rPr>
            </w:pPr>
            <w:r w:rsidRPr="00FE71D4">
              <w:rPr>
                <w:rFonts w:cs="Calibri"/>
                <w:sz w:val="18"/>
              </w:rPr>
              <w:t xml:space="preserve">à </w:t>
            </w:r>
            <w:r>
              <w:rPr>
                <w:rFonts w:cs="Calibri"/>
                <w:sz w:val="18"/>
              </w:rPr>
              <w:t xml:space="preserve">Dec </w:t>
            </w:r>
            <w:r w:rsidRPr="00FE71D4">
              <w:rPr>
                <w:rFonts w:cs="Calibri"/>
                <w:sz w:val="18"/>
              </w:rPr>
              <w:t xml:space="preserve"> </w:t>
            </w:r>
            <w:r>
              <w:rPr>
                <w:rFonts w:cs="Calibri"/>
                <w:sz w:val="18"/>
              </w:rPr>
              <w:t>1998</w:t>
            </w:r>
          </w:p>
        </w:tc>
      </w:tr>
      <w:tr w:rsidR="00165776" w:rsidRPr="00FE71D4" w:rsidTr="00165776">
        <w:trPr>
          <w:trHeight w:val="3180"/>
        </w:trPr>
        <w:tc>
          <w:tcPr>
            <w:tcW w:w="10437" w:type="dxa"/>
            <w:gridSpan w:val="3"/>
            <w:tcBorders>
              <w:top w:val="single" w:sz="12" w:space="0" w:color="262626"/>
              <w:left w:val="nil"/>
              <w:bottom w:val="nil"/>
              <w:right w:val="nil"/>
            </w:tcBorders>
          </w:tcPr>
          <w:p w:rsidR="00F1007B" w:rsidRDefault="00F1007B" w:rsidP="00F1007B">
            <w:pPr>
              <w:spacing w:before="5" w:after="5"/>
            </w:pPr>
            <w:r>
              <w:rPr>
                <w:rFonts w:ascii="Arial" w:hAnsi="Arial" w:cs="Arial"/>
                <w:b/>
                <w:sz w:val="20"/>
                <w:szCs w:val="20"/>
              </w:rPr>
              <w:t>DevisLand : Forfait/Régie : Gestion de devis; Gestion de plannings. Equipe : 2-6p</w:t>
            </w:r>
          </w:p>
          <w:p w:rsidR="00F1007B" w:rsidRPr="00F1007B" w:rsidRDefault="00F1007B" w:rsidP="00F1007B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F1007B">
              <w:rPr>
                <w:rFonts w:eastAsia="Constantia" w:cs="Calibri"/>
                <w:color w:val="000000"/>
                <w:sz w:val="20"/>
                <w:szCs w:val="24"/>
              </w:rPr>
              <w:t>Développement de modules DAO, calculs, ...</w:t>
            </w:r>
          </w:p>
          <w:p w:rsidR="00F1007B" w:rsidRPr="00F1007B" w:rsidRDefault="00F1007B" w:rsidP="00F1007B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F1007B">
              <w:rPr>
                <w:rFonts w:eastAsia="Constantia" w:cs="Calibri"/>
                <w:color w:val="000000"/>
                <w:sz w:val="20"/>
                <w:szCs w:val="24"/>
              </w:rPr>
              <w:t>Développement d'une application de gestion de plannings des ingénieurs en VB, Forms</w:t>
            </w:r>
          </w:p>
          <w:p w:rsidR="00F1007B" w:rsidRPr="00B84341" w:rsidRDefault="00F1007B" w:rsidP="00F1007B">
            <w:pPr>
              <w:widowControl w:val="0"/>
              <w:suppressAutoHyphens/>
              <w:autoSpaceDE w:val="0"/>
              <w:spacing w:line="276" w:lineRule="auto"/>
              <w:ind w:left="720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</w:p>
          <w:p w:rsidR="00F1007B" w:rsidRDefault="00F1007B" w:rsidP="00F1007B">
            <w:pPr>
              <w:tabs>
                <w:tab w:val="left" w:pos="2209"/>
                <w:tab w:val="left" w:pos="8509"/>
              </w:tabs>
              <w:spacing w:before="5" w:after="5"/>
              <w:rPr>
                <w:rFonts w:ascii="Arial" w:hAnsi="Arial" w:cs="Arial"/>
                <w:sz w:val="20"/>
              </w:rPr>
            </w:pPr>
            <w:r w:rsidRPr="00EE3840"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  <w:t xml:space="preserve">Environnement technique: </w:t>
            </w:r>
            <w:r w:rsidRPr="00C54AA8">
              <w:rPr>
                <w:rFonts w:ascii="Arial" w:hAnsi="Arial" w:cs="Arial"/>
                <w:sz w:val="20"/>
              </w:rPr>
              <w:t>Windows, Access, sql, VB, Forms 4.5</w:t>
            </w:r>
          </w:p>
          <w:p w:rsidR="00F1007B" w:rsidRDefault="00F1007B" w:rsidP="00165776">
            <w:pPr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</w:pPr>
          </w:p>
          <w:p w:rsidR="00F1007B" w:rsidRDefault="00F1007B" w:rsidP="00F1007B">
            <w:pPr>
              <w:spacing w:before="5" w:after="5"/>
            </w:pPr>
            <w:r>
              <w:rPr>
                <w:rFonts w:ascii="Arial" w:hAnsi="Arial" w:cs="Arial"/>
                <w:b/>
                <w:sz w:val="20"/>
                <w:szCs w:val="20"/>
              </w:rPr>
              <w:t>Geoland : Optimisation d'un algorithme pour comparer des ensembles de points en 2D.</w:t>
            </w:r>
          </w:p>
          <w:p w:rsidR="00F1007B" w:rsidRPr="00F1007B" w:rsidRDefault="00F1007B" w:rsidP="00F1007B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F1007B">
              <w:rPr>
                <w:rFonts w:eastAsia="Constantia" w:cs="Calibri"/>
                <w:color w:val="000000"/>
                <w:sz w:val="20"/>
                <w:szCs w:val="24"/>
              </w:rPr>
              <w:t>Etude/Elaboration d'algorithmes et Choix de la Méthode de hachage et implémentation ; repères en 2D et leurs changements</w:t>
            </w:r>
          </w:p>
          <w:p w:rsidR="00F1007B" w:rsidRPr="00F1007B" w:rsidRDefault="00F1007B" w:rsidP="00F1007B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F1007B">
              <w:rPr>
                <w:rFonts w:eastAsia="Constantia" w:cs="Calibri"/>
                <w:color w:val="000000"/>
                <w:sz w:val="20"/>
                <w:szCs w:val="24"/>
              </w:rPr>
              <w:t>tests unitaires ; intégration dans Geoland</w:t>
            </w:r>
          </w:p>
          <w:p w:rsidR="00F1007B" w:rsidRDefault="00F1007B" w:rsidP="00F1007B">
            <w:pPr>
              <w:widowControl w:val="0"/>
              <w:numPr>
                <w:ilvl w:val="0"/>
                <w:numId w:val="30"/>
              </w:numPr>
              <w:tabs>
                <w:tab w:val="num" w:pos="720"/>
              </w:tabs>
              <w:suppressAutoHyphens/>
              <w:autoSpaceDE w:val="0"/>
              <w:spacing w:line="276" w:lineRule="auto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 w:rsidRPr="00F1007B">
              <w:rPr>
                <w:rFonts w:eastAsia="Constantia" w:cs="Calibri"/>
                <w:color w:val="000000"/>
                <w:sz w:val="20"/>
                <w:szCs w:val="24"/>
              </w:rPr>
              <w:t>Amélioration des perfs : de plusieurs heures à 25 secondes.</w:t>
            </w:r>
          </w:p>
          <w:p w:rsidR="00F1007B" w:rsidRPr="00114BAC" w:rsidRDefault="00F1007B" w:rsidP="00165776">
            <w:pPr>
              <w:rPr>
                <w:rFonts w:ascii="Arial" w:hAnsi="Arial" w:cs="Arial"/>
                <w:sz w:val="20"/>
              </w:rPr>
            </w:pPr>
            <w:r w:rsidRPr="00EE3840"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  <w:t xml:space="preserve">Environnement technique: </w:t>
            </w:r>
            <w:r w:rsidRPr="00F1007B">
              <w:rPr>
                <w:rFonts w:ascii="Arial" w:hAnsi="Arial" w:cs="Arial"/>
                <w:sz w:val="20"/>
              </w:rPr>
              <w:t>Unix Sun/Solaris, Shell, C, Vi, make, …</w:t>
            </w:r>
          </w:p>
        </w:tc>
      </w:tr>
    </w:tbl>
    <w:p w:rsidR="00165776" w:rsidRPr="00B84341" w:rsidRDefault="00165776" w:rsidP="009C11C1">
      <w:pPr>
        <w:spacing w:before="5" w:after="5"/>
        <w:rPr>
          <w:rFonts w:ascii="Arial" w:hAnsi="Arial" w:cs="Arial"/>
          <w:b/>
          <w:sz w:val="20"/>
          <w:szCs w:val="20"/>
        </w:rPr>
      </w:pPr>
    </w:p>
    <w:sectPr w:rsidR="00165776" w:rsidRPr="00B84341" w:rsidSect="008E1543">
      <w:footerReference w:type="default" r:id="rId11"/>
      <w:footerReference w:type="first" r:id="rId12"/>
      <w:pgSz w:w="11906" w:h="16838"/>
      <w:pgMar w:top="653" w:right="991" w:bottom="719" w:left="1134" w:header="285" w:footer="14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4F6D" w:rsidRDefault="00C64F6D" w:rsidP="008B3437">
      <w:r>
        <w:separator/>
      </w:r>
    </w:p>
  </w:endnote>
  <w:endnote w:type="continuationSeparator" w:id="0">
    <w:p w:rsidR="00C64F6D" w:rsidRDefault="00C64F6D" w:rsidP="008B34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roid Sans Fallback">
    <w:altName w:val="Arial Unicode MS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5F1" w:rsidRPr="0075779D" w:rsidRDefault="004465F1" w:rsidP="008229B1">
    <w:pPr>
      <w:pStyle w:val="Pieddepage"/>
      <w:pBdr>
        <w:top w:val="single" w:sz="4" w:space="0" w:color="000000"/>
      </w:pBdr>
      <w:tabs>
        <w:tab w:val="clear" w:pos="4536"/>
        <w:tab w:val="clear" w:pos="9072"/>
        <w:tab w:val="center" w:pos="4678"/>
      </w:tabs>
      <w:ind w:left="-426" w:right="-284"/>
      <w:rPr>
        <w:sz w:val="16"/>
        <w:szCs w:val="16"/>
      </w:rPr>
    </w:pPr>
    <w:r w:rsidRPr="0075779D">
      <w:rPr>
        <w:sz w:val="16"/>
        <w:szCs w:val="16"/>
      </w:rPr>
      <w:t xml:space="preserve">eisi-consulting/ </w:t>
    </w:r>
    <w:hyperlink r:id="rId1" w:history="1">
      <w:r w:rsidRPr="0075779D">
        <w:rPr>
          <w:rStyle w:val="Lienhypertexte"/>
          <w:sz w:val="16"/>
          <w:szCs w:val="16"/>
        </w:rPr>
        <w:t>www.eisi-consulting.fr</w:t>
      </w:r>
    </w:hyperlink>
    <w:r w:rsidRPr="0075779D">
      <w:rPr>
        <w:sz w:val="16"/>
        <w:szCs w:val="16"/>
      </w:rPr>
      <w:tab/>
      <w:t>6 Rue des 2 communes, 91480 Quincy Sous Sénart</w:t>
    </w:r>
    <w:r w:rsidRPr="0075779D">
      <w:rPr>
        <w:sz w:val="16"/>
        <w:szCs w:val="16"/>
      </w:rPr>
      <w:tab/>
    </w:r>
    <w:r w:rsidRPr="0075779D">
      <w:rPr>
        <w:sz w:val="16"/>
        <w:szCs w:val="16"/>
      </w:rPr>
      <w:tab/>
    </w:r>
    <w:r w:rsidRPr="0075779D">
      <w:rPr>
        <w:sz w:val="16"/>
        <w:szCs w:val="16"/>
      </w:rPr>
      <w:tab/>
      <w:t xml:space="preserve">Email: </w:t>
    </w:r>
    <w:hyperlink r:id="rId2" w:history="1">
      <w:r w:rsidRPr="0075779D">
        <w:rPr>
          <w:rStyle w:val="Lienhypertexte"/>
          <w:sz w:val="16"/>
          <w:szCs w:val="16"/>
        </w:rPr>
        <w:t>contact@eisi-consulting.fr</w:t>
      </w:r>
    </w:hyperlink>
  </w:p>
  <w:p w:rsidR="004465F1" w:rsidRPr="001A70AD" w:rsidRDefault="004465F1" w:rsidP="008229B1">
    <w:pPr>
      <w:pStyle w:val="Pieddepage"/>
      <w:pBdr>
        <w:top w:val="single" w:sz="4" w:space="0" w:color="000000"/>
      </w:pBdr>
      <w:tabs>
        <w:tab w:val="clear" w:pos="4536"/>
        <w:tab w:val="clear" w:pos="9072"/>
        <w:tab w:val="center" w:pos="4678"/>
      </w:tabs>
      <w:ind w:left="-426" w:right="-284"/>
      <w:rPr>
        <w:sz w:val="18"/>
      </w:rPr>
    </w:pPr>
    <w:r>
      <w:rPr>
        <w:sz w:val="16"/>
        <w:szCs w:val="16"/>
      </w:rPr>
      <w:tab/>
    </w:r>
    <w:r w:rsidRPr="0075779D">
      <w:rPr>
        <w:sz w:val="16"/>
        <w:szCs w:val="16"/>
      </w:rPr>
      <w:t>Téléphone 01 84 18 08 11 - 06.68.08.23.51</w:t>
    </w:r>
    <w:r w:rsidRPr="0075779D">
      <w:rPr>
        <w:sz w:val="14"/>
        <w:szCs w:val="16"/>
      </w:rPr>
      <w:t xml:space="preserve">  </w:t>
    </w:r>
    <w:r>
      <w:rPr>
        <w:sz w:val="14"/>
        <w:szCs w:val="16"/>
      </w:rPr>
      <w:tab/>
    </w:r>
  </w:p>
  <w:p w:rsidR="004465F1" w:rsidRPr="001A70AD" w:rsidRDefault="004465F1" w:rsidP="00E239F2">
    <w:pPr>
      <w:pStyle w:val="Pieddepage"/>
      <w:pBdr>
        <w:top w:val="single" w:sz="4" w:space="2" w:color="000000"/>
      </w:pBdr>
      <w:tabs>
        <w:tab w:val="clear" w:pos="4536"/>
        <w:tab w:val="clear" w:pos="9072"/>
        <w:tab w:val="center" w:pos="4678"/>
      </w:tabs>
      <w:ind w:left="-426" w:right="-284"/>
      <w:jc w:val="center"/>
      <w:rPr>
        <w:sz w:val="18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5F1" w:rsidRPr="0075779D" w:rsidRDefault="004465F1" w:rsidP="00855D87">
    <w:pPr>
      <w:pStyle w:val="Pieddepage"/>
      <w:pBdr>
        <w:top w:val="single" w:sz="4" w:space="0" w:color="000000"/>
      </w:pBdr>
      <w:tabs>
        <w:tab w:val="clear" w:pos="4536"/>
        <w:tab w:val="clear" w:pos="9072"/>
        <w:tab w:val="center" w:pos="4678"/>
      </w:tabs>
      <w:ind w:left="-426" w:right="-284"/>
      <w:rPr>
        <w:sz w:val="16"/>
        <w:szCs w:val="16"/>
      </w:rPr>
    </w:pPr>
    <w:r w:rsidRPr="0075779D">
      <w:rPr>
        <w:sz w:val="16"/>
        <w:szCs w:val="16"/>
      </w:rPr>
      <w:t xml:space="preserve">eisi-consulting/ </w:t>
    </w:r>
    <w:hyperlink r:id="rId1" w:history="1">
      <w:r w:rsidRPr="0075779D">
        <w:rPr>
          <w:rStyle w:val="Lienhypertexte"/>
          <w:sz w:val="16"/>
          <w:szCs w:val="16"/>
        </w:rPr>
        <w:t>www.eisi-consulting.fr</w:t>
      </w:r>
    </w:hyperlink>
    <w:r w:rsidRPr="0075779D">
      <w:rPr>
        <w:sz w:val="16"/>
        <w:szCs w:val="16"/>
      </w:rPr>
      <w:tab/>
      <w:t>6 Rue des 2 communes, 91480 Quincy Sous Sénart</w:t>
    </w:r>
    <w:r w:rsidRPr="0075779D">
      <w:rPr>
        <w:sz w:val="16"/>
        <w:szCs w:val="16"/>
      </w:rPr>
      <w:tab/>
    </w:r>
    <w:r w:rsidRPr="0075779D">
      <w:rPr>
        <w:sz w:val="16"/>
        <w:szCs w:val="16"/>
      </w:rPr>
      <w:tab/>
    </w:r>
    <w:r w:rsidRPr="0075779D">
      <w:rPr>
        <w:sz w:val="16"/>
        <w:szCs w:val="16"/>
      </w:rPr>
      <w:tab/>
      <w:t xml:space="preserve">Email: </w:t>
    </w:r>
    <w:hyperlink r:id="rId2" w:history="1">
      <w:r w:rsidRPr="0075779D">
        <w:rPr>
          <w:rStyle w:val="Lienhypertexte"/>
          <w:sz w:val="16"/>
          <w:szCs w:val="16"/>
        </w:rPr>
        <w:t>contact@eisi-consulting.fr</w:t>
      </w:r>
    </w:hyperlink>
  </w:p>
  <w:p w:rsidR="004465F1" w:rsidRPr="001A70AD" w:rsidRDefault="004465F1" w:rsidP="00855D87">
    <w:pPr>
      <w:pStyle w:val="Pieddepage"/>
      <w:pBdr>
        <w:top w:val="single" w:sz="4" w:space="0" w:color="000000"/>
      </w:pBdr>
      <w:tabs>
        <w:tab w:val="clear" w:pos="4536"/>
        <w:tab w:val="clear" w:pos="9072"/>
        <w:tab w:val="center" w:pos="4678"/>
      </w:tabs>
      <w:ind w:left="-426" w:right="-284"/>
      <w:rPr>
        <w:sz w:val="18"/>
      </w:rPr>
    </w:pPr>
    <w:r>
      <w:rPr>
        <w:sz w:val="16"/>
        <w:szCs w:val="16"/>
      </w:rPr>
      <w:tab/>
    </w:r>
    <w:r w:rsidRPr="0075779D">
      <w:rPr>
        <w:sz w:val="16"/>
        <w:szCs w:val="16"/>
      </w:rPr>
      <w:t>Téléphone 01 84 18 08 11 - 06.68.08.23.51</w:t>
    </w:r>
    <w:r w:rsidRPr="0075779D">
      <w:rPr>
        <w:sz w:val="14"/>
        <w:szCs w:val="16"/>
      </w:rPr>
      <w:t xml:space="preserve">  </w:t>
    </w:r>
    <w:r>
      <w:rPr>
        <w:sz w:val="16"/>
        <w:szCs w:val="16"/>
      </w:rPr>
      <w:tab/>
    </w:r>
  </w:p>
  <w:p w:rsidR="004465F1" w:rsidRDefault="004465F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4F6D" w:rsidRDefault="00C64F6D" w:rsidP="008B3437">
      <w:r>
        <w:separator/>
      </w:r>
    </w:p>
  </w:footnote>
  <w:footnote w:type="continuationSeparator" w:id="0">
    <w:p w:rsidR="00C64F6D" w:rsidRDefault="00C64F6D" w:rsidP="008B34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6"/>
    <w:lvl w:ilvl="0">
      <w:numFmt w:val="bullet"/>
      <w:lvlText w:val="-"/>
      <w:lvlJc w:val="left"/>
      <w:pPr>
        <w:tabs>
          <w:tab w:val="num" w:pos="645"/>
        </w:tabs>
        <w:ind w:left="645" w:hanging="360"/>
      </w:pPr>
      <w:rPr>
        <w:rFonts w:ascii="StarSymbol" w:hAnsi="Star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1F497D"/>
        <w:sz w:val="20"/>
        <w:szCs w:val="24"/>
        <w:lang w:val="fr-FR" w:eastAsia="zh-CN" w:bidi="hi-IN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color w:val="1F497D"/>
        <w:sz w:val="20"/>
        <w:szCs w:val="24"/>
        <w:lang w:val="fr-FR" w:eastAsia="zh-CN" w:bidi="hi-IN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color w:val="1F497D"/>
        <w:sz w:val="20"/>
        <w:szCs w:val="24"/>
        <w:lang w:val="fr-FR" w:eastAsia="zh-CN" w:bidi="hi-IN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color w:val="1F497D"/>
        <w:sz w:val="20"/>
        <w:szCs w:val="24"/>
        <w:lang w:val="fr-FR" w:eastAsia="zh-CN" w:bidi="hi-IN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color w:val="1F497D"/>
        <w:sz w:val="20"/>
        <w:szCs w:val="24"/>
        <w:lang w:val="fr-FR" w:eastAsia="zh-CN" w:bidi="hi-IN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color w:val="1F497D"/>
        <w:sz w:val="20"/>
        <w:szCs w:val="24"/>
        <w:lang w:val="fr-FR" w:eastAsia="zh-CN" w:bidi="hi-IN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color w:val="1F497D"/>
        <w:sz w:val="20"/>
        <w:szCs w:val="24"/>
        <w:lang w:val="fr-FR" w:eastAsia="zh-CN" w:bidi="hi-IN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color w:val="1F497D"/>
        <w:sz w:val="20"/>
        <w:szCs w:val="24"/>
        <w:lang w:val="fr-FR" w:eastAsia="zh-CN" w:bidi="hi-IN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color w:val="1F497D"/>
        <w:sz w:val="20"/>
        <w:szCs w:val="24"/>
        <w:lang w:val="fr-FR" w:eastAsia="zh-CN" w:bidi="hi-IN"/>
      </w:r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E"/>
    <w:multiLevelType w:val="multilevel"/>
    <w:tmpl w:val="0000000E"/>
    <w:name w:val="WW8StyleNum"/>
    <w:lvl w:ilvl="0">
      <w:start w:val="1"/>
      <w:numFmt w:val="none"/>
      <w:suff w:val="nothing"/>
      <w:lvlText w:val=""/>
      <w:lvlJc w:val="left"/>
      <w:pPr>
        <w:tabs>
          <w:tab w:val="num" w:pos="-114"/>
        </w:tabs>
        <w:ind w:left="-114" w:hanging="454"/>
      </w:pPr>
    </w:lvl>
    <w:lvl w:ilvl="1">
      <w:start w:val="1"/>
      <w:numFmt w:val="decimal"/>
      <w:lvlText w:val="%2."/>
      <w:lvlJc w:val="left"/>
      <w:pPr>
        <w:tabs>
          <w:tab w:val="num" w:pos="512"/>
        </w:tabs>
        <w:ind w:left="512" w:hanging="360"/>
      </w:pPr>
    </w:lvl>
    <w:lvl w:ilvl="2">
      <w:start w:val="1"/>
      <w:numFmt w:val="decimal"/>
      <w:lvlText w:val="%3."/>
      <w:lvlJc w:val="left"/>
      <w:pPr>
        <w:tabs>
          <w:tab w:val="num" w:pos="872"/>
        </w:tabs>
        <w:ind w:left="872" w:hanging="360"/>
      </w:pPr>
    </w:lvl>
    <w:lvl w:ilvl="3">
      <w:start w:val="1"/>
      <w:numFmt w:val="decimal"/>
      <w:lvlText w:val="%4."/>
      <w:lvlJc w:val="left"/>
      <w:pPr>
        <w:tabs>
          <w:tab w:val="num" w:pos="1232"/>
        </w:tabs>
        <w:ind w:left="1232" w:hanging="360"/>
      </w:pPr>
    </w:lvl>
    <w:lvl w:ilvl="4">
      <w:start w:val="1"/>
      <w:numFmt w:val="decimal"/>
      <w:lvlText w:val="%5."/>
      <w:lvlJc w:val="left"/>
      <w:pPr>
        <w:tabs>
          <w:tab w:val="num" w:pos="1592"/>
        </w:tabs>
        <w:ind w:left="1592" w:hanging="360"/>
      </w:pPr>
    </w:lvl>
    <w:lvl w:ilvl="5">
      <w:start w:val="1"/>
      <w:numFmt w:val="decimal"/>
      <w:lvlText w:val="%6."/>
      <w:lvlJc w:val="left"/>
      <w:pPr>
        <w:tabs>
          <w:tab w:val="num" w:pos="1952"/>
        </w:tabs>
        <w:ind w:left="1952" w:hanging="360"/>
      </w:pPr>
    </w:lvl>
    <w:lvl w:ilvl="6">
      <w:start w:val="1"/>
      <w:numFmt w:val="decimal"/>
      <w:lvlText w:val="%7."/>
      <w:lvlJc w:val="left"/>
      <w:pPr>
        <w:tabs>
          <w:tab w:val="num" w:pos="2312"/>
        </w:tabs>
        <w:ind w:left="2312" w:hanging="360"/>
      </w:pPr>
    </w:lvl>
    <w:lvl w:ilvl="7">
      <w:start w:val="1"/>
      <w:numFmt w:val="decimal"/>
      <w:lvlText w:val="%8."/>
      <w:lvlJc w:val="left"/>
      <w:pPr>
        <w:tabs>
          <w:tab w:val="num" w:pos="2672"/>
        </w:tabs>
        <w:ind w:left="2672" w:hanging="360"/>
      </w:pPr>
    </w:lvl>
    <w:lvl w:ilvl="8">
      <w:start w:val="1"/>
      <w:numFmt w:val="decimal"/>
      <w:lvlText w:val="%9."/>
      <w:lvlJc w:val="left"/>
      <w:pPr>
        <w:tabs>
          <w:tab w:val="num" w:pos="3032"/>
        </w:tabs>
        <w:ind w:left="3032" w:hanging="360"/>
      </w:pPr>
    </w:lvl>
  </w:abstractNum>
  <w:abstractNum w:abstractNumId="4">
    <w:nsid w:val="07C94898"/>
    <w:multiLevelType w:val="hybridMultilevel"/>
    <w:tmpl w:val="8C1806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E21FCA"/>
    <w:multiLevelType w:val="hybridMultilevel"/>
    <w:tmpl w:val="5DEEDD82"/>
    <w:lvl w:ilvl="0" w:tplc="60BC8B4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A22BF3"/>
    <w:multiLevelType w:val="hybridMultilevel"/>
    <w:tmpl w:val="ACF01C0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9A58E6"/>
    <w:multiLevelType w:val="singleLevel"/>
    <w:tmpl w:val="1B2A756A"/>
    <w:lvl w:ilvl="0">
      <w:start w:val="1"/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 w:hint="default"/>
        <w:lang w:val="en-GB"/>
      </w:rPr>
    </w:lvl>
  </w:abstractNum>
  <w:abstractNum w:abstractNumId="8">
    <w:nsid w:val="0E980811"/>
    <w:multiLevelType w:val="hybridMultilevel"/>
    <w:tmpl w:val="350EEAA6"/>
    <w:lvl w:ilvl="0" w:tplc="80164370"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EF34624"/>
    <w:multiLevelType w:val="hybridMultilevel"/>
    <w:tmpl w:val="4B9C31C6"/>
    <w:lvl w:ilvl="0" w:tplc="80164370"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30E3D35"/>
    <w:multiLevelType w:val="hybridMultilevel"/>
    <w:tmpl w:val="92C4DED8"/>
    <w:lvl w:ilvl="0" w:tplc="60BC8B4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8C73A7"/>
    <w:multiLevelType w:val="multilevel"/>
    <w:tmpl w:val="0CC8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DD5A2D"/>
    <w:multiLevelType w:val="hybridMultilevel"/>
    <w:tmpl w:val="988257A2"/>
    <w:lvl w:ilvl="0" w:tplc="55CE142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949F1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B447A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DAD06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4296A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EC1A1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F01B9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E872F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08DCD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131653"/>
    <w:multiLevelType w:val="hybridMultilevel"/>
    <w:tmpl w:val="0CAA36BE"/>
    <w:lvl w:ilvl="0" w:tplc="947282E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72B4FA8"/>
    <w:multiLevelType w:val="hybridMultilevel"/>
    <w:tmpl w:val="E2D8271C"/>
    <w:lvl w:ilvl="0" w:tplc="80164370"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BAE719A"/>
    <w:multiLevelType w:val="hybridMultilevel"/>
    <w:tmpl w:val="790A1474"/>
    <w:lvl w:ilvl="0" w:tplc="EF94814A">
      <w:start w:val="200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Arial" w:hint="default"/>
        <w:sz w:val="20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FD63E9"/>
    <w:multiLevelType w:val="hybridMultilevel"/>
    <w:tmpl w:val="7D34D9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4A01F7"/>
    <w:multiLevelType w:val="hybridMultilevel"/>
    <w:tmpl w:val="0FCE974A"/>
    <w:lvl w:ilvl="0" w:tplc="29227E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83B6D3C"/>
    <w:multiLevelType w:val="hybridMultilevel"/>
    <w:tmpl w:val="BA52950E"/>
    <w:lvl w:ilvl="0" w:tplc="80164370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9C7793"/>
    <w:multiLevelType w:val="hybridMultilevel"/>
    <w:tmpl w:val="4522940E"/>
    <w:lvl w:ilvl="0" w:tplc="8E8E7654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34D22E3"/>
    <w:multiLevelType w:val="hybridMultilevel"/>
    <w:tmpl w:val="11960D64"/>
    <w:lvl w:ilvl="0" w:tplc="29227E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DE5CCD"/>
    <w:multiLevelType w:val="hybridMultilevel"/>
    <w:tmpl w:val="6360CC52"/>
    <w:lvl w:ilvl="0" w:tplc="BAB07DA4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4B6773"/>
    <w:multiLevelType w:val="hybridMultilevel"/>
    <w:tmpl w:val="E4F42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8E2AD2"/>
    <w:multiLevelType w:val="hybridMultilevel"/>
    <w:tmpl w:val="CED2D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38265B"/>
    <w:multiLevelType w:val="hybridMultilevel"/>
    <w:tmpl w:val="E71E2CC4"/>
    <w:lvl w:ilvl="0" w:tplc="8E8E765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6B5602"/>
    <w:multiLevelType w:val="hybridMultilevel"/>
    <w:tmpl w:val="99B8C2CC"/>
    <w:lvl w:ilvl="0" w:tplc="60BC8B4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5D2613"/>
    <w:multiLevelType w:val="hybridMultilevel"/>
    <w:tmpl w:val="BE5EB4DE"/>
    <w:lvl w:ilvl="0" w:tplc="60BC8B4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CC836A5"/>
    <w:multiLevelType w:val="hybridMultilevel"/>
    <w:tmpl w:val="154200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E60DA0"/>
    <w:multiLevelType w:val="hybridMultilevel"/>
    <w:tmpl w:val="8DD22AB6"/>
    <w:lvl w:ilvl="0" w:tplc="80164370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6A3FDF"/>
    <w:multiLevelType w:val="hybridMultilevel"/>
    <w:tmpl w:val="2B8273DA"/>
    <w:lvl w:ilvl="0" w:tplc="80164370"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F0D4A95"/>
    <w:multiLevelType w:val="hybridMultilevel"/>
    <w:tmpl w:val="13A27BBC"/>
    <w:lvl w:ilvl="0" w:tplc="8E8E7654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29B12C3"/>
    <w:multiLevelType w:val="hybridMultilevel"/>
    <w:tmpl w:val="EC6210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972843"/>
    <w:multiLevelType w:val="hybridMultilevel"/>
    <w:tmpl w:val="B582AAA2"/>
    <w:lvl w:ilvl="0" w:tplc="29227E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B433A58"/>
    <w:multiLevelType w:val="multilevel"/>
    <w:tmpl w:val="FFCC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CC762E5"/>
    <w:multiLevelType w:val="hybridMultilevel"/>
    <w:tmpl w:val="6BD2F736"/>
    <w:lvl w:ilvl="0" w:tplc="80164370"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50471A8"/>
    <w:multiLevelType w:val="multilevel"/>
    <w:tmpl w:val="CE646168"/>
    <w:lvl w:ilvl="0">
      <w:start w:val="1"/>
      <w:numFmt w:val="bullet"/>
      <w:pStyle w:val="description"/>
      <w:lvlText w:val=""/>
      <w:lvlJc w:val="left"/>
      <w:pPr>
        <w:tabs>
          <w:tab w:val="num" w:pos="284"/>
        </w:tabs>
        <w:ind w:left="283" w:hanging="283"/>
      </w:pPr>
      <w:rPr>
        <w:rFonts w:ascii="Symbol" w:hAnsi="Symbol" w:hint="default"/>
        <w:lang w:val="en-GB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6">
    <w:nsid w:val="7B4E2D2F"/>
    <w:multiLevelType w:val="hybridMultilevel"/>
    <w:tmpl w:val="25D4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512AE9"/>
    <w:multiLevelType w:val="hybridMultilevel"/>
    <w:tmpl w:val="C8088BFA"/>
    <w:lvl w:ilvl="0" w:tplc="8E8E7654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27"/>
  </w:num>
  <w:num w:numId="4">
    <w:abstractNumId w:val="28"/>
  </w:num>
  <w:num w:numId="5">
    <w:abstractNumId w:val="8"/>
  </w:num>
  <w:num w:numId="6">
    <w:abstractNumId w:val="34"/>
  </w:num>
  <w:num w:numId="7">
    <w:abstractNumId w:val="18"/>
  </w:num>
  <w:num w:numId="8">
    <w:abstractNumId w:val="9"/>
  </w:num>
  <w:num w:numId="9">
    <w:abstractNumId w:val="29"/>
  </w:num>
  <w:num w:numId="10">
    <w:abstractNumId w:val="14"/>
  </w:num>
  <w:num w:numId="11">
    <w:abstractNumId w:val="0"/>
  </w:num>
  <w:num w:numId="12">
    <w:abstractNumId w:val="15"/>
  </w:num>
  <w:num w:numId="13">
    <w:abstractNumId w:val="13"/>
  </w:num>
  <w:num w:numId="14">
    <w:abstractNumId w:val="35"/>
  </w:num>
  <w:num w:numId="15">
    <w:abstractNumId w:val="7"/>
  </w:num>
  <w:num w:numId="16">
    <w:abstractNumId w:val="21"/>
  </w:num>
  <w:num w:numId="17">
    <w:abstractNumId w:val="32"/>
  </w:num>
  <w:num w:numId="18">
    <w:abstractNumId w:val="17"/>
  </w:num>
  <w:num w:numId="19">
    <w:abstractNumId w:val="31"/>
  </w:num>
  <w:num w:numId="20">
    <w:abstractNumId w:val="20"/>
  </w:num>
  <w:num w:numId="21">
    <w:abstractNumId w:val="32"/>
  </w:num>
  <w:num w:numId="22">
    <w:abstractNumId w:val="24"/>
  </w:num>
  <w:num w:numId="23">
    <w:abstractNumId w:val="23"/>
  </w:num>
  <w:num w:numId="24">
    <w:abstractNumId w:val="22"/>
  </w:num>
  <w:num w:numId="25">
    <w:abstractNumId w:val="12"/>
  </w:num>
  <w:num w:numId="26">
    <w:abstractNumId w:val="6"/>
  </w:num>
  <w:num w:numId="27">
    <w:abstractNumId w:val="33"/>
  </w:num>
  <w:num w:numId="28">
    <w:abstractNumId w:val="11"/>
  </w:num>
  <w:num w:numId="29">
    <w:abstractNumId w:val="3"/>
  </w:num>
  <w:num w:numId="30">
    <w:abstractNumId w:val="25"/>
  </w:num>
  <w:num w:numId="31">
    <w:abstractNumId w:val="26"/>
  </w:num>
  <w:num w:numId="32">
    <w:abstractNumId w:val="5"/>
  </w:num>
  <w:num w:numId="33">
    <w:abstractNumId w:val="30"/>
  </w:num>
  <w:num w:numId="34">
    <w:abstractNumId w:val="37"/>
  </w:num>
  <w:num w:numId="35">
    <w:abstractNumId w:val="19"/>
  </w:num>
  <w:num w:numId="36">
    <w:abstractNumId w:val="2"/>
  </w:num>
  <w:num w:numId="37">
    <w:abstractNumId w:val="1"/>
  </w:num>
  <w:num w:numId="38">
    <w:abstractNumId w:val="36"/>
  </w:num>
  <w:num w:numId="3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removePersonalInformation/>
  <w:removeDateAndTime/>
  <w:activeWritingStyle w:appName="MSWord" w:lang="fr-FR" w:vendorID="64" w:dllVersion="131078" w:nlCheck="1" w:checkStyle="0"/>
  <w:activeWritingStyle w:appName="MSWord" w:lang="fr-BE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stylePaneFormatFilter w:val="1004"/>
  <w:defaultTabStop w:val="708"/>
  <w:hyphenationZone w:val="425"/>
  <w:characterSpacingControl w:val="doNotCompress"/>
  <w:hdrShapeDefaults>
    <o:shapedefaults v:ext="edit" spidmax="63490"/>
  </w:hdrShapeDefaults>
  <w:footnotePr>
    <w:footnote w:id="-1"/>
    <w:footnote w:id="0"/>
  </w:footnotePr>
  <w:endnotePr>
    <w:endnote w:id="-1"/>
    <w:endnote w:id="0"/>
  </w:endnotePr>
  <w:compat/>
  <w:rsids>
    <w:rsidRoot w:val="009F4FD6"/>
    <w:rsid w:val="000000DE"/>
    <w:rsid w:val="00000D77"/>
    <w:rsid w:val="00001C6D"/>
    <w:rsid w:val="00010129"/>
    <w:rsid w:val="00013719"/>
    <w:rsid w:val="000138F8"/>
    <w:rsid w:val="00014F03"/>
    <w:rsid w:val="00015786"/>
    <w:rsid w:val="00023F34"/>
    <w:rsid w:val="0003410A"/>
    <w:rsid w:val="000342D8"/>
    <w:rsid w:val="000349E1"/>
    <w:rsid w:val="000351ED"/>
    <w:rsid w:val="00037C72"/>
    <w:rsid w:val="000438C9"/>
    <w:rsid w:val="00044FDE"/>
    <w:rsid w:val="00045AA8"/>
    <w:rsid w:val="00052E95"/>
    <w:rsid w:val="00053043"/>
    <w:rsid w:val="00053089"/>
    <w:rsid w:val="00055A1A"/>
    <w:rsid w:val="000615C3"/>
    <w:rsid w:val="0006726A"/>
    <w:rsid w:val="000714F3"/>
    <w:rsid w:val="00071E66"/>
    <w:rsid w:val="00073153"/>
    <w:rsid w:val="000765F9"/>
    <w:rsid w:val="000807A9"/>
    <w:rsid w:val="000811C8"/>
    <w:rsid w:val="00082C03"/>
    <w:rsid w:val="00084518"/>
    <w:rsid w:val="00087E8F"/>
    <w:rsid w:val="000A2E62"/>
    <w:rsid w:val="000A3925"/>
    <w:rsid w:val="000A39B2"/>
    <w:rsid w:val="000A3D90"/>
    <w:rsid w:val="000A46FC"/>
    <w:rsid w:val="000A49EC"/>
    <w:rsid w:val="000B104D"/>
    <w:rsid w:val="000C1EEE"/>
    <w:rsid w:val="000C1FE3"/>
    <w:rsid w:val="000C286B"/>
    <w:rsid w:val="000C3509"/>
    <w:rsid w:val="000C4847"/>
    <w:rsid w:val="000C6953"/>
    <w:rsid w:val="000D12FA"/>
    <w:rsid w:val="000D4357"/>
    <w:rsid w:val="000E6038"/>
    <w:rsid w:val="000E6C58"/>
    <w:rsid w:val="000F17A2"/>
    <w:rsid w:val="000F1FAE"/>
    <w:rsid w:val="000F222C"/>
    <w:rsid w:val="000F469E"/>
    <w:rsid w:val="001006F5"/>
    <w:rsid w:val="00107C1B"/>
    <w:rsid w:val="00111477"/>
    <w:rsid w:val="00114BAC"/>
    <w:rsid w:val="00117A3C"/>
    <w:rsid w:val="001226EE"/>
    <w:rsid w:val="0012287E"/>
    <w:rsid w:val="0012446A"/>
    <w:rsid w:val="00127F1A"/>
    <w:rsid w:val="00132A0F"/>
    <w:rsid w:val="00136993"/>
    <w:rsid w:val="00150A55"/>
    <w:rsid w:val="00150CEF"/>
    <w:rsid w:val="00153A16"/>
    <w:rsid w:val="00154584"/>
    <w:rsid w:val="00155AC5"/>
    <w:rsid w:val="00157685"/>
    <w:rsid w:val="00161B04"/>
    <w:rsid w:val="0016417E"/>
    <w:rsid w:val="00165776"/>
    <w:rsid w:val="00165BA5"/>
    <w:rsid w:val="001660C2"/>
    <w:rsid w:val="0017047A"/>
    <w:rsid w:val="001718E7"/>
    <w:rsid w:val="001810BE"/>
    <w:rsid w:val="00184A5C"/>
    <w:rsid w:val="00186E95"/>
    <w:rsid w:val="001875A3"/>
    <w:rsid w:val="00190FB3"/>
    <w:rsid w:val="00194F0F"/>
    <w:rsid w:val="001964AC"/>
    <w:rsid w:val="001971CD"/>
    <w:rsid w:val="001A04E4"/>
    <w:rsid w:val="001A0D0B"/>
    <w:rsid w:val="001A4B9D"/>
    <w:rsid w:val="001B2EEE"/>
    <w:rsid w:val="001C2B3C"/>
    <w:rsid w:val="001D072B"/>
    <w:rsid w:val="001D6204"/>
    <w:rsid w:val="001D6D04"/>
    <w:rsid w:val="001D7D35"/>
    <w:rsid w:val="001E0DFF"/>
    <w:rsid w:val="001E3960"/>
    <w:rsid w:val="001E76C4"/>
    <w:rsid w:val="001E7FF8"/>
    <w:rsid w:val="001F3173"/>
    <w:rsid w:val="001F4A3C"/>
    <w:rsid w:val="0020118B"/>
    <w:rsid w:val="00202A7E"/>
    <w:rsid w:val="0020453F"/>
    <w:rsid w:val="0020588A"/>
    <w:rsid w:val="00207B80"/>
    <w:rsid w:val="0021031E"/>
    <w:rsid w:val="0021539E"/>
    <w:rsid w:val="00226A4D"/>
    <w:rsid w:val="00234A9F"/>
    <w:rsid w:val="00234BA2"/>
    <w:rsid w:val="00237045"/>
    <w:rsid w:val="00242E3F"/>
    <w:rsid w:val="00252471"/>
    <w:rsid w:val="0025292E"/>
    <w:rsid w:val="00255689"/>
    <w:rsid w:val="00255AB9"/>
    <w:rsid w:val="002635C0"/>
    <w:rsid w:val="00272B1F"/>
    <w:rsid w:val="00272ED6"/>
    <w:rsid w:val="00273ECA"/>
    <w:rsid w:val="002770D9"/>
    <w:rsid w:val="002804A9"/>
    <w:rsid w:val="00284313"/>
    <w:rsid w:val="002849B4"/>
    <w:rsid w:val="00285248"/>
    <w:rsid w:val="00286332"/>
    <w:rsid w:val="00287855"/>
    <w:rsid w:val="00291144"/>
    <w:rsid w:val="002932F3"/>
    <w:rsid w:val="0029799B"/>
    <w:rsid w:val="00297D71"/>
    <w:rsid w:val="002A42AA"/>
    <w:rsid w:val="002A4EC7"/>
    <w:rsid w:val="002B40CA"/>
    <w:rsid w:val="002B4C68"/>
    <w:rsid w:val="002D28B8"/>
    <w:rsid w:val="002D3A25"/>
    <w:rsid w:val="002D5496"/>
    <w:rsid w:val="002D79A9"/>
    <w:rsid w:val="002E00D4"/>
    <w:rsid w:val="002E14E2"/>
    <w:rsid w:val="002E2009"/>
    <w:rsid w:val="002E332E"/>
    <w:rsid w:val="002E3497"/>
    <w:rsid w:val="002E7DE6"/>
    <w:rsid w:val="002F0BC7"/>
    <w:rsid w:val="002F3599"/>
    <w:rsid w:val="002F3764"/>
    <w:rsid w:val="0030395F"/>
    <w:rsid w:val="00304325"/>
    <w:rsid w:val="0031268B"/>
    <w:rsid w:val="00313F7F"/>
    <w:rsid w:val="003143C8"/>
    <w:rsid w:val="003151A9"/>
    <w:rsid w:val="00320740"/>
    <w:rsid w:val="00322A50"/>
    <w:rsid w:val="00324494"/>
    <w:rsid w:val="003344B7"/>
    <w:rsid w:val="003345ED"/>
    <w:rsid w:val="00334A30"/>
    <w:rsid w:val="00334F28"/>
    <w:rsid w:val="00335819"/>
    <w:rsid w:val="003373EC"/>
    <w:rsid w:val="00340293"/>
    <w:rsid w:val="00341475"/>
    <w:rsid w:val="00346147"/>
    <w:rsid w:val="00347A66"/>
    <w:rsid w:val="0035354E"/>
    <w:rsid w:val="00353967"/>
    <w:rsid w:val="00354B92"/>
    <w:rsid w:val="00356E02"/>
    <w:rsid w:val="0036673E"/>
    <w:rsid w:val="0037197E"/>
    <w:rsid w:val="0038027C"/>
    <w:rsid w:val="00380C80"/>
    <w:rsid w:val="00386D35"/>
    <w:rsid w:val="00392D7C"/>
    <w:rsid w:val="003936F0"/>
    <w:rsid w:val="00393C40"/>
    <w:rsid w:val="003949DF"/>
    <w:rsid w:val="00394F5A"/>
    <w:rsid w:val="00395676"/>
    <w:rsid w:val="00396EA2"/>
    <w:rsid w:val="003A3909"/>
    <w:rsid w:val="003B2233"/>
    <w:rsid w:val="003B4DDD"/>
    <w:rsid w:val="003C2B58"/>
    <w:rsid w:val="003C3278"/>
    <w:rsid w:val="003C341B"/>
    <w:rsid w:val="003C607D"/>
    <w:rsid w:val="003C6585"/>
    <w:rsid w:val="003C6590"/>
    <w:rsid w:val="003C76A6"/>
    <w:rsid w:val="003D0040"/>
    <w:rsid w:val="003D0756"/>
    <w:rsid w:val="003D0CFC"/>
    <w:rsid w:val="003D16DB"/>
    <w:rsid w:val="003D1735"/>
    <w:rsid w:val="003D2254"/>
    <w:rsid w:val="003D25A0"/>
    <w:rsid w:val="003E67B2"/>
    <w:rsid w:val="003E7B95"/>
    <w:rsid w:val="003F1E31"/>
    <w:rsid w:val="003F1E34"/>
    <w:rsid w:val="003F7C90"/>
    <w:rsid w:val="00402978"/>
    <w:rsid w:val="00402B7A"/>
    <w:rsid w:val="00403EE0"/>
    <w:rsid w:val="00406D20"/>
    <w:rsid w:val="0041268F"/>
    <w:rsid w:val="004170D3"/>
    <w:rsid w:val="00417BB7"/>
    <w:rsid w:val="004227D6"/>
    <w:rsid w:val="00422A09"/>
    <w:rsid w:val="00425769"/>
    <w:rsid w:val="00433EF4"/>
    <w:rsid w:val="004400BE"/>
    <w:rsid w:val="004465F1"/>
    <w:rsid w:val="00447773"/>
    <w:rsid w:val="00447DCC"/>
    <w:rsid w:val="00447FBC"/>
    <w:rsid w:val="00455DB0"/>
    <w:rsid w:val="00456C95"/>
    <w:rsid w:val="00457DBE"/>
    <w:rsid w:val="00463218"/>
    <w:rsid w:val="00465212"/>
    <w:rsid w:val="0047208D"/>
    <w:rsid w:val="0047332A"/>
    <w:rsid w:val="00474221"/>
    <w:rsid w:val="00477BE8"/>
    <w:rsid w:val="0048130C"/>
    <w:rsid w:val="00481C28"/>
    <w:rsid w:val="0049057E"/>
    <w:rsid w:val="00492D1F"/>
    <w:rsid w:val="0049326B"/>
    <w:rsid w:val="004936EE"/>
    <w:rsid w:val="00494DD4"/>
    <w:rsid w:val="004A10F6"/>
    <w:rsid w:val="004A4DF5"/>
    <w:rsid w:val="004B50E3"/>
    <w:rsid w:val="004B71AA"/>
    <w:rsid w:val="004B7D7D"/>
    <w:rsid w:val="004C06E9"/>
    <w:rsid w:val="004C211D"/>
    <w:rsid w:val="004C6026"/>
    <w:rsid w:val="004C7541"/>
    <w:rsid w:val="004D19B9"/>
    <w:rsid w:val="004D2614"/>
    <w:rsid w:val="004D4BBC"/>
    <w:rsid w:val="004D5041"/>
    <w:rsid w:val="004D5C80"/>
    <w:rsid w:val="004E5D72"/>
    <w:rsid w:val="004E7FF6"/>
    <w:rsid w:val="00502183"/>
    <w:rsid w:val="00502800"/>
    <w:rsid w:val="00505620"/>
    <w:rsid w:val="00507425"/>
    <w:rsid w:val="00507B74"/>
    <w:rsid w:val="00510A8A"/>
    <w:rsid w:val="00514CBE"/>
    <w:rsid w:val="00516530"/>
    <w:rsid w:val="00520987"/>
    <w:rsid w:val="00521AC2"/>
    <w:rsid w:val="0052252C"/>
    <w:rsid w:val="00526283"/>
    <w:rsid w:val="005309B9"/>
    <w:rsid w:val="00553752"/>
    <w:rsid w:val="00554364"/>
    <w:rsid w:val="00566D4D"/>
    <w:rsid w:val="0057065C"/>
    <w:rsid w:val="00572833"/>
    <w:rsid w:val="0057317B"/>
    <w:rsid w:val="005741A7"/>
    <w:rsid w:val="00575C42"/>
    <w:rsid w:val="00576B61"/>
    <w:rsid w:val="00576D06"/>
    <w:rsid w:val="005773A4"/>
    <w:rsid w:val="00580606"/>
    <w:rsid w:val="00582A0D"/>
    <w:rsid w:val="00582B66"/>
    <w:rsid w:val="00586344"/>
    <w:rsid w:val="00591301"/>
    <w:rsid w:val="0059235F"/>
    <w:rsid w:val="005946EC"/>
    <w:rsid w:val="00597A5A"/>
    <w:rsid w:val="005A38FA"/>
    <w:rsid w:val="005A5CCD"/>
    <w:rsid w:val="005A6CB8"/>
    <w:rsid w:val="005A7633"/>
    <w:rsid w:val="005B1017"/>
    <w:rsid w:val="005B3A6E"/>
    <w:rsid w:val="005B3AAC"/>
    <w:rsid w:val="005B7BB5"/>
    <w:rsid w:val="005C3BAC"/>
    <w:rsid w:val="005C4421"/>
    <w:rsid w:val="005D0AF9"/>
    <w:rsid w:val="005D5B29"/>
    <w:rsid w:val="005E0089"/>
    <w:rsid w:val="005E245E"/>
    <w:rsid w:val="005F3D94"/>
    <w:rsid w:val="005F3DAA"/>
    <w:rsid w:val="005F4A24"/>
    <w:rsid w:val="00601ACA"/>
    <w:rsid w:val="00602099"/>
    <w:rsid w:val="006045E8"/>
    <w:rsid w:val="00605CCB"/>
    <w:rsid w:val="00607D31"/>
    <w:rsid w:val="00610A8A"/>
    <w:rsid w:val="006131FE"/>
    <w:rsid w:val="00613438"/>
    <w:rsid w:val="0061636E"/>
    <w:rsid w:val="00620FCD"/>
    <w:rsid w:val="00621985"/>
    <w:rsid w:val="0062581E"/>
    <w:rsid w:val="0062616F"/>
    <w:rsid w:val="0063114F"/>
    <w:rsid w:val="00636321"/>
    <w:rsid w:val="00641D2B"/>
    <w:rsid w:val="0064474B"/>
    <w:rsid w:val="00657C68"/>
    <w:rsid w:val="00665593"/>
    <w:rsid w:val="00671735"/>
    <w:rsid w:val="00671BC1"/>
    <w:rsid w:val="00672F52"/>
    <w:rsid w:val="00673AFB"/>
    <w:rsid w:val="00674113"/>
    <w:rsid w:val="00675FA5"/>
    <w:rsid w:val="0068080A"/>
    <w:rsid w:val="00683E67"/>
    <w:rsid w:val="00686ECF"/>
    <w:rsid w:val="0069458A"/>
    <w:rsid w:val="006957BD"/>
    <w:rsid w:val="006A492B"/>
    <w:rsid w:val="006A4C65"/>
    <w:rsid w:val="006A6021"/>
    <w:rsid w:val="006A672F"/>
    <w:rsid w:val="006A76AE"/>
    <w:rsid w:val="006B6869"/>
    <w:rsid w:val="006D0675"/>
    <w:rsid w:val="006D1085"/>
    <w:rsid w:val="006D5E6D"/>
    <w:rsid w:val="006D61B3"/>
    <w:rsid w:val="006D66B1"/>
    <w:rsid w:val="006D6E4B"/>
    <w:rsid w:val="006E074E"/>
    <w:rsid w:val="006E57BC"/>
    <w:rsid w:val="006E63AE"/>
    <w:rsid w:val="006E7714"/>
    <w:rsid w:val="006F3B18"/>
    <w:rsid w:val="006F4D42"/>
    <w:rsid w:val="00700B97"/>
    <w:rsid w:val="0072080D"/>
    <w:rsid w:val="0072415D"/>
    <w:rsid w:val="00725039"/>
    <w:rsid w:val="00727A99"/>
    <w:rsid w:val="00731062"/>
    <w:rsid w:val="00732B67"/>
    <w:rsid w:val="0073330B"/>
    <w:rsid w:val="00733A72"/>
    <w:rsid w:val="00740B11"/>
    <w:rsid w:val="0074368A"/>
    <w:rsid w:val="00743ECD"/>
    <w:rsid w:val="007449BF"/>
    <w:rsid w:val="00745870"/>
    <w:rsid w:val="00746445"/>
    <w:rsid w:val="00751D63"/>
    <w:rsid w:val="0075324D"/>
    <w:rsid w:val="00756555"/>
    <w:rsid w:val="0075779D"/>
    <w:rsid w:val="00757FEB"/>
    <w:rsid w:val="00760CD2"/>
    <w:rsid w:val="007610C1"/>
    <w:rsid w:val="00761436"/>
    <w:rsid w:val="00781DC9"/>
    <w:rsid w:val="00785989"/>
    <w:rsid w:val="00786335"/>
    <w:rsid w:val="00787E0B"/>
    <w:rsid w:val="007943FA"/>
    <w:rsid w:val="00795B58"/>
    <w:rsid w:val="00797F5C"/>
    <w:rsid w:val="007A0931"/>
    <w:rsid w:val="007A2663"/>
    <w:rsid w:val="007A39C7"/>
    <w:rsid w:val="007A4006"/>
    <w:rsid w:val="007A75D3"/>
    <w:rsid w:val="007A7DFD"/>
    <w:rsid w:val="007B1922"/>
    <w:rsid w:val="007B1C7D"/>
    <w:rsid w:val="007B334C"/>
    <w:rsid w:val="007B3B06"/>
    <w:rsid w:val="007B41A7"/>
    <w:rsid w:val="007B7600"/>
    <w:rsid w:val="007B7BE1"/>
    <w:rsid w:val="007C2695"/>
    <w:rsid w:val="007C2CDD"/>
    <w:rsid w:val="007C3241"/>
    <w:rsid w:val="007C3B23"/>
    <w:rsid w:val="007C4173"/>
    <w:rsid w:val="007D3F24"/>
    <w:rsid w:val="007D40A4"/>
    <w:rsid w:val="007D4148"/>
    <w:rsid w:val="007D4C02"/>
    <w:rsid w:val="007D6487"/>
    <w:rsid w:val="007E230C"/>
    <w:rsid w:val="007E2C85"/>
    <w:rsid w:val="007E38A2"/>
    <w:rsid w:val="007E3F70"/>
    <w:rsid w:val="007F5F16"/>
    <w:rsid w:val="007F7091"/>
    <w:rsid w:val="007F76C7"/>
    <w:rsid w:val="0080007F"/>
    <w:rsid w:val="0080353D"/>
    <w:rsid w:val="00811EDA"/>
    <w:rsid w:val="00812998"/>
    <w:rsid w:val="00812A83"/>
    <w:rsid w:val="00814C9B"/>
    <w:rsid w:val="008174D8"/>
    <w:rsid w:val="0081783B"/>
    <w:rsid w:val="00820333"/>
    <w:rsid w:val="00821B48"/>
    <w:rsid w:val="008229B1"/>
    <w:rsid w:val="00830505"/>
    <w:rsid w:val="00831796"/>
    <w:rsid w:val="00832073"/>
    <w:rsid w:val="00832439"/>
    <w:rsid w:val="00837E44"/>
    <w:rsid w:val="00843735"/>
    <w:rsid w:val="008438CF"/>
    <w:rsid w:val="008441D2"/>
    <w:rsid w:val="00851877"/>
    <w:rsid w:val="00851ACA"/>
    <w:rsid w:val="00854BB3"/>
    <w:rsid w:val="00854C9F"/>
    <w:rsid w:val="00855055"/>
    <w:rsid w:val="00855D87"/>
    <w:rsid w:val="0086478D"/>
    <w:rsid w:val="00870BC9"/>
    <w:rsid w:val="008711A0"/>
    <w:rsid w:val="00876220"/>
    <w:rsid w:val="00883318"/>
    <w:rsid w:val="00894CB1"/>
    <w:rsid w:val="00897310"/>
    <w:rsid w:val="008A028D"/>
    <w:rsid w:val="008A36BC"/>
    <w:rsid w:val="008B2C8A"/>
    <w:rsid w:val="008B33B1"/>
    <w:rsid w:val="008B3437"/>
    <w:rsid w:val="008B3AF1"/>
    <w:rsid w:val="008B4102"/>
    <w:rsid w:val="008B6BD3"/>
    <w:rsid w:val="008C0ED4"/>
    <w:rsid w:val="008C4018"/>
    <w:rsid w:val="008C50F7"/>
    <w:rsid w:val="008C6B21"/>
    <w:rsid w:val="008C7BC7"/>
    <w:rsid w:val="008D0D03"/>
    <w:rsid w:val="008D28F7"/>
    <w:rsid w:val="008D35FC"/>
    <w:rsid w:val="008D4539"/>
    <w:rsid w:val="008D4C6A"/>
    <w:rsid w:val="008D5CB9"/>
    <w:rsid w:val="008D684A"/>
    <w:rsid w:val="008E1543"/>
    <w:rsid w:val="008E1E14"/>
    <w:rsid w:val="008E28C2"/>
    <w:rsid w:val="008E5E6D"/>
    <w:rsid w:val="008F10FB"/>
    <w:rsid w:val="008F1C8F"/>
    <w:rsid w:val="008F295F"/>
    <w:rsid w:val="008F3394"/>
    <w:rsid w:val="008F4A06"/>
    <w:rsid w:val="00903445"/>
    <w:rsid w:val="00903D94"/>
    <w:rsid w:val="00903F9E"/>
    <w:rsid w:val="00907326"/>
    <w:rsid w:val="00907A3E"/>
    <w:rsid w:val="009109F2"/>
    <w:rsid w:val="009120EC"/>
    <w:rsid w:val="00912885"/>
    <w:rsid w:val="00916BDC"/>
    <w:rsid w:val="009177B7"/>
    <w:rsid w:val="00917D10"/>
    <w:rsid w:val="009216CD"/>
    <w:rsid w:val="00923992"/>
    <w:rsid w:val="0092544B"/>
    <w:rsid w:val="009274A2"/>
    <w:rsid w:val="00930ED3"/>
    <w:rsid w:val="00943FF5"/>
    <w:rsid w:val="009451C8"/>
    <w:rsid w:val="00945574"/>
    <w:rsid w:val="0095058E"/>
    <w:rsid w:val="0095302C"/>
    <w:rsid w:val="009564F6"/>
    <w:rsid w:val="00956C9E"/>
    <w:rsid w:val="009617AB"/>
    <w:rsid w:val="00966FCD"/>
    <w:rsid w:val="00966FFF"/>
    <w:rsid w:val="00967348"/>
    <w:rsid w:val="00981B8D"/>
    <w:rsid w:val="0098375E"/>
    <w:rsid w:val="009848F6"/>
    <w:rsid w:val="009861D6"/>
    <w:rsid w:val="009864E6"/>
    <w:rsid w:val="009866D8"/>
    <w:rsid w:val="0099680B"/>
    <w:rsid w:val="009A042A"/>
    <w:rsid w:val="009A0987"/>
    <w:rsid w:val="009A3674"/>
    <w:rsid w:val="009A7C75"/>
    <w:rsid w:val="009B5BB3"/>
    <w:rsid w:val="009C077D"/>
    <w:rsid w:val="009C11C1"/>
    <w:rsid w:val="009C5FF6"/>
    <w:rsid w:val="009C61B9"/>
    <w:rsid w:val="009C7C21"/>
    <w:rsid w:val="009D01E1"/>
    <w:rsid w:val="009D77B2"/>
    <w:rsid w:val="009E6EB3"/>
    <w:rsid w:val="009E7009"/>
    <w:rsid w:val="009E7A39"/>
    <w:rsid w:val="009F1A2D"/>
    <w:rsid w:val="009F3FFB"/>
    <w:rsid w:val="009F4FD6"/>
    <w:rsid w:val="009F7649"/>
    <w:rsid w:val="00A107BB"/>
    <w:rsid w:val="00A13089"/>
    <w:rsid w:val="00A14505"/>
    <w:rsid w:val="00A149A9"/>
    <w:rsid w:val="00A14BD7"/>
    <w:rsid w:val="00A23341"/>
    <w:rsid w:val="00A23792"/>
    <w:rsid w:val="00A24A94"/>
    <w:rsid w:val="00A25399"/>
    <w:rsid w:val="00A32917"/>
    <w:rsid w:val="00A362A9"/>
    <w:rsid w:val="00A406A6"/>
    <w:rsid w:val="00A4166E"/>
    <w:rsid w:val="00A41BFE"/>
    <w:rsid w:val="00A432EB"/>
    <w:rsid w:val="00A43379"/>
    <w:rsid w:val="00A50511"/>
    <w:rsid w:val="00A578FF"/>
    <w:rsid w:val="00A61F27"/>
    <w:rsid w:val="00A6340E"/>
    <w:rsid w:val="00A678E4"/>
    <w:rsid w:val="00A75FE1"/>
    <w:rsid w:val="00A76664"/>
    <w:rsid w:val="00A837CE"/>
    <w:rsid w:val="00A90E3E"/>
    <w:rsid w:val="00A92BF6"/>
    <w:rsid w:val="00A92CF4"/>
    <w:rsid w:val="00A92D61"/>
    <w:rsid w:val="00AA3BBA"/>
    <w:rsid w:val="00AA520B"/>
    <w:rsid w:val="00AA7427"/>
    <w:rsid w:val="00AB2A95"/>
    <w:rsid w:val="00AC450B"/>
    <w:rsid w:val="00AC55FA"/>
    <w:rsid w:val="00AD29C7"/>
    <w:rsid w:val="00AD486F"/>
    <w:rsid w:val="00AD5ADE"/>
    <w:rsid w:val="00AE07AD"/>
    <w:rsid w:val="00AF043B"/>
    <w:rsid w:val="00AF7BB7"/>
    <w:rsid w:val="00B02413"/>
    <w:rsid w:val="00B028FA"/>
    <w:rsid w:val="00B06A45"/>
    <w:rsid w:val="00B06E10"/>
    <w:rsid w:val="00B1096B"/>
    <w:rsid w:val="00B14F3D"/>
    <w:rsid w:val="00B17004"/>
    <w:rsid w:val="00B173BB"/>
    <w:rsid w:val="00B235DA"/>
    <w:rsid w:val="00B257D2"/>
    <w:rsid w:val="00B37E14"/>
    <w:rsid w:val="00B53282"/>
    <w:rsid w:val="00B5583A"/>
    <w:rsid w:val="00B56CDB"/>
    <w:rsid w:val="00B6125E"/>
    <w:rsid w:val="00B64F9C"/>
    <w:rsid w:val="00B65569"/>
    <w:rsid w:val="00B65636"/>
    <w:rsid w:val="00B70620"/>
    <w:rsid w:val="00B72B0B"/>
    <w:rsid w:val="00B810BB"/>
    <w:rsid w:val="00B8152E"/>
    <w:rsid w:val="00B84341"/>
    <w:rsid w:val="00B84F9B"/>
    <w:rsid w:val="00B86488"/>
    <w:rsid w:val="00B868DA"/>
    <w:rsid w:val="00B9021C"/>
    <w:rsid w:val="00B92B54"/>
    <w:rsid w:val="00B9649B"/>
    <w:rsid w:val="00B96C32"/>
    <w:rsid w:val="00BA0E36"/>
    <w:rsid w:val="00BA20C5"/>
    <w:rsid w:val="00BA32A0"/>
    <w:rsid w:val="00BA5E33"/>
    <w:rsid w:val="00BA61B0"/>
    <w:rsid w:val="00BA642B"/>
    <w:rsid w:val="00BB07C9"/>
    <w:rsid w:val="00BB0E2F"/>
    <w:rsid w:val="00BB24BF"/>
    <w:rsid w:val="00BB6500"/>
    <w:rsid w:val="00BC410F"/>
    <w:rsid w:val="00BD56C1"/>
    <w:rsid w:val="00BE09A0"/>
    <w:rsid w:val="00BE3D1B"/>
    <w:rsid w:val="00BE5721"/>
    <w:rsid w:val="00BE59DA"/>
    <w:rsid w:val="00BE77A5"/>
    <w:rsid w:val="00BF16BC"/>
    <w:rsid w:val="00BF319F"/>
    <w:rsid w:val="00BF3401"/>
    <w:rsid w:val="00BF5EE9"/>
    <w:rsid w:val="00C0153B"/>
    <w:rsid w:val="00C03EB3"/>
    <w:rsid w:val="00C06626"/>
    <w:rsid w:val="00C06DFE"/>
    <w:rsid w:val="00C10EDF"/>
    <w:rsid w:val="00C116D8"/>
    <w:rsid w:val="00C1351C"/>
    <w:rsid w:val="00C146C1"/>
    <w:rsid w:val="00C17996"/>
    <w:rsid w:val="00C211A1"/>
    <w:rsid w:val="00C229EE"/>
    <w:rsid w:val="00C23D36"/>
    <w:rsid w:val="00C2574F"/>
    <w:rsid w:val="00C25C40"/>
    <w:rsid w:val="00C27D6F"/>
    <w:rsid w:val="00C306CB"/>
    <w:rsid w:val="00C3186D"/>
    <w:rsid w:val="00C3206A"/>
    <w:rsid w:val="00C3206D"/>
    <w:rsid w:val="00C32853"/>
    <w:rsid w:val="00C32C7D"/>
    <w:rsid w:val="00C3326A"/>
    <w:rsid w:val="00C33921"/>
    <w:rsid w:val="00C35490"/>
    <w:rsid w:val="00C3578D"/>
    <w:rsid w:val="00C369C4"/>
    <w:rsid w:val="00C37C46"/>
    <w:rsid w:val="00C41777"/>
    <w:rsid w:val="00C42037"/>
    <w:rsid w:val="00C422F8"/>
    <w:rsid w:val="00C454C1"/>
    <w:rsid w:val="00C45A85"/>
    <w:rsid w:val="00C47EC1"/>
    <w:rsid w:val="00C51297"/>
    <w:rsid w:val="00C51D99"/>
    <w:rsid w:val="00C53EC5"/>
    <w:rsid w:val="00C54AA8"/>
    <w:rsid w:val="00C5636E"/>
    <w:rsid w:val="00C6095F"/>
    <w:rsid w:val="00C6153B"/>
    <w:rsid w:val="00C62FAF"/>
    <w:rsid w:val="00C64F6D"/>
    <w:rsid w:val="00C710C3"/>
    <w:rsid w:val="00C763A1"/>
    <w:rsid w:val="00C765CA"/>
    <w:rsid w:val="00C7729F"/>
    <w:rsid w:val="00C83F03"/>
    <w:rsid w:val="00C84291"/>
    <w:rsid w:val="00C97F53"/>
    <w:rsid w:val="00CA043E"/>
    <w:rsid w:val="00CA5D09"/>
    <w:rsid w:val="00CA740C"/>
    <w:rsid w:val="00CA7627"/>
    <w:rsid w:val="00CB1AE2"/>
    <w:rsid w:val="00CB584A"/>
    <w:rsid w:val="00CC162B"/>
    <w:rsid w:val="00CC19CE"/>
    <w:rsid w:val="00CC263D"/>
    <w:rsid w:val="00CC3A31"/>
    <w:rsid w:val="00CC500C"/>
    <w:rsid w:val="00CC5595"/>
    <w:rsid w:val="00CD0409"/>
    <w:rsid w:val="00CD66F8"/>
    <w:rsid w:val="00CE1F9F"/>
    <w:rsid w:val="00CE234F"/>
    <w:rsid w:val="00CF145E"/>
    <w:rsid w:val="00CF1E4A"/>
    <w:rsid w:val="00CF5777"/>
    <w:rsid w:val="00D0117B"/>
    <w:rsid w:val="00D020C0"/>
    <w:rsid w:val="00D07245"/>
    <w:rsid w:val="00D12556"/>
    <w:rsid w:val="00D1255D"/>
    <w:rsid w:val="00D20914"/>
    <w:rsid w:val="00D20B6E"/>
    <w:rsid w:val="00D228E6"/>
    <w:rsid w:val="00D30758"/>
    <w:rsid w:val="00D30B01"/>
    <w:rsid w:val="00D33F42"/>
    <w:rsid w:val="00D431A9"/>
    <w:rsid w:val="00D476D2"/>
    <w:rsid w:val="00D5073E"/>
    <w:rsid w:val="00D51696"/>
    <w:rsid w:val="00D573D6"/>
    <w:rsid w:val="00D6042E"/>
    <w:rsid w:val="00D64424"/>
    <w:rsid w:val="00D66202"/>
    <w:rsid w:val="00D72569"/>
    <w:rsid w:val="00D725CD"/>
    <w:rsid w:val="00D75B71"/>
    <w:rsid w:val="00D765B3"/>
    <w:rsid w:val="00D776B3"/>
    <w:rsid w:val="00D77C83"/>
    <w:rsid w:val="00D77EE6"/>
    <w:rsid w:val="00D80871"/>
    <w:rsid w:val="00D87135"/>
    <w:rsid w:val="00D913C1"/>
    <w:rsid w:val="00D93920"/>
    <w:rsid w:val="00D96E5B"/>
    <w:rsid w:val="00DA0A06"/>
    <w:rsid w:val="00DA17EE"/>
    <w:rsid w:val="00DA5DB1"/>
    <w:rsid w:val="00DB39DE"/>
    <w:rsid w:val="00DB4C38"/>
    <w:rsid w:val="00DB733D"/>
    <w:rsid w:val="00DC0FCE"/>
    <w:rsid w:val="00DC15B9"/>
    <w:rsid w:val="00DC160B"/>
    <w:rsid w:val="00DC4179"/>
    <w:rsid w:val="00DC47D5"/>
    <w:rsid w:val="00DC5223"/>
    <w:rsid w:val="00DC5F50"/>
    <w:rsid w:val="00DC7106"/>
    <w:rsid w:val="00DD06EE"/>
    <w:rsid w:val="00DD20E7"/>
    <w:rsid w:val="00DD3723"/>
    <w:rsid w:val="00DD3812"/>
    <w:rsid w:val="00DD5342"/>
    <w:rsid w:val="00DD7ABB"/>
    <w:rsid w:val="00DE3494"/>
    <w:rsid w:val="00DE36BA"/>
    <w:rsid w:val="00DE7CE1"/>
    <w:rsid w:val="00DF4B11"/>
    <w:rsid w:val="00DF65FB"/>
    <w:rsid w:val="00E0333E"/>
    <w:rsid w:val="00E033D1"/>
    <w:rsid w:val="00E04CE3"/>
    <w:rsid w:val="00E065D5"/>
    <w:rsid w:val="00E10B3E"/>
    <w:rsid w:val="00E11370"/>
    <w:rsid w:val="00E157AB"/>
    <w:rsid w:val="00E17267"/>
    <w:rsid w:val="00E20602"/>
    <w:rsid w:val="00E20E59"/>
    <w:rsid w:val="00E23593"/>
    <w:rsid w:val="00E239F2"/>
    <w:rsid w:val="00E34858"/>
    <w:rsid w:val="00E4060D"/>
    <w:rsid w:val="00E454E1"/>
    <w:rsid w:val="00E62B42"/>
    <w:rsid w:val="00E7458B"/>
    <w:rsid w:val="00E7513B"/>
    <w:rsid w:val="00E80D5A"/>
    <w:rsid w:val="00E83B17"/>
    <w:rsid w:val="00E846E5"/>
    <w:rsid w:val="00E90923"/>
    <w:rsid w:val="00E93475"/>
    <w:rsid w:val="00E936C5"/>
    <w:rsid w:val="00E93828"/>
    <w:rsid w:val="00E949E1"/>
    <w:rsid w:val="00E96C57"/>
    <w:rsid w:val="00EA4068"/>
    <w:rsid w:val="00EA441B"/>
    <w:rsid w:val="00EA59A4"/>
    <w:rsid w:val="00EA5FCC"/>
    <w:rsid w:val="00EA6410"/>
    <w:rsid w:val="00EA7ED1"/>
    <w:rsid w:val="00EB58F4"/>
    <w:rsid w:val="00EB6E1D"/>
    <w:rsid w:val="00EB7C96"/>
    <w:rsid w:val="00EC4B7A"/>
    <w:rsid w:val="00EC65AC"/>
    <w:rsid w:val="00EC71B8"/>
    <w:rsid w:val="00ED1A2A"/>
    <w:rsid w:val="00ED3CBF"/>
    <w:rsid w:val="00ED3FE0"/>
    <w:rsid w:val="00ED522A"/>
    <w:rsid w:val="00ED5316"/>
    <w:rsid w:val="00EE1116"/>
    <w:rsid w:val="00EE12ED"/>
    <w:rsid w:val="00EE217C"/>
    <w:rsid w:val="00EE3840"/>
    <w:rsid w:val="00EE46D1"/>
    <w:rsid w:val="00EF4277"/>
    <w:rsid w:val="00EF6333"/>
    <w:rsid w:val="00F012D5"/>
    <w:rsid w:val="00F02D81"/>
    <w:rsid w:val="00F1007B"/>
    <w:rsid w:val="00F127D6"/>
    <w:rsid w:val="00F16ABA"/>
    <w:rsid w:val="00F2029B"/>
    <w:rsid w:val="00F278EA"/>
    <w:rsid w:val="00F318AC"/>
    <w:rsid w:val="00F37FB0"/>
    <w:rsid w:val="00F4012E"/>
    <w:rsid w:val="00F41138"/>
    <w:rsid w:val="00F418CB"/>
    <w:rsid w:val="00F51EE4"/>
    <w:rsid w:val="00F61218"/>
    <w:rsid w:val="00F6368D"/>
    <w:rsid w:val="00F745E8"/>
    <w:rsid w:val="00F74B14"/>
    <w:rsid w:val="00F756F9"/>
    <w:rsid w:val="00F7789A"/>
    <w:rsid w:val="00F80FA6"/>
    <w:rsid w:val="00F814E3"/>
    <w:rsid w:val="00F81D4C"/>
    <w:rsid w:val="00F82DDD"/>
    <w:rsid w:val="00F86DDD"/>
    <w:rsid w:val="00F90BC2"/>
    <w:rsid w:val="00F93DA7"/>
    <w:rsid w:val="00F952C2"/>
    <w:rsid w:val="00F95BA9"/>
    <w:rsid w:val="00FA291E"/>
    <w:rsid w:val="00FA7155"/>
    <w:rsid w:val="00FC775B"/>
    <w:rsid w:val="00FD06DC"/>
    <w:rsid w:val="00FD102A"/>
    <w:rsid w:val="00FD2117"/>
    <w:rsid w:val="00FD2D0E"/>
    <w:rsid w:val="00FD4C75"/>
    <w:rsid w:val="00FE00C7"/>
    <w:rsid w:val="00FE2A4C"/>
    <w:rsid w:val="00FE4351"/>
    <w:rsid w:val="00FE4C41"/>
    <w:rsid w:val="00FE6294"/>
    <w:rsid w:val="00FE6D40"/>
    <w:rsid w:val="00FE71D4"/>
    <w:rsid w:val="00FF4BA7"/>
    <w:rsid w:val="00FF58B5"/>
    <w:rsid w:val="00FF6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ourier New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FD6"/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4FD6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9F4FD6"/>
    <w:rPr>
      <w:rFonts w:ascii="Calibri" w:hAnsi="Calibri"/>
      <w:bCs/>
      <w:smallCaps/>
      <w:spacing w:val="5"/>
      <w:sz w:val="24"/>
    </w:rPr>
  </w:style>
  <w:style w:type="table" w:styleId="Grilledutableau">
    <w:name w:val="Table Grid"/>
    <w:basedOn w:val="TableauNormal"/>
    <w:uiPriority w:val="59"/>
    <w:rsid w:val="0063632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sdetexte">
    <w:name w:val="Body Text"/>
    <w:basedOn w:val="Normal"/>
    <w:link w:val="CorpsdetexteCar"/>
    <w:semiHidden/>
    <w:rsid w:val="00636321"/>
    <w:pPr>
      <w:suppressAutoHyphens/>
      <w:ind w:right="-108"/>
    </w:pPr>
    <w:rPr>
      <w:rFonts w:ascii="Verdana" w:eastAsia="Times New Roman" w:hAnsi="Verdana" w:cs="Times New Roman"/>
      <w:b/>
      <w:bCs/>
      <w:color w:val="000080"/>
      <w:sz w:val="20"/>
      <w:szCs w:val="20"/>
      <w:lang w:eastAsia="ar-SA"/>
    </w:rPr>
  </w:style>
  <w:style w:type="character" w:customStyle="1" w:styleId="CorpsdetexteCar">
    <w:name w:val="Corps de texte Car"/>
    <w:basedOn w:val="Policepardfaut"/>
    <w:link w:val="Corpsdetexte"/>
    <w:semiHidden/>
    <w:rsid w:val="00636321"/>
    <w:rPr>
      <w:rFonts w:ascii="Verdana" w:eastAsia="Times New Roman" w:hAnsi="Verdana" w:cs="Times New Roman"/>
      <w:b/>
      <w:bCs/>
      <w:color w:val="000080"/>
      <w:sz w:val="20"/>
      <w:szCs w:val="20"/>
      <w:lang w:eastAsia="ar-SA"/>
    </w:rPr>
  </w:style>
  <w:style w:type="paragraph" w:styleId="En-tte">
    <w:name w:val="header"/>
    <w:basedOn w:val="Normal"/>
    <w:link w:val="En-tteCar"/>
    <w:uiPriority w:val="99"/>
    <w:unhideWhenUsed/>
    <w:rsid w:val="008B343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B3437"/>
  </w:style>
  <w:style w:type="paragraph" w:styleId="Pieddepage">
    <w:name w:val="footer"/>
    <w:basedOn w:val="Normal"/>
    <w:link w:val="PieddepageCar"/>
    <w:uiPriority w:val="99"/>
    <w:unhideWhenUsed/>
    <w:rsid w:val="008B343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B3437"/>
  </w:style>
  <w:style w:type="character" w:customStyle="1" w:styleId="CV-EntteProjetsCar">
    <w:name w:val="CV - En tête Projets Car"/>
    <w:basedOn w:val="Policepardfaut"/>
    <w:rsid w:val="002849B4"/>
    <w:rPr>
      <w:rFonts w:ascii="Comic Sans MS" w:hAnsi="Comic Sans MS" w:cs="Comic Sans MS"/>
      <w:b/>
      <w:bCs/>
      <w:sz w:val="24"/>
      <w:szCs w:val="24"/>
      <w:lang w:val="fr-FR"/>
    </w:rPr>
  </w:style>
  <w:style w:type="character" w:customStyle="1" w:styleId="WW8Num1z1">
    <w:name w:val="WW8Num1z1"/>
    <w:rsid w:val="007B3B06"/>
    <w:rPr>
      <w:rFonts w:ascii="Courier New" w:hAnsi="Courier New" w:cs="Courier New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520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520B"/>
    <w:rPr>
      <w:rFonts w:ascii="Tahoma" w:hAnsi="Tahoma" w:cs="Tahoma"/>
      <w:sz w:val="16"/>
      <w:szCs w:val="16"/>
      <w:lang w:eastAsia="en-US"/>
    </w:rPr>
  </w:style>
  <w:style w:type="character" w:styleId="Lienhypertexte">
    <w:name w:val="Hyperlink"/>
    <w:rsid w:val="00AA520B"/>
    <w:rPr>
      <w:color w:val="0000FF"/>
      <w:u w:val="single"/>
    </w:rPr>
  </w:style>
  <w:style w:type="paragraph" w:customStyle="1" w:styleId="EUGENARUBRIQUE">
    <w:name w:val="EUGENA RUBRIQUE"/>
    <w:basedOn w:val="Normal"/>
    <w:next w:val="Normal"/>
    <w:autoRedefine/>
    <w:rsid w:val="00C23D36"/>
    <w:pPr>
      <w:pBdr>
        <w:bottom w:val="thinThickSmallGap" w:sz="24" w:space="1" w:color="auto"/>
      </w:pBdr>
      <w:spacing w:before="300" w:after="400"/>
      <w:ind w:right="-2"/>
      <w:outlineLvl w:val="0"/>
    </w:pPr>
    <w:rPr>
      <w:rFonts w:ascii="Arial" w:eastAsia="Times New Roman" w:hAnsi="Arial" w:cs="Times New Roman"/>
      <w:b/>
      <w:sz w:val="28"/>
      <w:szCs w:val="24"/>
      <w:lang w:val="en-GB" w:eastAsia="fr-B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10EDF"/>
    <w:rPr>
      <w:rFonts w:ascii="Lucida Grande" w:hAnsi="Lucida Grande" w:cs="Lucida Grande"/>
      <w:sz w:val="24"/>
      <w:szCs w:val="24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10EDF"/>
    <w:rPr>
      <w:rFonts w:ascii="Lucida Grande" w:hAnsi="Lucida Grande" w:cs="Lucida Grande"/>
      <w:sz w:val="24"/>
      <w:szCs w:val="24"/>
      <w:lang w:eastAsia="en-US"/>
    </w:rPr>
  </w:style>
  <w:style w:type="character" w:styleId="lev">
    <w:name w:val="Strong"/>
    <w:uiPriority w:val="22"/>
    <w:qFormat/>
    <w:rsid w:val="00E17267"/>
    <w:rPr>
      <w:b/>
      <w:bCs/>
    </w:rPr>
  </w:style>
  <w:style w:type="character" w:customStyle="1" w:styleId="experience-date-locale">
    <w:name w:val="experience-date-locale"/>
    <w:basedOn w:val="Policepardfaut"/>
    <w:rsid w:val="00117A3C"/>
  </w:style>
  <w:style w:type="paragraph" w:customStyle="1" w:styleId="description">
    <w:name w:val="description"/>
    <w:basedOn w:val="Normal"/>
    <w:rsid w:val="00117A3C"/>
    <w:pPr>
      <w:numPr>
        <w:numId w:val="14"/>
      </w:numPr>
      <w:suppressAutoHyphens/>
      <w:spacing w:line="360" w:lineRule="exact"/>
      <w:ind w:left="738" w:right="14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cvExperienceTexte">
    <w:name w:val="cvExperienceTexte"/>
    <w:basedOn w:val="Normal"/>
    <w:rsid w:val="00C765CA"/>
    <w:pPr>
      <w:suppressAutoHyphens/>
      <w:spacing w:before="120" w:line="260" w:lineRule="exact"/>
      <w:ind w:left="340"/>
    </w:pPr>
    <w:rPr>
      <w:rFonts w:ascii="Arial" w:eastAsia="Times New Roman" w:hAnsi="Arial" w:cs="Arial"/>
      <w:lang w:eastAsia="ar-SA"/>
    </w:rPr>
  </w:style>
  <w:style w:type="paragraph" w:customStyle="1" w:styleId="EUGENAMissionclient">
    <w:name w:val="EUGENA Mission client"/>
    <w:basedOn w:val="Normal"/>
    <w:next w:val="Normal"/>
    <w:rsid w:val="0038027C"/>
    <w:pPr>
      <w:keepNext/>
      <w:pBdr>
        <w:top w:val="single" w:sz="4" w:space="6" w:color="auto"/>
        <w:bottom w:val="single" w:sz="4" w:space="6" w:color="FFFFFF"/>
      </w:pBdr>
      <w:shd w:val="clear" w:color="auto" w:fill="E6E6E6"/>
      <w:tabs>
        <w:tab w:val="left" w:pos="2835"/>
        <w:tab w:val="right" w:pos="9072"/>
      </w:tabs>
      <w:spacing w:before="360" w:after="120"/>
      <w:jc w:val="both"/>
    </w:pPr>
    <w:rPr>
      <w:rFonts w:ascii="Arial" w:eastAsia="Times New Roman" w:hAnsi="Arial" w:cs="Times New Roman"/>
      <w:b/>
      <w:bCs/>
      <w:sz w:val="20"/>
      <w:szCs w:val="20"/>
      <w:lang w:eastAsia="fr-FR"/>
    </w:rPr>
  </w:style>
  <w:style w:type="character" w:customStyle="1" w:styleId="Titredulivre1">
    <w:name w:val="Titre du livre1"/>
    <w:rsid w:val="00D228E6"/>
    <w:rPr>
      <w:rFonts w:ascii="Calibri" w:hAnsi="Calibri" w:cs="Times New Roman"/>
      <w:bCs/>
      <w:smallCaps/>
      <w:spacing w:val="5"/>
      <w:sz w:val="24"/>
    </w:rPr>
  </w:style>
  <w:style w:type="paragraph" w:customStyle="1" w:styleId="EuropassSectionDetails">
    <w:name w:val="Europass_SectionDetails"/>
    <w:basedOn w:val="Normal"/>
    <w:rsid w:val="00EC65AC"/>
    <w:pPr>
      <w:widowControl w:val="0"/>
      <w:suppressLineNumbers/>
      <w:suppressAutoHyphens/>
      <w:autoSpaceDE w:val="0"/>
      <w:spacing w:before="28" w:after="56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character" w:styleId="Lienhypertextesuivivisit">
    <w:name w:val="FollowedHyperlink"/>
    <w:basedOn w:val="Policepardfaut"/>
    <w:uiPriority w:val="99"/>
    <w:semiHidden/>
    <w:unhideWhenUsed/>
    <w:rsid w:val="00286332"/>
    <w:rPr>
      <w:color w:val="800080" w:themeColor="followedHyperlink"/>
      <w:u w:val="single"/>
    </w:rPr>
  </w:style>
  <w:style w:type="character" w:customStyle="1" w:styleId="st">
    <w:name w:val="st"/>
    <w:basedOn w:val="Policepardfaut"/>
    <w:rsid w:val="009177B7"/>
  </w:style>
  <w:style w:type="character" w:styleId="Accentuation">
    <w:name w:val="Emphasis"/>
    <w:basedOn w:val="Policepardfaut"/>
    <w:uiPriority w:val="20"/>
    <w:qFormat/>
    <w:rsid w:val="009177B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5820">
          <w:marLeft w:val="446"/>
          <w:marRight w:val="0"/>
          <w:marTop w:val="48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5564">
          <w:marLeft w:val="446"/>
          <w:marRight w:val="0"/>
          <w:marTop w:val="48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578">
          <w:marLeft w:val="446"/>
          <w:marRight w:val="0"/>
          <w:marTop w:val="48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ibernate-3.3.2.g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intuiz.altares.f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boss-4.2.2.ga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@eisi-consulting.fr" TargetMode="External"/><Relationship Id="rId1" Type="http://schemas.openxmlformats.org/officeDocument/2006/relationships/hyperlink" Target="http://www.eisi-consulting.fr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@eisi-consulting.fr" TargetMode="External"/><Relationship Id="rId1" Type="http://schemas.openxmlformats.org/officeDocument/2006/relationships/hyperlink" Target="http://www.eisi-consulting.fr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B63760-2B8B-4912-B06A-B3946B8AD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3895</Words>
  <Characters>21427</Characters>
  <Application>Microsoft Office Word</Application>
  <DocSecurity>0</DocSecurity>
  <Lines>178</Lines>
  <Paragraphs>50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CV_AZO_Adservio</vt:lpstr>
      <vt:lpstr>Ingénieur Logiciel</vt:lpstr>
    </vt:vector>
  </TitlesOfParts>
  <LinksUpToDate>false</LinksUpToDate>
  <CharactersWithSpaces>25272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CV_AZO_Adservio</dc:title>
  <dc:creator/>
  <cp:lastModifiedBy/>
  <cp:revision>1</cp:revision>
  <cp:lastPrinted>2009-07-31T07:48:00Z</cp:lastPrinted>
  <dcterms:created xsi:type="dcterms:W3CDTF">2017-06-06T15:45:00Z</dcterms:created>
  <dcterms:modified xsi:type="dcterms:W3CDTF">2021-01-27T09:42:00Z</dcterms:modified>
</cp:coreProperties>
</file>